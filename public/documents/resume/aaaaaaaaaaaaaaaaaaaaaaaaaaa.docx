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5B" w:rsidRDefault="00BE2E5B" w:rsidP="007E35E1">
      <w:pPr>
        <w:spacing w:line="360" w:lineRule="auto"/>
        <w:rPr>
          <w:rFonts w:ascii="Arial" w:hAnsi="Arial" w:cs="Arial"/>
          <w:b/>
          <w:sz w:val="32"/>
          <w:szCs w:val="32"/>
        </w:rPr>
      </w:pPr>
    </w:p>
    <w:p w:rsidR="00BE2E5B" w:rsidRDefault="00BE2E5B" w:rsidP="00BE2E5B">
      <w:pPr>
        <w:spacing w:line="360" w:lineRule="auto"/>
        <w:jc w:val="center"/>
        <w:rPr>
          <w:rFonts w:ascii="Arial" w:hAnsi="Arial" w:cs="Arial"/>
          <w:b/>
          <w:sz w:val="32"/>
          <w:szCs w:val="32"/>
        </w:rPr>
      </w:pPr>
    </w:p>
    <w:p w:rsidR="005637A0" w:rsidRDefault="005637A0" w:rsidP="00BE2E5B">
      <w:pPr>
        <w:spacing w:line="360" w:lineRule="auto"/>
        <w:jc w:val="center"/>
        <w:rPr>
          <w:rFonts w:ascii="Arial" w:hAnsi="Arial" w:cs="Arial"/>
          <w:b/>
          <w:sz w:val="32"/>
          <w:szCs w:val="32"/>
        </w:rPr>
      </w:pPr>
    </w:p>
    <w:p w:rsidR="005637A0" w:rsidRDefault="005637A0" w:rsidP="00BE2E5B">
      <w:pPr>
        <w:spacing w:line="360" w:lineRule="auto"/>
        <w:jc w:val="center"/>
        <w:rPr>
          <w:rFonts w:ascii="Arial" w:hAnsi="Arial" w:cs="Arial"/>
          <w:b/>
          <w:sz w:val="32"/>
          <w:szCs w:val="32"/>
        </w:rPr>
      </w:pPr>
    </w:p>
    <w:p w:rsidR="005637A0" w:rsidRPr="00AC5069" w:rsidRDefault="005637A0" w:rsidP="005637A0">
      <w:pPr>
        <w:jc w:val="center"/>
        <w:rPr>
          <w:b/>
          <w:sz w:val="40"/>
        </w:rPr>
      </w:pPr>
      <w:r w:rsidRPr="00AC5069">
        <w:rPr>
          <w:b/>
          <w:sz w:val="40"/>
        </w:rPr>
        <w:t>Software Project</w:t>
      </w:r>
    </w:p>
    <w:p w:rsidR="005637A0" w:rsidRDefault="005637A0" w:rsidP="005637A0">
      <w:pPr>
        <w:spacing w:line="360" w:lineRule="auto"/>
        <w:ind w:left="90" w:right="90"/>
        <w:jc w:val="center"/>
        <w:rPr>
          <w:rFonts w:ascii="Arial" w:hAnsi="Arial" w:cs="Arial"/>
          <w:sz w:val="24"/>
        </w:rPr>
      </w:pPr>
      <w:r w:rsidRPr="00AC5069">
        <w:rPr>
          <w:b/>
          <w:sz w:val="40"/>
        </w:rPr>
        <w:t xml:space="preserve"> Implementation Report</w:t>
      </w:r>
    </w:p>
    <w:p w:rsidR="00BE2E5B" w:rsidRDefault="00BE2E5B" w:rsidP="00593B49">
      <w:pPr>
        <w:spacing w:line="360" w:lineRule="auto"/>
        <w:rPr>
          <w:rFonts w:ascii="Arial" w:hAnsi="Arial" w:cs="Arial"/>
          <w:b/>
          <w:sz w:val="32"/>
          <w:szCs w:val="32"/>
        </w:rPr>
      </w:pPr>
    </w:p>
    <w:p w:rsidR="005637A0" w:rsidRDefault="005637A0" w:rsidP="00593B49">
      <w:pPr>
        <w:spacing w:line="360" w:lineRule="auto"/>
        <w:rPr>
          <w:rFonts w:ascii="Arial" w:hAnsi="Arial" w:cs="Arial"/>
          <w:b/>
          <w:sz w:val="32"/>
          <w:szCs w:val="32"/>
        </w:rPr>
      </w:pPr>
    </w:p>
    <w:p w:rsidR="005637A0" w:rsidRDefault="005637A0" w:rsidP="00593B49">
      <w:pPr>
        <w:spacing w:line="360" w:lineRule="auto"/>
        <w:rPr>
          <w:rFonts w:ascii="Arial" w:hAnsi="Arial" w:cs="Arial"/>
          <w:b/>
          <w:sz w:val="32"/>
          <w:szCs w:val="32"/>
        </w:rPr>
      </w:pPr>
    </w:p>
    <w:p w:rsidR="00D75A30" w:rsidRDefault="00D75A30" w:rsidP="00D75A30">
      <w:pPr>
        <w:jc w:val="center"/>
        <w:rPr>
          <w:b/>
          <w:sz w:val="48"/>
        </w:rPr>
      </w:pPr>
      <w:r>
        <w:rPr>
          <w:b/>
          <w:sz w:val="48"/>
        </w:rPr>
        <w:t xml:space="preserve">PUP-INSTITUTE OF TECHNOLOGY </w:t>
      </w:r>
    </w:p>
    <w:p w:rsidR="00D75A30" w:rsidRDefault="00D75A30" w:rsidP="00D75A30">
      <w:pPr>
        <w:jc w:val="center"/>
        <w:rPr>
          <w:b/>
          <w:sz w:val="48"/>
        </w:rPr>
      </w:pPr>
      <w:r>
        <w:rPr>
          <w:b/>
          <w:sz w:val="48"/>
        </w:rPr>
        <w:t>INVENTORY SYSTEM</w:t>
      </w:r>
    </w:p>
    <w:p w:rsidR="00D75A30" w:rsidRDefault="00D75A30" w:rsidP="00D75A30">
      <w:pPr>
        <w:jc w:val="center"/>
        <w:rPr>
          <w:b/>
          <w:sz w:val="48"/>
        </w:rPr>
      </w:pPr>
    </w:p>
    <w:p w:rsidR="00D75A30" w:rsidRDefault="00D75A30" w:rsidP="00D75A30">
      <w:pPr>
        <w:jc w:val="center"/>
        <w:rPr>
          <w:b/>
          <w:sz w:val="48"/>
        </w:rPr>
      </w:pPr>
    </w:p>
    <w:p w:rsidR="00BE2E5B" w:rsidRDefault="00BE2E5B" w:rsidP="00210FF2">
      <w:pPr>
        <w:spacing w:line="360" w:lineRule="auto"/>
        <w:ind w:left="90" w:right="90"/>
        <w:jc w:val="center"/>
        <w:rPr>
          <w:rFonts w:ascii="Arial" w:hAnsi="Arial" w:cs="Arial"/>
          <w:sz w:val="24"/>
        </w:rPr>
      </w:pPr>
    </w:p>
    <w:p w:rsidR="00BE2E5B" w:rsidRDefault="00BE2E5B" w:rsidP="00210FF2">
      <w:pPr>
        <w:spacing w:line="360" w:lineRule="auto"/>
        <w:ind w:left="90" w:right="90"/>
        <w:jc w:val="center"/>
        <w:rPr>
          <w:rFonts w:ascii="Arial" w:hAnsi="Arial" w:cs="Arial"/>
          <w:sz w:val="24"/>
        </w:rPr>
      </w:pPr>
    </w:p>
    <w:p w:rsidR="00BE2E5B" w:rsidRDefault="00BE2E5B" w:rsidP="00210FF2">
      <w:pPr>
        <w:spacing w:line="360" w:lineRule="auto"/>
        <w:ind w:left="90" w:right="90"/>
        <w:jc w:val="center"/>
        <w:rPr>
          <w:rFonts w:ascii="Arial" w:hAnsi="Arial" w:cs="Arial"/>
          <w:sz w:val="24"/>
        </w:rPr>
      </w:pPr>
    </w:p>
    <w:p w:rsidR="00BE2E5B" w:rsidRDefault="00BE2E5B" w:rsidP="008773AB">
      <w:pPr>
        <w:spacing w:line="360" w:lineRule="auto"/>
        <w:ind w:right="90"/>
        <w:rPr>
          <w:rFonts w:ascii="Arial" w:hAnsi="Arial" w:cs="Arial"/>
          <w:sz w:val="24"/>
        </w:rPr>
      </w:pPr>
    </w:p>
    <w:p w:rsidR="005637A0" w:rsidRDefault="005637A0" w:rsidP="008773AB">
      <w:pPr>
        <w:spacing w:line="360" w:lineRule="auto"/>
        <w:ind w:right="90"/>
        <w:rPr>
          <w:rFonts w:ascii="Arial" w:hAnsi="Arial" w:cs="Arial"/>
          <w:sz w:val="24"/>
        </w:rPr>
      </w:pPr>
    </w:p>
    <w:p w:rsidR="00BE2E5B" w:rsidRPr="00304163" w:rsidRDefault="00BE2E5B" w:rsidP="00D75A30">
      <w:pPr>
        <w:spacing w:line="360" w:lineRule="auto"/>
        <w:ind w:left="90" w:right="90"/>
        <w:rPr>
          <w:rFonts w:ascii="Arial" w:hAnsi="Arial" w:cs="Arial"/>
          <w:sz w:val="24"/>
        </w:rPr>
      </w:pPr>
    </w:p>
    <w:p w:rsidR="00D75A30" w:rsidRPr="00565B69" w:rsidRDefault="00D75A30" w:rsidP="00D75A30">
      <w:pPr>
        <w:spacing w:line="360" w:lineRule="auto"/>
        <w:jc w:val="center"/>
        <w:rPr>
          <w:rFonts w:ascii="Times New Roman" w:hAnsi="Times New Roman" w:cs="Times New Roman"/>
          <w:b/>
          <w:sz w:val="24"/>
          <w:szCs w:val="24"/>
        </w:rPr>
      </w:pPr>
      <w:r w:rsidRPr="00565B69">
        <w:rPr>
          <w:rFonts w:ascii="Times New Roman" w:hAnsi="Times New Roman" w:cs="Times New Roman"/>
          <w:b/>
          <w:sz w:val="24"/>
          <w:szCs w:val="24"/>
        </w:rPr>
        <w:t>CHIN, GILBERTO R.</w:t>
      </w:r>
    </w:p>
    <w:p w:rsidR="00D75A30" w:rsidRPr="00565B69" w:rsidRDefault="00D75A30" w:rsidP="00D75A30">
      <w:pPr>
        <w:spacing w:line="360" w:lineRule="auto"/>
        <w:jc w:val="center"/>
        <w:rPr>
          <w:rFonts w:ascii="Times New Roman" w:hAnsi="Times New Roman" w:cs="Times New Roman"/>
          <w:b/>
          <w:sz w:val="24"/>
          <w:szCs w:val="24"/>
        </w:rPr>
      </w:pPr>
      <w:proofErr w:type="gramStart"/>
      <w:r w:rsidRPr="00565B69">
        <w:rPr>
          <w:rFonts w:ascii="Times New Roman" w:hAnsi="Times New Roman" w:cs="Times New Roman"/>
          <w:b/>
          <w:sz w:val="24"/>
          <w:szCs w:val="24"/>
        </w:rPr>
        <w:t>CONSTANTINO, JOHN SOVEREIGN U.</w:t>
      </w:r>
      <w:proofErr w:type="gramEnd"/>
    </w:p>
    <w:p w:rsidR="00D75A30" w:rsidRDefault="00D75A30" w:rsidP="00D75A30">
      <w:pPr>
        <w:spacing w:line="360" w:lineRule="auto"/>
        <w:jc w:val="center"/>
        <w:rPr>
          <w:rFonts w:ascii="Times New Roman" w:hAnsi="Times New Roman" w:cs="Times New Roman"/>
          <w:b/>
          <w:sz w:val="24"/>
          <w:szCs w:val="24"/>
        </w:rPr>
      </w:pPr>
      <w:r w:rsidRPr="00565B69">
        <w:rPr>
          <w:rFonts w:ascii="Times New Roman" w:hAnsi="Times New Roman" w:cs="Times New Roman"/>
          <w:b/>
          <w:sz w:val="24"/>
          <w:szCs w:val="24"/>
        </w:rPr>
        <w:t>SORRA, IVAN CHRISTIAN S.</w:t>
      </w:r>
    </w:p>
    <w:p w:rsidR="008773AB" w:rsidRPr="00AE039A" w:rsidRDefault="00AE039A" w:rsidP="00BE2E5B">
      <w:pPr>
        <w:spacing w:line="360" w:lineRule="auto"/>
        <w:jc w:val="center"/>
        <w:rPr>
          <w:rFonts w:ascii="Times New Roman" w:hAnsi="Times New Roman" w:cs="Times New Roman"/>
          <w:b/>
          <w:sz w:val="24"/>
          <w:szCs w:val="24"/>
        </w:rPr>
      </w:pPr>
      <w:r w:rsidRPr="00AE039A">
        <w:rPr>
          <w:rFonts w:ascii="Times New Roman" w:hAnsi="Times New Roman" w:cs="Times New Roman"/>
          <w:b/>
          <w:sz w:val="24"/>
          <w:szCs w:val="24"/>
        </w:rPr>
        <w:t>VICTORINO, KEVIN</w:t>
      </w:r>
    </w:p>
    <w:p w:rsidR="00D75A30" w:rsidRDefault="00D75A30" w:rsidP="005637A0">
      <w:pPr>
        <w:spacing w:line="360" w:lineRule="auto"/>
        <w:rPr>
          <w:rFonts w:ascii="Arial" w:hAnsi="Arial" w:cs="Arial"/>
          <w:b/>
          <w:sz w:val="24"/>
          <w:szCs w:val="24"/>
        </w:rPr>
      </w:pPr>
    </w:p>
    <w:p w:rsidR="00210FF2" w:rsidRDefault="00210FF2" w:rsidP="00210FF2">
      <w:pPr>
        <w:pStyle w:val="TOCHeading"/>
        <w:jc w:val="center"/>
        <w:rPr>
          <w:rFonts w:ascii="Arial" w:hAnsi="Arial" w:cs="Arial"/>
          <w:b/>
          <w:caps/>
          <w:color w:val="auto"/>
          <w:sz w:val="24"/>
          <w:szCs w:val="24"/>
        </w:rPr>
      </w:pPr>
      <w:r w:rsidRPr="00BE2E5B">
        <w:rPr>
          <w:rFonts w:ascii="Arial" w:hAnsi="Arial" w:cs="Arial"/>
          <w:b/>
          <w:caps/>
          <w:color w:val="auto"/>
          <w:sz w:val="24"/>
          <w:szCs w:val="24"/>
        </w:rPr>
        <w:lastRenderedPageBreak/>
        <w:t>Table of Contents</w:t>
      </w:r>
    </w:p>
    <w:p w:rsidR="008773AB" w:rsidRPr="008773AB" w:rsidRDefault="008773AB" w:rsidP="008773AB"/>
    <w:p w:rsidR="00E211A9" w:rsidRPr="00BE2E5B" w:rsidRDefault="00E211A9" w:rsidP="00E211A9">
      <w:pPr>
        <w:pStyle w:val="TOC1"/>
        <w:tabs>
          <w:tab w:val="right" w:leader="dot" w:pos="9062"/>
        </w:tabs>
        <w:rPr>
          <w:rFonts w:ascii="Arial" w:hAnsi="Arial" w:cs="Arial"/>
          <w:i/>
          <w:sz w:val="24"/>
          <w:szCs w:val="24"/>
        </w:rPr>
      </w:pPr>
    </w:p>
    <w:p w:rsidR="001874AC" w:rsidRPr="008B0757" w:rsidRDefault="00E72F48" w:rsidP="0080401C">
      <w:pPr>
        <w:pStyle w:val="TOC1"/>
        <w:numPr>
          <w:ilvl w:val="0"/>
          <w:numId w:val="1"/>
        </w:numPr>
        <w:tabs>
          <w:tab w:val="right" w:leader="dot" w:pos="9062"/>
        </w:tabs>
        <w:rPr>
          <w:rFonts w:ascii="Arial" w:hAnsi="Arial" w:cs="Arial"/>
          <w:b/>
          <w:noProof/>
          <w:sz w:val="24"/>
          <w:szCs w:val="24"/>
        </w:rPr>
      </w:pPr>
      <w:r w:rsidRPr="008B0757">
        <w:rPr>
          <w:rFonts w:ascii="Arial" w:hAnsi="Arial" w:cs="Arial"/>
          <w:b/>
          <w:sz w:val="24"/>
          <w:szCs w:val="24"/>
        </w:rPr>
        <w:fldChar w:fldCharType="begin"/>
      </w:r>
      <w:r w:rsidRPr="008B0757">
        <w:rPr>
          <w:rFonts w:ascii="Arial" w:hAnsi="Arial" w:cs="Arial"/>
          <w:b/>
          <w:sz w:val="24"/>
          <w:szCs w:val="24"/>
        </w:rPr>
        <w:instrText xml:space="preserve"> TOC \o "1-3" \h \z \u </w:instrText>
      </w:r>
      <w:r w:rsidRPr="008B0757">
        <w:rPr>
          <w:rFonts w:ascii="Arial" w:hAnsi="Arial" w:cs="Arial"/>
          <w:b/>
          <w:sz w:val="24"/>
          <w:szCs w:val="24"/>
        </w:rPr>
        <w:fldChar w:fldCharType="separate"/>
      </w:r>
      <w:hyperlink w:anchor="_Toc3276913" w:history="1"/>
      <w:hyperlink w:anchor="_Toc3276915" w:history="1">
        <w:r w:rsidR="00D75A30" w:rsidRPr="008B0757">
          <w:rPr>
            <w:rStyle w:val="Hyperlink"/>
            <w:rFonts w:ascii="Arial" w:hAnsi="Arial" w:cs="Arial"/>
            <w:b/>
            <w:caps/>
            <w:noProof/>
            <w:sz w:val="24"/>
            <w:szCs w:val="24"/>
          </w:rPr>
          <w:t>PROJECT OVERVIEW</w:t>
        </w:r>
        <w:r w:rsidRPr="008B0757">
          <w:rPr>
            <w:rFonts w:ascii="Arial" w:hAnsi="Arial" w:cs="Arial"/>
            <w:b/>
            <w:noProof/>
            <w:webHidden/>
            <w:sz w:val="24"/>
            <w:szCs w:val="24"/>
          </w:rPr>
          <w:tab/>
        </w:r>
      </w:hyperlink>
      <w:r w:rsidR="001874AC" w:rsidRPr="008B0757">
        <w:rPr>
          <w:rFonts w:ascii="Arial" w:hAnsi="Arial" w:cs="Arial"/>
          <w:b/>
          <w:noProof/>
          <w:sz w:val="24"/>
          <w:szCs w:val="24"/>
        </w:rPr>
        <w:t>3</w:t>
      </w:r>
    </w:p>
    <w:p w:rsidR="009168BB" w:rsidRPr="008B0757" w:rsidRDefault="009168BB" w:rsidP="009168BB">
      <w:pPr>
        <w:rPr>
          <w:rFonts w:ascii="Arial" w:hAnsi="Arial" w:cs="Arial"/>
          <w:b/>
          <w:sz w:val="24"/>
          <w:szCs w:val="24"/>
        </w:rPr>
      </w:pPr>
    </w:p>
    <w:p w:rsidR="00D75A30" w:rsidRPr="008B0757" w:rsidRDefault="00D75A30" w:rsidP="0080401C">
      <w:pPr>
        <w:pStyle w:val="TOC1"/>
        <w:numPr>
          <w:ilvl w:val="0"/>
          <w:numId w:val="1"/>
        </w:numPr>
        <w:tabs>
          <w:tab w:val="right" w:leader="dot" w:pos="9062"/>
        </w:tabs>
        <w:rPr>
          <w:rFonts w:ascii="Arial" w:hAnsi="Arial" w:cs="Arial"/>
          <w:b/>
          <w:noProof/>
          <w:sz w:val="24"/>
          <w:szCs w:val="24"/>
        </w:rPr>
      </w:pPr>
      <w:r w:rsidRPr="008B0757">
        <w:rPr>
          <w:rFonts w:ascii="Arial" w:hAnsi="Arial" w:cs="Arial"/>
          <w:b/>
          <w:noProof/>
          <w:sz w:val="24"/>
          <w:szCs w:val="24"/>
        </w:rPr>
        <w:t>SYSTEM FUNCTIONAL REQUIREMENTS</w:t>
      </w:r>
      <w:r w:rsidRPr="008B0757">
        <w:rPr>
          <w:rFonts w:ascii="Arial" w:hAnsi="Arial" w:cs="Arial"/>
          <w:b/>
          <w:noProof/>
          <w:sz w:val="24"/>
          <w:szCs w:val="24"/>
        </w:rPr>
        <w:tab/>
      </w:r>
      <w:r w:rsidR="00326F79">
        <w:rPr>
          <w:rFonts w:ascii="Arial" w:hAnsi="Arial" w:cs="Arial"/>
          <w:b/>
          <w:noProof/>
          <w:sz w:val="24"/>
          <w:szCs w:val="24"/>
        </w:rPr>
        <w:t>4</w:t>
      </w:r>
    </w:p>
    <w:p w:rsidR="00D75A30" w:rsidRPr="008B0757" w:rsidRDefault="00D75A30" w:rsidP="00D75A30">
      <w:pPr>
        <w:pStyle w:val="TOC1"/>
        <w:tabs>
          <w:tab w:val="right" w:leader="dot" w:pos="9062"/>
        </w:tabs>
        <w:ind w:left="360"/>
        <w:rPr>
          <w:rFonts w:ascii="Arial" w:hAnsi="Arial" w:cs="Arial"/>
          <w:b/>
          <w:noProof/>
          <w:sz w:val="24"/>
          <w:szCs w:val="24"/>
        </w:rPr>
      </w:pPr>
      <w:r w:rsidRPr="008B0757">
        <w:rPr>
          <w:rFonts w:ascii="Arial" w:hAnsi="Arial" w:cs="Arial"/>
          <w:b/>
          <w:noProof/>
          <w:sz w:val="24"/>
          <w:szCs w:val="24"/>
        </w:rPr>
        <w:t>2.1 USE CASE DIAGRAM</w:t>
      </w:r>
      <w:r w:rsidRPr="008B0757">
        <w:rPr>
          <w:rFonts w:ascii="Arial" w:hAnsi="Arial" w:cs="Arial"/>
          <w:b/>
          <w:noProof/>
          <w:sz w:val="24"/>
          <w:szCs w:val="24"/>
        </w:rPr>
        <w:tab/>
      </w:r>
      <w:r w:rsidR="00326F79">
        <w:rPr>
          <w:rFonts w:ascii="Arial" w:hAnsi="Arial" w:cs="Arial"/>
          <w:b/>
          <w:noProof/>
          <w:sz w:val="24"/>
          <w:szCs w:val="24"/>
        </w:rPr>
        <w:t>4</w:t>
      </w:r>
    </w:p>
    <w:p w:rsidR="00D75A30" w:rsidRPr="008B0757" w:rsidRDefault="00D75A30" w:rsidP="00D75A30">
      <w:pPr>
        <w:pStyle w:val="TOC1"/>
        <w:tabs>
          <w:tab w:val="right" w:leader="dot" w:pos="9062"/>
        </w:tabs>
        <w:ind w:left="360"/>
        <w:rPr>
          <w:rFonts w:ascii="Arial" w:hAnsi="Arial" w:cs="Arial"/>
          <w:b/>
          <w:noProof/>
          <w:sz w:val="24"/>
          <w:szCs w:val="24"/>
        </w:rPr>
      </w:pPr>
      <w:r w:rsidRPr="008B0757">
        <w:rPr>
          <w:rFonts w:ascii="Arial" w:hAnsi="Arial" w:cs="Arial"/>
          <w:b/>
          <w:noProof/>
          <w:sz w:val="24"/>
          <w:szCs w:val="24"/>
        </w:rPr>
        <w:t>2.2 ACTIVITY DIAGRAM (Per Use Case)</w:t>
      </w:r>
      <w:r w:rsidRPr="008B0757">
        <w:rPr>
          <w:rFonts w:ascii="Arial" w:hAnsi="Arial" w:cs="Arial"/>
          <w:b/>
          <w:noProof/>
          <w:sz w:val="24"/>
          <w:szCs w:val="24"/>
        </w:rPr>
        <w:tab/>
      </w:r>
      <w:r w:rsidR="00326F79">
        <w:rPr>
          <w:rFonts w:ascii="Arial" w:hAnsi="Arial" w:cs="Arial"/>
          <w:b/>
          <w:noProof/>
          <w:sz w:val="24"/>
          <w:szCs w:val="24"/>
        </w:rPr>
        <w:t>4</w:t>
      </w:r>
    </w:p>
    <w:p w:rsidR="00D75A30" w:rsidRPr="008B0757" w:rsidRDefault="00D75A30" w:rsidP="00D75A30">
      <w:pPr>
        <w:rPr>
          <w:b/>
          <w:sz w:val="24"/>
          <w:szCs w:val="24"/>
        </w:rPr>
      </w:pPr>
    </w:p>
    <w:p w:rsidR="00D75A30" w:rsidRPr="008B0757" w:rsidRDefault="00D75A30" w:rsidP="0080401C">
      <w:pPr>
        <w:pStyle w:val="TOC1"/>
        <w:numPr>
          <w:ilvl w:val="0"/>
          <w:numId w:val="1"/>
        </w:numPr>
        <w:tabs>
          <w:tab w:val="right" w:leader="dot" w:pos="9062"/>
        </w:tabs>
        <w:rPr>
          <w:rFonts w:ascii="Arial" w:hAnsi="Arial" w:cs="Arial"/>
          <w:b/>
          <w:noProof/>
          <w:sz w:val="24"/>
          <w:szCs w:val="24"/>
        </w:rPr>
      </w:pPr>
      <w:r w:rsidRPr="008B0757">
        <w:rPr>
          <w:rFonts w:ascii="Arial" w:hAnsi="Arial" w:cs="Arial"/>
          <w:b/>
          <w:noProof/>
          <w:sz w:val="24"/>
          <w:szCs w:val="24"/>
        </w:rPr>
        <w:t>DESIGN CONSTRAINTS AND NON-FUNCTIONAL REQUIREMENTS</w:t>
      </w:r>
      <w:r w:rsidRPr="008B0757">
        <w:rPr>
          <w:rFonts w:ascii="Arial" w:hAnsi="Arial" w:cs="Arial"/>
          <w:b/>
          <w:noProof/>
          <w:sz w:val="24"/>
          <w:szCs w:val="24"/>
        </w:rPr>
        <w:tab/>
      </w:r>
      <w:r w:rsidR="00326F79">
        <w:rPr>
          <w:rFonts w:ascii="Arial" w:hAnsi="Arial" w:cs="Arial"/>
          <w:b/>
          <w:noProof/>
          <w:sz w:val="24"/>
          <w:szCs w:val="24"/>
        </w:rPr>
        <w:t>5</w:t>
      </w:r>
    </w:p>
    <w:p w:rsidR="00D75A30" w:rsidRPr="008B0757" w:rsidRDefault="00D75A30" w:rsidP="00D75A30">
      <w:pPr>
        <w:rPr>
          <w:b/>
        </w:rPr>
      </w:pPr>
    </w:p>
    <w:p w:rsidR="00D75A30" w:rsidRPr="008B0757" w:rsidRDefault="00D75A30" w:rsidP="0080401C">
      <w:pPr>
        <w:pStyle w:val="TOC1"/>
        <w:numPr>
          <w:ilvl w:val="0"/>
          <w:numId w:val="1"/>
        </w:numPr>
        <w:tabs>
          <w:tab w:val="right" w:leader="dot" w:pos="9062"/>
        </w:tabs>
        <w:rPr>
          <w:rFonts w:ascii="Arial" w:hAnsi="Arial" w:cs="Arial"/>
          <w:b/>
          <w:noProof/>
          <w:sz w:val="24"/>
          <w:szCs w:val="24"/>
        </w:rPr>
      </w:pPr>
      <w:r w:rsidRPr="008B0757">
        <w:rPr>
          <w:rFonts w:ascii="Arial" w:hAnsi="Arial" w:cs="Arial"/>
          <w:b/>
          <w:noProof/>
          <w:sz w:val="24"/>
          <w:szCs w:val="24"/>
        </w:rPr>
        <w:t>ACRCHITECTURAL DESIGN</w:t>
      </w:r>
      <w:r w:rsidRPr="008B0757">
        <w:rPr>
          <w:rFonts w:ascii="Arial" w:hAnsi="Arial" w:cs="Arial"/>
          <w:b/>
          <w:noProof/>
          <w:sz w:val="24"/>
          <w:szCs w:val="24"/>
        </w:rPr>
        <w:tab/>
      </w:r>
      <w:r w:rsidR="00326F79">
        <w:rPr>
          <w:rFonts w:ascii="Arial" w:hAnsi="Arial" w:cs="Arial"/>
          <w:b/>
          <w:noProof/>
          <w:sz w:val="24"/>
          <w:szCs w:val="24"/>
        </w:rPr>
        <w:t>5</w:t>
      </w:r>
    </w:p>
    <w:p w:rsidR="00D75A30" w:rsidRPr="008B0757" w:rsidRDefault="00D75A30" w:rsidP="00D75A30">
      <w:pPr>
        <w:pStyle w:val="TOC1"/>
        <w:tabs>
          <w:tab w:val="right" w:leader="dot" w:pos="9062"/>
        </w:tabs>
        <w:ind w:left="360"/>
        <w:rPr>
          <w:rFonts w:ascii="Arial" w:hAnsi="Arial" w:cs="Arial"/>
          <w:b/>
          <w:noProof/>
          <w:sz w:val="24"/>
          <w:szCs w:val="24"/>
        </w:rPr>
      </w:pPr>
      <w:r w:rsidRPr="008B0757">
        <w:rPr>
          <w:rFonts w:ascii="Arial" w:hAnsi="Arial" w:cs="Arial"/>
          <w:b/>
          <w:noProof/>
          <w:sz w:val="24"/>
          <w:szCs w:val="24"/>
        </w:rPr>
        <w:t>4.1 COMPONENT DIAGRAM</w:t>
      </w:r>
      <w:r w:rsidRPr="008B0757">
        <w:rPr>
          <w:rFonts w:ascii="Arial" w:hAnsi="Arial" w:cs="Arial"/>
          <w:b/>
          <w:noProof/>
          <w:sz w:val="24"/>
          <w:szCs w:val="24"/>
        </w:rPr>
        <w:tab/>
      </w:r>
      <w:r w:rsidR="00326F79">
        <w:rPr>
          <w:rFonts w:ascii="Arial" w:hAnsi="Arial" w:cs="Arial"/>
          <w:b/>
          <w:noProof/>
          <w:sz w:val="24"/>
          <w:szCs w:val="24"/>
        </w:rPr>
        <w:t>5</w:t>
      </w:r>
    </w:p>
    <w:p w:rsidR="00D75A30" w:rsidRPr="008B0757" w:rsidRDefault="00D75A30" w:rsidP="00D75A30">
      <w:pPr>
        <w:pStyle w:val="TOC1"/>
        <w:tabs>
          <w:tab w:val="right" w:leader="dot" w:pos="9062"/>
        </w:tabs>
        <w:ind w:left="360"/>
        <w:rPr>
          <w:rFonts w:ascii="Arial" w:hAnsi="Arial" w:cs="Arial"/>
          <w:b/>
          <w:noProof/>
          <w:sz w:val="24"/>
          <w:szCs w:val="24"/>
        </w:rPr>
      </w:pPr>
      <w:r w:rsidRPr="008B0757">
        <w:rPr>
          <w:rFonts w:ascii="Arial" w:hAnsi="Arial" w:cs="Arial"/>
          <w:b/>
          <w:noProof/>
          <w:sz w:val="24"/>
          <w:szCs w:val="24"/>
        </w:rPr>
        <w:t>4.2 DEPLOYMENT DIAGRAM</w:t>
      </w:r>
      <w:r w:rsidRPr="008B0757">
        <w:rPr>
          <w:rFonts w:ascii="Arial" w:hAnsi="Arial" w:cs="Arial"/>
          <w:b/>
          <w:noProof/>
          <w:sz w:val="24"/>
          <w:szCs w:val="24"/>
        </w:rPr>
        <w:tab/>
      </w:r>
      <w:r w:rsidR="00326F79">
        <w:rPr>
          <w:rFonts w:ascii="Arial" w:hAnsi="Arial" w:cs="Arial"/>
          <w:b/>
          <w:noProof/>
          <w:sz w:val="24"/>
          <w:szCs w:val="24"/>
        </w:rPr>
        <w:t>5</w:t>
      </w:r>
    </w:p>
    <w:p w:rsidR="008B0757" w:rsidRDefault="00D75A30" w:rsidP="008B0757">
      <w:pPr>
        <w:pStyle w:val="TOC1"/>
        <w:tabs>
          <w:tab w:val="right" w:leader="dot" w:pos="9062"/>
        </w:tabs>
        <w:ind w:left="360"/>
        <w:rPr>
          <w:rFonts w:ascii="Arial" w:hAnsi="Arial" w:cs="Arial"/>
          <w:b/>
          <w:noProof/>
          <w:sz w:val="24"/>
          <w:szCs w:val="24"/>
        </w:rPr>
      </w:pPr>
      <w:r w:rsidRPr="008B0757">
        <w:rPr>
          <w:rFonts w:ascii="Arial" w:hAnsi="Arial" w:cs="Arial"/>
          <w:b/>
          <w:noProof/>
          <w:sz w:val="24"/>
          <w:szCs w:val="24"/>
        </w:rPr>
        <w:t>4.3 CLASS DIAGRAM</w:t>
      </w:r>
      <w:r w:rsidRPr="008B0757">
        <w:rPr>
          <w:rFonts w:ascii="Arial" w:hAnsi="Arial" w:cs="Arial"/>
          <w:b/>
          <w:noProof/>
          <w:sz w:val="24"/>
          <w:szCs w:val="24"/>
        </w:rPr>
        <w:tab/>
      </w:r>
      <w:r w:rsidR="00326F79">
        <w:rPr>
          <w:rFonts w:ascii="Arial" w:hAnsi="Arial" w:cs="Arial"/>
          <w:b/>
          <w:noProof/>
          <w:sz w:val="24"/>
          <w:szCs w:val="24"/>
        </w:rPr>
        <w:t>5</w:t>
      </w:r>
    </w:p>
    <w:p w:rsidR="00326F79" w:rsidRPr="00326F79" w:rsidRDefault="00326F79" w:rsidP="00326F79"/>
    <w:p w:rsidR="008B0757" w:rsidRDefault="008B0757" w:rsidP="0080401C">
      <w:pPr>
        <w:pStyle w:val="TOC1"/>
        <w:numPr>
          <w:ilvl w:val="0"/>
          <w:numId w:val="1"/>
        </w:numPr>
        <w:tabs>
          <w:tab w:val="right" w:leader="dot" w:pos="9062"/>
        </w:tabs>
        <w:rPr>
          <w:rFonts w:ascii="Arial" w:hAnsi="Arial" w:cs="Arial"/>
          <w:b/>
          <w:noProof/>
          <w:sz w:val="24"/>
          <w:szCs w:val="24"/>
        </w:rPr>
      </w:pPr>
      <w:r>
        <w:rPr>
          <w:rFonts w:ascii="Arial" w:hAnsi="Arial" w:cs="Arial"/>
          <w:b/>
          <w:noProof/>
          <w:sz w:val="24"/>
          <w:szCs w:val="24"/>
        </w:rPr>
        <w:t>USER INTERFACE DESIGN</w:t>
      </w:r>
      <w:r>
        <w:rPr>
          <w:rFonts w:ascii="Arial" w:hAnsi="Arial" w:cs="Arial"/>
          <w:b/>
          <w:noProof/>
          <w:sz w:val="24"/>
          <w:szCs w:val="24"/>
        </w:rPr>
        <w:tab/>
      </w:r>
      <w:r w:rsidR="00326F79">
        <w:rPr>
          <w:rFonts w:ascii="Arial" w:hAnsi="Arial" w:cs="Arial"/>
          <w:b/>
          <w:noProof/>
          <w:sz w:val="24"/>
          <w:szCs w:val="24"/>
        </w:rPr>
        <w:t>6</w:t>
      </w:r>
    </w:p>
    <w:p w:rsidR="00326F79" w:rsidRPr="00326F79" w:rsidRDefault="00326F79" w:rsidP="00326F79"/>
    <w:p w:rsidR="008B0757" w:rsidRDefault="008B0757" w:rsidP="0080401C">
      <w:pPr>
        <w:pStyle w:val="TOC1"/>
        <w:numPr>
          <w:ilvl w:val="0"/>
          <w:numId w:val="1"/>
        </w:numPr>
        <w:tabs>
          <w:tab w:val="right" w:leader="dot" w:pos="9062"/>
        </w:tabs>
        <w:rPr>
          <w:rFonts w:ascii="Arial" w:hAnsi="Arial" w:cs="Arial"/>
          <w:b/>
          <w:noProof/>
          <w:sz w:val="24"/>
          <w:szCs w:val="24"/>
        </w:rPr>
      </w:pPr>
      <w:r>
        <w:rPr>
          <w:rFonts w:ascii="Arial" w:hAnsi="Arial" w:cs="Arial"/>
          <w:b/>
          <w:noProof/>
          <w:sz w:val="24"/>
          <w:szCs w:val="24"/>
        </w:rPr>
        <w:t>BUSINESS PROCESSES SUPPORTED</w:t>
      </w:r>
      <w:r>
        <w:rPr>
          <w:rFonts w:ascii="Arial" w:hAnsi="Arial" w:cs="Arial"/>
          <w:b/>
          <w:noProof/>
          <w:sz w:val="24"/>
          <w:szCs w:val="24"/>
        </w:rPr>
        <w:tab/>
      </w:r>
      <w:r w:rsidR="00326F79">
        <w:rPr>
          <w:rFonts w:ascii="Arial" w:hAnsi="Arial" w:cs="Arial"/>
          <w:b/>
          <w:noProof/>
          <w:sz w:val="24"/>
          <w:szCs w:val="24"/>
        </w:rPr>
        <w:t>6</w:t>
      </w:r>
    </w:p>
    <w:p w:rsidR="00326F79" w:rsidRPr="00326F79" w:rsidRDefault="00326F79" w:rsidP="00326F79"/>
    <w:p w:rsidR="008B0757" w:rsidRDefault="008B0757" w:rsidP="0080401C">
      <w:pPr>
        <w:pStyle w:val="TOC1"/>
        <w:numPr>
          <w:ilvl w:val="0"/>
          <w:numId w:val="1"/>
        </w:numPr>
        <w:tabs>
          <w:tab w:val="right" w:leader="dot" w:pos="9062"/>
        </w:tabs>
        <w:rPr>
          <w:rFonts w:ascii="Arial" w:hAnsi="Arial" w:cs="Arial"/>
          <w:b/>
          <w:noProof/>
          <w:sz w:val="24"/>
          <w:szCs w:val="24"/>
        </w:rPr>
      </w:pPr>
      <w:r>
        <w:rPr>
          <w:rFonts w:ascii="Arial" w:hAnsi="Arial" w:cs="Arial"/>
          <w:b/>
          <w:noProof/>
          <w:sz w:val="24"/>
          <w:szCs w:val="24"/>
        </w:rPr>
        <w:t>INTERNAL TEST REPORT</w:t>
      </w:r>
      <w:r>
        <w:rPr>
          <w:rFonts w:ascii="Arial" w:hAnsi="Arial" w:cs="Arial"/>
          <w:b/>
          <w:noProof/>
          <w:sz w:val="24"/>
          <w:szCs w:val="24"/>
        </w:rPr>
        <w:tab/>
      </w:r>
      <w:r w:rsidR="00326F79">
        <w:rPr>
          <w:rFonts w:ascii="Arial" w:hAnsi="Arial" w:cs="Arial"/>
          <w:b/>
          <w:noProof/>
          <w:sz w:val="24"/>
          <w:szCs w:val="24"/>
        </w:rPr>
        <w:t>7</w:t>
      </w:r>
    </w:p>
    <w:p w:rsidR="00326F79" w:rsidRPr="00326F79" w:rsidRDefault="00326F79" w:rsidP="00326F79"/>
    <w:p w:rsidR="008B0757" w:rsidRDefault="008B0757" w:rsidP="0080401C">
      <w:pPr>
        <w:pStyle w:val="TOC1"/>
        <w:numPr>
          <w:ilvl w:val="0"/>
          <w:numId w:val="1"/>
        </w:numPr>
        <w:tabs>
          <w:tab w:val="right" w:leader="dot" w:pos="9062"/>
        </w:tabs>
        <w:rPr>
          <w:rFonts w:ascii="Arial" w:hAnsi="Arial" w:cs="Arial"/>
          <w:b/>
          <w:noProof/>
          <w:sz w:val="24"/>
          <w:szCs w:val="24"/>
        </w:rPr>
      </w:pPr>
      <w:r>
        <w:rPr>
          <w:rFonts w:ascii="Arial" w:hAnsi="Arial" w:cs="Arial"/>
          <w:b/>
          <w:noProof/>
          <w:sz w:val="24"/>
          <w:szCs w:val="24"/>
        </w:rPr>
        <w:t>USER ASSESSMENT</w:t>
      </w:r>
      <w:r>
        <w:rPr>
          <w:rFonts w:ascii="Arial" w:hAnsi="Arial" w:cs="Arial"/>
          <w:b/>
          <w:noProof/>
          <w:sz w:val="24"/>
          <w:szCs w:val="24"/>
        </w:rPr>
        <w:tab/>
      </w:r>
      <w:r w:rsidR="00326F79">
        <w:rPr>
          <w:rFonts w:ascii="Arial" w:hAnsi="Arial" w:cs="Arial"/>
          <w:b/>
          <w:noProof/>
          <w:sz w:val="24"/>
          <w:szCs w:val="24"/>
        </w:rPr>
        <w:t>7</w:t>
      </w:r>
    </w:p>
    <w:p w:rsidR="00326F79" w:rsidRPr="00326F79" w:rsidRDefault="00326F79" w:rsidP="00326F79"/>
    <w:p w:rsidR="008B0757" w:rsidRDefault="008B0757" w:rsidP="0080401C">
      <w:pPr>
        <w:pStyle w:val="TOC1"/>
        <w:numPr>
          <w:ilvl w:val="0"/>
          <w:numId w:val="1"/>
        </w:numPr>
        <w:tabs>
          <w:tab w:val="right" w:leader="dot" w:pos="9062"/>
        </w:tabs>
        <w:rPr>
          <w:rFonts w:ascii="Arial" w:hAnsi="Arial" w:cs="Arial"/>
          <w:b/>
          <w:noProof/>
          <w:sz w:val="24"/>
          <w:szCs w:val="24"/>
        </w:rPr>
      </w:pPr>
      <w:r>
        <w:rPr>
          <w:rFonts w:ascii="Arial" w:hAnsi="Arial" w:cs="Arial"/>
          <w:b/>
          <w:noProof/>
          <w:sz w:val="24"/>
          <w:szCs w:val="24"/>
        </w:rPr>
        <w:t>RECOMMENDATIONS</w:t>
      </w:r>
      <w:r>
        <w:rPr>
          <w:rFonts w:ascii="Arial" w:hAnsi="Arial" w:cs="Arial"/>
          <w:b/>
          <w:noProof/>
          <w:sz w:val="24"/>
          <w:szCs w:val="24"/>
        </w:rPr>
        <w:tab/>
      </w:r>
      <w:r w:rsidR="00326F79">
        <w:rPr>
          <w:rFonts w:ascii="Arial" w:hAnsi="Arial" w:cs="Arial"/>
          <w:b/>
          <w:noProof/>
          <w:sz w:val="24"/>
          <w:szCs w:val="24"/>
        </w:rPr>
        <w:t>8</w:t>
      </w:r>
    </w:p>
    <w:p w:rsidR="00326F79" w:rsidRPr="00326F79" w:rsidRDefault="00326F79" w:rsidP="00326F79"/>
    <w:p w:rsidR="008B0757" w:rsidRPr="008B0757" w:rsidRDefault="008B0757" w:rsidP="008B0757">
      <w:pPr>
        <w:pStyle w:val="TOC1"/>
        <w:tabs>
          <w:tab w:val="right" w:leader="dot" w:pos="9062"/>
        </w:tabs>
        <w:rPr>
          <w:rFonts w:ascii="Arial" w:hAnsi="Arial" w:cs="Arial"/>
          <w:b/>
          <w:noProof/>
          <w:sz w:val="24"/>
          <w:szCs w:val="24"/>
        </w:rPr>
      </w:pPr>
      <w:r w:rsidRPr="008B0757">
        <w:rPr>
          <w:rFonts w:ascii="Arial" w:hAnsi="Arial" w:cs="Arial"/>
          <w:b/>
          <w:noProof/>
          <w:color w:val="2F5496" w:themeColor="accent5" w:themeShade="BF"/>
          <w:sz w:val="24"/>
          <w:szCs w:val="24"/>
          <w:u w:val="single"/>
        </w:rPr>
        <w:t>10.0</w:t>
      </w:r>
      <w:r>
        <w:rPr>
          <w:rFonts w:ascii="Arial" w:hAnsi="Arial" w:cs="Arial"/>
          <w:b/>
          <w:noProof/>
          <w:sz w:val="24"/>
          <w:szCs w:val="24"/>
        </w:rPr>
        <w:t xml:space="preserve"> RECOMMENDATIONS</w:t>
      </w:r>
      <w:r>
        <w:rPr>
          <w:rFonts w:ascii="Arial" w:hAnsi="Arial" w:cs="Arial"/>
          <w:b/>
          <w:noProof/>
          <w:sz w:val="24"/>
          <w:szCs w:val="24"/>
        </w:rPr>
        <w:tab/>
      </w:r>
      <w:r w:rsidR="00326F79">
        <w:rPr>
          <w:rFonts w:ascii="Arial" w:hAnsi="Arial" w:cs="Arial"/>
          <w:b/>
          <w:noProof/>
          <w:sz w:val="24"/>
          <w:szCs w:val="24"/>
        </w:rPr>
        <w:t>8</w:t>
      </w:r>
    </w:p>
    <w:p w:rsidR="00D11D99" w:rsidRDefault="00E72F48" w:rsidP="00D11D99">
      <w:pPr>
        <w:pStyle w:val="TOC1"/>
        <w:tabs>
          <w:tab w:val="right" w:leader="dot" w:pos="9062"/>
        </w:tabs>
        <w:ind w:firstLine="720"/>
        <w:rPr>
          <w:rFonts w:ascii="Arial" w:hAnsi="Arial" w:cs="Arial"/>
          <w:b/>
          <w:bCs/>
          <w:noProof/>
          <w:sz w:val="24"/>
          <w:szCs w:val="24"/>
        </w:rPr>
      </w:pPr>
      <w:r w:rsidRPr="008B0757">
        <w:rPr>
          <w:rFonts w:ascii="Arial" w:hAnsi="Arial" w:cs="Arial"/>
          <w:b/>
          <w:bCs/>
          <w:noProof/>
          <w:sz w:val="24"/>
          <w:szCs w:val="24"/>
        </w:rPr>
        <w:fldChar w:fldCharType="end"/>
      </w:r>
      <w:r w:rsidR="00D11D99">
        <w:rPr>
          <w:rFonts w:ascii="Arial" w:hAnsi="Arial" w:cs="Arial"/>
          <w:b/>
          <w:bCs/>
          <w:noProof/>
          <w:sz w:val="24"/>
          <w:szCs w:val="24"/>
        </w:rPr>
        <w:t>10.1 LETTER &amp; APPROVAL</w:t>
      </w:r>
      <w:r w:rsidR="00D11D99">
        <w:rPr>
          <w:rFonts w:ascii="Arial" w:hAnsi="Arial" w:cs="Arial"/>
          <w:b/>
          <w:bCs/>
          <w:noProof/>
          <w:sz w:val="24"/>
          <w:szCs w:val="24"/>
        </w:rPr>
        <w:tab/>
      </w:r>
      <w:r w:rsidR="00326F79">
        <w:rPr>
          <w:rFonts w:ascii="Arial" w:hAnsi="Arial" w:cs="Arial"/>
          <w:b/>
          <w:bCs/>
          <w:noProof/>
          <w:sz w:val="24"/>
          <w:szCs w:val="24"/>
        </w:rPr>
        <w:t>8</w:t>
      </w:r>
    </w:p>
    <w:p w:rsidR="00D11D99" w:rsidRDefault="00D11D99" w:rsidP="00D11D99">
      <w:pPr>
        <w:pStyle w:val="TOC1"/>
        <w:tabs>
          <w:tab w:val="right" w:leader="dot" w:pos="9062"/>
        </w:tabs>
        <w:ind w:firstLine="720"/>
        <w:rPr>
          <w:rFonts w:ascii="Arial" w:hAnsi="Arial" w:cs="Arial"/>
          <w:b/>
          <w:bCs/>
          <w:noProof/>
          <w:sz w:val="24"/>
          <w:szCs w:val="24"/>
        </w:rPr>
      </w:pPr>
      <w:r>
        <w:rPr>
          <w:rFonts w:ascii="Arial" w:hAnsi="Arial" w:cs="Arial"/>
          <w:b/>
          <w:bCs/>
          <w:noProof/>
          <w:sz w:val="24"/>
          <w:szCs w:val="24"/>
        </w:rPr>
        <w:t>10.2 IMPLEMENTATION PICTURE</w:t>
      </w:r>
      <w:r>
        <w:rPr>
          <w:rFonts w:ascii="Arial" w:hAnsi="Arial" w:cs="Arial"/>
          <w:b/>
          <w:bCs/>
          <w:noProof/>
          <w:sz w:val="24"/>
          <w:szCs w:val="24"/>
        </w:rPr>
        <w:tab/>
      </w:r>
      <w:r w:rsidR="00326F79">
        <w:rPr>
          <w:rFonts w:ascii="Arial" w:hAnsi="Arial" w:cs="Arial"/>
          <w:b/>
          <w:bCs/>
          <w:noProof/>
          <w:sz w:val="24"/>
          <w:szCs w:val="24"/>
        </w:rPr>
        <w:t>8</w:t>
      </w:r>
    </w:p>
    <w:p w:rsidR="00D11D99" w:rsidRDefault="00D11D99" w:rsidP="00D11D99">
      <w:pPr>
        <w:pStyle w:val="TOC1"/>
        <w:tabs>
          <w:tab w:val="right" w:leader="dot" w:pos="9062"/>
        </w:tabs>
        <w:ind w:firstLine="720"/>
        <w:rPr>
          <w:rFonts w:ascii="Arial" w:hAnsi="Arial" w:cs="Arial"/>
          <w:b/>
          <w:bCs/>
          <w:noProof/>
          <w:sz w:val="24"/>
          <w:szCs w:val="24"/>
        </w:rPr>
      </w:pPr>
      <w:r>
        <w:rPr>
          <w:rFonts w:ascii="Arial" w:hAnsi="Arial" w:cs="Arial"/>
          <w:b/>
          <w:bCs/>
          <w:noProof/>
          <w:sz w:val="24"/>
          <w:szCs w:val="24"/>
        </w:rPr>
        <w:t>10.3 SURVERY INSTRUMENT AND SURVEY RESULTS</w:t>
      </w:r>
      <w:r>
        <w:rPr>
          <w:rFonts w:ascii="Arial" w:hAnsi="Arial" w:cs="Arial"/>
          <w:b/>
          <w:bCs/>
          <w:noProof/>
          <w:sz w:val="24"/>
          <w:szCs w:val="24"/>
        </w:rPr>
        <w:tab/>
      </w:r>
      <w:r w:rsidR="00326F79">
        <w:rPr>
          <w:rFonts w:ascii="Arial" w:hAnsi="Arial" w:cs="Arial"/>
          <w:b/>
          <w:bCs/>
          <w:noProof/>
          <w:sz w:val="24"/>
          <w:szCs w:val="24"/>
        </w:rPr>
        <w:t>8</w:t>
      </w:r>
    </w:p>
    <w:p w:rsidR="00D11D99" w:rsidRDefault="00D11D99" w:rsidP="00D11D99">
      <w:pPr>
        <w:pStyle w:val="TOC1"/>
        <w:tabs>
          <w:tab w:val="right" w:leader="dot" w:pos="9062"/>
        </w:tabs>
        <w:ind w:firstLine="720"/>
        <w:rPr>
          <w:rFonts w:ascii="Arial" w:hAnsi="Arial" w:cs="Arial"/>
          <w:b/>
          <w:bCs/>
          <w:noProof/>
          <w:sz w:val="24"/>
          <w:szCs w:val="24"/>
        </w:rPr>
      </w:pPr>
      <w:r>
        <w:rPr>
          <w:rFonts w:ascii="Arial" w:hAnsi="Arial" w:cs="Arial"/>
          <w:b/>
          <w:bCs/>
          <w:noProof/>
          <w:sz w:val="24"/>
          <w:szCs w:val="24"/>
        </w:rPr>
        <w:t>10.4 OTHER FORMS, LETTERS, DOCUMENTS</w:t>
      </w:r>
      <w:r>
        <w:rPr>
          <w:rFonts w:ascii="Arial" w:hAnsi="Arial" w:cs="Arial"/>
          <w:b/>
          <w:bCs/>
          <w:noProof/>
          <w:sz w:val="24"/>
          <w:szCs w:val="24"/>
        </w:rPr>
        <w:tab/>
      </w:r>
      <w:r w:rsidR="00326F79">
        <w:rPr>
          <w:rFonts w:ascii="Arial" w:hAnsi="Arial" w:cs="Arial"/>
          <w:b/>
          <w:bCs/>
          <w:noProof/>
          <w:sz w:val="24"/>
          <w:szCs w:val="24"/>
        </w:rPr>
        <w:t>8</w:t>
      </w:r>
    </w:p>
    <w:p w:rsidR="008B0757" w:rsidRDefault="00D11D99" w:rsidP="00D11D99">
      <w:pPr>
        <w:pStyle w:val="TOC1"/>
        <w:tabs>
          <w:tab w:val="right" w:leader="dot" w:pos="9062"/>
        </w:tabs>
        <w:ind w:firstLine="720"/>
        <w:rPr>
          <w:rFonts w:ascii="Arial" w:hAnsi="Arial" w:cs="Arial"/>
          <w:b/>
          <w:bCs/>
          <w:noProof/>
          <w:sz w:val="24"/>
          <w:szCs w:val="24"/>
        </w:rPr>
      </w:pPr>
      <w:r>
        <w:rPr>
          <w:rFonts w:ascii="Arial" w:hAnsi="Arial" w:cs="Arial"/>
          <w:b/>
          <w:bCs/>
          <w:noProof/>
          <w:sz w:val="24"/>
          <w:szCs w:val="24"/>
        </w:rPr>
        <w:t>10.5 MOA/MOU</w:t>
      </w:r>
      <w:r>
        <w:rPr>
          <w:rFonts w:ascii="Arial" w:hAnsi="Arial" w:cs="Arial"/>
          <w:b/>
          <w:bCs/>
          <w:noProof/>
          <w:sz w:val="24"/>
          <w:szCs w:val="24"/>
        </w:rPr>
        <w:tab/>
      </w:r>
      <w:r w:rsidR="00326F79">
        <w:rPr>
          <w:rFonts w:ascii="Arial" w:hAnsi="Arial" w:cs="Arial"/>
          <w:b/>
          <w:bCs/>
          <w:noProof/>
          <w:sz w:val="24"/>
          <w:szCs w:val="24"/>
        </w:rPr>
        <w:t>8</w:t>
      </w:r>
    </w:p>
    <w:p w:rsidR="00D11D99" w:rsidRDefault="00D11D99" w:rsidP="00D11D99"/>
    <w:p w:rsidR="00D11D99" w:rsidRDefault="00D11D99" w:rsidP="00D11D99"/>
    <w:p w:rsidR="00D11D99" w:rsidRDefault="00D11D99" w:rsidP="00D11D99"/>
    <w:p w:rsidR="00D11D99" w:rsidRDefault="00D11D99" w:rsidP="00D11D99"/>
    <w:p w:rsidR="00D11D99" w:rsidRPr="00326F79" w:rsidRDefault="00326F79" w:rsidP="00326F79">
      <w:pPr>
        <w:rPr>
          <w:rFonts w:ascii="Arial" w:hAnsi="Arial" w:cs="Arial"/>
          <w:b/>
          <w:sz w:val="24"/>
          <w:szCs w:val="24"/>
        </w:rPr>
      </w:pPr>
      <w:r>
        <w:rPr>
          <w:rFonts w:ascii="Arial" w:hAnsi="Arial" w:cs="Arial"/>
          <w:b/>
          <w:sz w:val="24"/>
          <w:szCs w:val="24"/>
        </w:rPr>
        <w:lastRenderedPageBreak/>
        <w:t xml:space="preserve">1.0 </w:t>
      </w:r>
      <w:r w:rsidR="00D11D99" w:rsidRPr="00326F79">
        <w:rPr>
          <w:rFonts w:ascii="Arial" w:hAnsi="Arial" w:cs="Arial"/>
          <w:b/>
          <w:sz w:val="24"/>
          <w:szCs w:val="24"/>
        </w:rPr>
        <w:t>PROJECT OVERVIEW</w:t>
      </w:r>
    </w:p>
    <w:p w:rsidR="00D11D99" w:rsidRDefault="00D11D99" w:rsidP="00D11D99">
      <w:pPr>
        <w:pStyle w:val="ListParagraph"/>
        <w:ind w:left="405"/>
        <w:rPr>
          <w:rFonts w:ascii="Arial" w:hAnsi="Arial" w:cs="Arial"/>
          <w:sz w:val="24"/>
          <w:szCs w:val="24"/>
        </w:rPr>
      </w:pPr>
    </w:p>
    <w:p w:rsidR="00D11D99" w:rsidRDefault="00D11D99" w:rsidP="00D11D99">
      <w:pPr>
        <w:pStyle w:val="ListParagraph"/>
        <w:ind w:left="405" w:firstLine="315"/>
        <w:rPr>
          <w:rFonts w:ascii="Arial" w:hAnsi="Arial" w:cs="Arial"/>
          <w:sz w:val="24"/>
          <w:szCs w:val="24"/>
        </w:rPr>
      </w:pPr>
      <w:r>
        <w:rPr>
          <w:rFonts w:ascii="Arial" w:hAnsi="Arial" w:cs="Arial"/>
          <w:sz w:val="24"/>
          <w:szCs w:val="24"/>
        </w:rPr>
        <w:t>With rapidly-changing technology and increasing emphasis in managing information properly, PUP-Institute of Technology Inventory System has been developed as a solution to improve the efficiency of retrieving the document</w:t>
      </w:r>
      <w:r w:rsidR="003E28AA">
        <w:rPr>
          <w:rFonts w:ascii="Arial" w:hAnsi="Arial" w:cs="Arial"/>
          <w:sz w:val="24"/>
          <w:szCs w:val="24"/>
        </w:rPr>
        <w:t>s</w:t>
      </w:r>
      <w:r>
        <w:rPr>
          <w:rFonts w:ascii="Arial" w:hAnsi="Arial" w:cs="Arial"/>
          <w:sz w:val="24"/>
          <w:szCs w:val="24"/>
        </w:rPr>
        <w:t xml:space="preserve"> online at any time and tracking the movement of documents in and out.</w:t>
      </w:r>
    </w:p>
    <w:p w:rsidR="00D11D99" w:rsidRDefault="00D11D99" w:rsidP="00D11D99">
      <w:pPr>
        <w:pStyle w:val="ListParagraph"/>
        <w:ind w:left="405" w:firstLine="315"/>
        <w:rPr>
          <w:rFonts w:ascii="Arial" w:hAnsi="Arial" w:cs="Arial"/>
          <w:sz w:val="24"/>
          <w:szCs w:val="24"/>
        </w:rPr>
      </w:pPr>
    </w:p>
    <w:p w:rsidR="00D11D99" w:rsidRDefault="00D11D99" w:rsidP="00D11D99">
      <w:pPr>
        <w:pStyle w:val="ListParagraph"/>
        <w:ind w:left="405" w:firstLine="315"/>
        <w:rPr>
          <w:rFonts w:ascii="Arial" w:hAnsi="Arial" w:cs="Arial"/>
          <w:sz w:val="24"/>
          <w:szCs w:val="24"/>
        </w:rPr>
      </w:pPr>
      <w:r>
        <w:rPr>
          <w:rFonts w:ascii="Arial" w:hAnsi="Arial" w:cs="Arial"/>
          <w:sz w:val="24"/>
          <w:szCs w:val="24"/>
        </w:rPr>
        <w:t xml:space="preserve">PUP-Institute of Technology Inventory System is a system that will help the inventory keeper in keeping track and monitoring the everyday inventory. The system will become a lifetime support for the Institute itself. It will consistently keep the inventory secured and unharmed. The system is uniquely designed by the developers to have a secured database. The developers sought to be responsible when the system goes down and when it becomes outdated. </w:t>
      </w:r>
    </w:p>
    <w:p w:rsidR="00D11D99" w:rsidRDefault="00D11D99" w:rsidP="00D11D99">
      <w:pPr>
        <w:pStyle w:val="ListParagraph"/>
        <w:ind w:left="405" w:firstLine="315"/>
        <w:rPr>
          <w:rFonts w:ascii="Arial" w:hAnsi="Arial" w:cs="Arial"/>
          <w:sz w:val="24"/>
          <w:szCs w:val="24"/>
        </w:rPr>
      </w:pPr>
    </w:p>
    <w:p w:rsidR="00D11D99" w:rsidRDefault="00D11D99" w:rsidP="00D11D99">
      <w:pPr>
        <w:pStyle w:val="ListParagraph"/>
        <w:ind w:left="405" w:firstLine="315"/>
        <w:rPr>
          <w:rFonts w:ascii="Arial" w:hAnsi="Arial" w:cs="Arial"/>
          <w:sz w:val="24"/>
          <w:szCs w:val="24"/>
        </w:rPr>
      </w:pPr>
      <w:r>
        <w:rPr>
          <w:rFonts w:ascii="Arial" w:hAnsi="Arial" w:cs="Arial"/>
          <w:sz w:val="24"/>
          <w:szCs w:val="24"/>
        </w:rPr>
        <w:t>This inventory system will allow the institute to archive or store information of certain list of items and at th</w:t>
      </w:r>
      <w:r w:rsidR="00326F79">
        <w:rPr>
          <w:rFonts w:ascii="Arial" w:hAnsi="Arial" w:cs="Arial"/>
          <w:sz w:val="24"/>
          <w:szCs w:val="24"/>
        </w:rPr>
        <w:t>e same time, the system will store item’s full information. The system will not allow a normal user to edit and item’s information, only the admin has access to this feature.</w:t>
      </w:r>
    </w:p>
    <w:p w:rsidR="00326F79" w:rsidRDefault="00326F79" w:rsidP="00326F79">
      <w:pPr>
        <w:rPr>
          <w:rFonts w:ascii="Arial" w:hAnsi="Arial" w:cs="Arial"/>
          <w:sz w:val="24"/>
          <w:szCs w:val="24"/>
        </w:rPr>
      </w:pPr>
    </w:p>
    <w:p w:rsidR="00326F79" w:rsidRDefault="00326F79" w:rsidP="00326F79">
      <w:pPr>
        <w:rPr>
          <w:rFonts w:ascii="Arial" w:hAnsi="Arial" w:cs="Arial"/>
          <w:sz w:val="24"/>
          <w:szCs w:val="24"/>
        </w:rPr>
      </w:pPr>
    </w:p>
    <w:p w:rsidR="00326F79" w:rsidRDefault="00326F79" w:rsidP="00326F79">
      <w:pPr>
        <w:ind w:left="360"/>
        <w:rPr>
          <w:rFonts w:ascii="Arial" w:hAnsi="Arial" w:cs="Arial"/>
          <w:b/>
          <w:sz w:val="24"/>
          <w:szCs w:val="24"/>
        </w:rPr>
      </w:pPr>
    </w:p>
    <w:p w:rsidR="003E28AA" w:rsidRDefault="003E28AA" w:rsidP="00326F79">
      <w:pPr>
        <w:ind w:left="360"/>
        <w:rPr>
          <w:rFonts w:ascii="Arial" w:hAnsi="Arial" w:cs="Arial"/>
          <w:b/>
          <w:sz w:val="24"/>
          <w:szCs w:val="24"/>
        </w:rPr>
      </w:pPr>
    </w:p>
    <w:p w:rsidR="003E28AA" w:rsidRDefault="003E28AA" w:rsidP="00326F79">
      <w:pPr>
        <w:ind w:left="360"/>
        <w:rPr>
          <w:rFonts w:ascii="Arial" w:hAnsi="Arial" w:cs="Arial"/>
          <w:b/>
          <w:sz w:val="24"/>
          <w:szCs w:val="24"/>
        </w:rPr>
      </w:pPr>
    </w:p>
    <w:p w:rsidR="003E28AA" w:rsidRDefault="003E28AA" w:rsidP="00326F79">
      <w:pPr>
        <w:ind w:left="360"/>
        <w:rPr>
          <w:rFonts w:ascii="Arial" w:hAnsi="Arial" w:cs="Arial"/>
          <w:b/>
          <w:sz w:val="24"/>
          <w:szCs w:val="24"/>
        </w:rPr>
      </w:pPr>
    </w:p>
    <w:p w:rsidR="003E28AA" w:rsidRDefault="003E28AA" w:rsidP="00326F79">
      <w:pPr>
        <w:ind w:left="360"/>
        <w:rPr>
          <w:rFonts w:ascii="Arial" w:hAnsi="Arial" w:cs="Arial"/>
          <w:b/>
          <w:sz w:val="24"/>
          <w:szCs w:val="24"/>
        </w:rPr>
      </w:pPr>
    </w:p>
    <w:p w:rsidR="003E28AA" w:rsidRDefault="003E28AA" w:rsidP="00326F79">
      <w:pPr>
        <w:ind w:left="360"/>
        <w:rPr>
          <w:rFonts w:ascii="Arial" w:hAnsi="Arial" w:cs="Arial"/>
          <w:b/>
          <w:sz w:val="24"/>
          <w:szCs w:val="24"/>
        </w:rPr>
      </w:pPr>
    </w:p>
    <w:p w:rsidR="003E28AA" w:rsidRDefault="003E28AA" w:rsidP="00326F79">
      <w:pPr>
        <w:ind w:left="360"/>
        <w:rPr>
          <w:rFonts w:ascii="Arial" w:hAnsi="Arial" w:cs="Arial"/>
          <w:b/>
          <w:sz w:val="24"/>
          <w:szCs w:val="24"/>
        </w:rPr>
      </w:pPr>
    </w:p>
    <w:p w:rsidR="003E28AA" w:rsidRDefault="003E28AA" w:rsidP="00326F79">
      <w:pPr>
        <w:ind w:left="360"/>
        <w:rPr>
          <w:rFonts w:ascii="Arial" w:hAnsi="Arial" w:cs="Arial"/>
          <w:b/>
          <w:sz w:val="24"/>
          <w:szCs w:val="24"/>
        </w:rPr>
      </w:pPr>
    </w:p>
    <w:p w:rsidR="003E28AA" w:rsidRDefault="003E28AA" w:rsidP="00326F79">
      <w:pPr>
        <w:ind w:left="360"/>
        <w:rPr>
          <w:rFonts w:ascii="Arial" w:hAnsi="Arial" w:cs="Arial"/>
          <w:b/>
          <w:sz w:val="24"/>
          <w:szCs w:val="24"/>
        </w:rPr>
      </w:pPr>
    </w:p>
    <w:p w:rsidR="003E28AA" w:rsidRDefault="003E28AA" w:rsidP="00326F79">
      <w:pPr>
        <w:ind w:left="360"/>
        <w:rPr>
          <w:rFonts w:ascii="Arial" w:hAnsi="Arial" w:cs="Arial"/>
          <w:b/>
          <w:sz w:val="24"/>
          <w:szCs w:val="24"/>
        </w:rPr>
      </w:pPr>
    </w:p>
    <w:p w:rsidR="00326F79" w:rsidRDefault="00326F79" w:rsidP="00326F79">
      <w:pPr>
        <w:ind w:left="360"/>
        <w:rPr>
          <w:rFonts w:ascii="Arial" w:hAnsi="Arial" w:cs="Arial"/>
          <w:b/>
          <w:sz w:val="24"/>
          <w:szCs w:val="24"/>
        </w:rPr>
      </w:pPr>
    </w:p>
    <w:p w:rsidR="00326F79" w:rsidRDefault="00326F79" w:rsidP="00326F79">
      <w:pPr>
        <w:ind w:left="360"/>
        <w:rPr>
          <w:rFonts w:ascii="Arial" w:hAnsi="Arial" w:cs="Arial"/>
          <w:b/>
          <w:sz w:val="24"/>
          <w:szCs w:val="24"/>
        </w:rPr>
      </w:pPr>
    </w:p>
    <w:p w:rsidR="00326F79" w:rsidRDefault="00326F79" w:rsidP="00326F79">
      <w:pPr>
        <w:ind w:left="360"/>
        <w:rPr>
          <w:rFonts w:ascii="Arial" w:hAnsi="Arial" w:cs="Arial"/>
          <w:b/>
          <w:sz w:val="24"/>
          <w:szCs w:val="24"/>
        </w:rPr>
      </w:pPr>
    </w:p>
    <w:p w:rsidR="00326F79" w:rsidRDefault="00326F79" w:rsidP="00326F79">
      <w:pPr>
        <w:ind w:left="360"/>
        <w:rPr>
          <w:rFonts w:ascii="Arial" w:hAnsi="Arial" w:cs="Arial"/>
          <w:b/>
          <w:sz w:val="24"/>
          <w:szCs w:val="24"/>
        </w:rPr>
      </w:pPr>
    </w:p>
    <w:p w:rsidR="00326F79" w:rsidRDefault="00326F79" w:rsidP="00326F79">
      <w:pPr>
        <w:ind w:left="360"/>
        <w:rPr>
          <w:rFonts w:ascii="Arial" w:hAnsi="Arial" w:cs="Arial"/>
          <w:b/>
          <w:sz w:val="24"/>
          <w:szCs w:val="24"/>
        </w:rPr>
      </w:pPr>
    </w:p>
    <w:p w:rsidR="00326F79" w:rsidRDefault="00326F79" w:rsidP="00326F79">
      <w:pPr>
        <w:ind w:left="360"/>
        <w:rPr>
          <w:rFonts w:ascii="Arial" w:hAnsi="Arial" w:cs="Arial"/>
          <w:b/>
          <w:sz w:val="24"/>
          <w:szCs w:val="24"/>
        </w:rPr>
      </w:pPr>
    </w:p>
    <w:p w:rsidR="00326F79" w:rsidRDefault="00326F79" w:rsidP="00326F79">
      <w:pPr>
        <w:ind w:left="360"/>
        <w:rPr>
          <w:rFonts w:ascii="Arial" w:hAnsi="Arial" w:cs="Arial"/>
          <w:b/>
          <w:sz w:val="24"/>
          <w:szCs w:val="24"/>
        </w:rPr>
      </w:pPr>
    </w:p>
    <w:p w:rsidR="00326F79" w:rsidRDefault="00326F79" w:rsidP="00326F79">
      <w:pPr>
        <w:ind w:left="360"/>
        <w:rPr>
          <w:rFonts w:ascii="Arial" w:hAnsi="Arial" w:cs="Arial"/>
          <w:b/>
          <w:sz w:val="24"/>
          <w:szCs w:val="24"/>
        </w:rPr>
      </w:pPr>
    </w:p>
    <w:p w:rsidR="00326F79" w:rsidRDefault="00326F79" w:rsidP="00326F79">
      <w:pPr>
        <w:ind w:left="360"/>
        <w:rPr>
          <w:rFonts w:ascii="Arial" w:hAnsi="Arial" w:cs="Arial"/>
          <w:b/>
          <w:sz w:val="24"/>
          <w:szCs w:val="24"/>
        </w:rPr>
      </w:pP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r>
        <w:rPr>
          <w:rFonts w:ascii="Arial" w:hAnsi="Arial" w:cs="Arial"/>
          <w:b/>
          <w:sz w:val="24"/>
          <w:szCs w:val="24"/>
        </w:rPr>
        <w:lastRenderedPageBreak/>
        <w:t xml:space="preserve">2.0 </w:t>
      </w:r>
      <w:r w:rsidRPr="00326F79">
        <w:rPr>
          <w:rFonts w:ascii="Arial" w:hAnsi="Arial" w:cs="Arial"/>
          <w:b/>
          <w:sz w:val="24"/>
          <w:szCs w:val="24"/>
        </w:rPr>
        <w:t>SYSTEM FUNCTIONAL REQUIREMENTS</w:t>
      </w:r>
    </w:p>
    <w:p w:rsidR="00F56EEB" w:rsidRDefault="00F56EEB" w:rsidP="00326F79">
      <w:pPr>
        <w:rPr>
          <w:rFonts w:ascii="Arial" w:hAnsi="Arial" w:cs="Arial"/>
          <w:b/>
          <w:sz w:val="24"/>
          <w:szCs w:val="24"/>
        </w:rPr>
      </w:pPr>
    </w:p>
    <w:p w:rsidR="00F56EEB" w:rsidRPr="00326F79" w:rsidRDefault="00F56EEB" w:rsidP="00326F79">
      <w:pPr>
        <w:rPr>
          <w:rFonts w:ascii="Arial" w:hAnsi="Arial" w:cs="Arial"/>
          <w:b/>
          <w:sz w:val="24"/>
          <w:szCs w:val="24"/>
        </w:rPr>
      </w:pPr>
    </w:p>
    <w:p w:rsidR="00326F79" w:rsidRDefault="00326F79" w:rsidP="00326F79">
      <w:pPr>
        <w:ind w:left="720"/>
        <w:rPr>
          <w:rFonts w:ascii="Arial" w:hAnsi="Arial" w:cs="Arial"/>
          <w:b/>
          <w:sz w:val="24"/>
          <w:szCs w:val="24"/>
        </w:rPr>
      </w:pPr>
      <w:r>
        <w:rPr>
          <w:rFonts w:ascii="Arial" w:hAnsi="Arial" w:cs="Arial"/>
          <w:b/>
          <w:sz w:val="24"/>
          <w:szCs w:val="24"/>
        </w:rPr>
        <w:t xml:space="preserve">2.1 </w:t>
      </w:r>
      <w:r w:rsidRPr="00326F79">
        <w:rPr>
          <w:rFonts w:ascii="Arial" w:hAnsi="Arial" w:cs="Arial"/>
          <w:b/>
          <w:sz w:val="24"/>
          <w:szCs w:val="24"/>
        </w:rPr>
        <w:t>USE CASE DIAGRAM</w:t>
      </w:r>
    </w:p>
    <w:p w:rsidR="00F56EEB" w:rsidRPr="00326F79" w:rsidRDefault="00F56EEB" w:rsidP="00326F79">
      <w:pPr>
        <w:ind w:left="720"/>
        <w:rPr>
          <w:rFonts w:ascii="Arial" w:hAnsi="Arial" w:cs="Arial"/>
          <w:b/>
          <w:sz w:val="24"/>
          <w:szCs w:val="24"/>
        </w:rPr>
      </w:pPr>
    </w:p>
    <w:p w:rsidR="00326F79" w:rsidRDefault="00F56EEB" w:rsidP="00326F79">
      <w:pPr>
        <w:rPr>
          <w:rFonts w:ascii="Arial" w:hAnsi="Arial" w:cs="Arial"/>
          <w:b/>
          <w:sz w:val="24"/>
          <w:szCs w:val="24"/>
        </w:rPr>
      </w:pPr>
      <w:r>
        <w:rPr>
          <w:rFonts w:ascii="Arial" w:hAnsi="Arial" w:cs="Arial"/>
          <w:b/>
          <w:sz w:val="24"/>
          <w:szCs w:val="24"/>
        </w:rPr>
        <w:tab/>
      </w:r>
      <w:r>
        <w:rPr>
          <w:rFonts w:ascii="Arial" w:hAnsi="Arial" w:cs="Arial"/>
          <w:b/>
          <w:noProof/>
          <w:sz w:val="24"/>
          <w:szCs w:val="24"/>
        </w:rPr>
        <w:drawing>
          <wp:inline distT="0" distB="0" distL="0" distR="0">
            <wp:extent cx="5762624" cy="509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_p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094191"/>
                    </a:xfrm>
                    <a:prstGeom prst="rect">
                      <a:avLst/>
                    </a:prstGeom>
                  </pic:spPr>
                </pic:pic>
              </a:graphicData>
            </a:graphic>
          </wp:inline>
        </w:drawing>
      </w:r>
    </w:p>
    <w:p w:rsidR="00326F79" w:rsidRDefault="00326F79" w:rsidP="00326F79">
      <w:pPr>
        <w:rPr>
          <w:rFonts w:ascii="Arial" w:hAnsi="Arial" w:cs="Arial"/>
          <w:b/>
          <w:sz w:val="24"/>
          <w:szCs w:val="24"/>
        </w:rPr>
      </w:pPr>
    </w:p>
    <w:p w:rsidR="00F56EEB" w:rsidRDefault="00F56EEB" w:rsidP="00326F79">
      <w:pPr>
        <w:rPr>
          <w:rFonts w:ascii="Arial" w:hAnsi="Arial" w:cs="Arial"/>
          <w:b/>
          <w:sz w:val="24"/>
          <w:szCs w:val="24"/>
        </w:rPr>
      </w:pPr>
    </w:p>
    <w:p w:rsidR="00F56EEB" w:rsidRDefault="00F56EEB" w:rsidP="00326F79">
      <w:pPr>
        <w:rPr>
          <w:rFonts w:ascii="Arial" w:hAnsi="Arial" w:cs="Arial"/>
          <w:b/>
          <w:sz w:val="24"/>
          <w:szCs w:val="24"/>
        </w:rPr>
      </w:pPr>
    </w:p>
    <w:p w:rsidR="00F56EEB" w:rsidRDefault="00F56EEB" w:rsidP="00326F79">
      <w:pPr>
        <w:rPr>
          <w:rFonts w:ascii="Arial" w:hAnsi="Arial" w:cs="Arial"/>
          <w:b/>
          <w:sz w:val="24"/>
          <w:szCs w:val="24"/>
        </w:rPr>
      </w:pPr>
    </w:p>
    <w:p w:rsidR="00F56EEB" w:rsidRDefault="00F56EEB" w:rsidP="00326F79">
      <w:pPr>
        <w:rPr>
          <w:rFonts w:ascii="Arial" w:hAnsi="Arial" w:cs="Arial"/>
          <w:b/>
          <w:sz w:val="24"/>
          <w:szCs w:val="24"/>
        </w:rPr>
      </w:pPr>
    </w:p>
    <w:p w:rsidR="00F56EEB" w:rsidRDefault="00F56EEB" w:rsidP="00326F79">
      <w:pPr>
        <w:rPr>
          <w:rFonts w:ascii="Arial" w:hAnsi="Arial" w:cs="Arial"/>
          <w:b/>
          <w:sz w:val="24"/>
          <w:szCs w:val="24"/>
        </w:rPr>
      </w:pPr>
    </w:p>
    <w:p w:rsidR="00F56EEB" w:rsidRDefault="00F56EEB" w:rsidP="00326F79">
      <w:pPr>
        <w:rPr>
          <w:rFonts w:ascii="Arial" w:hAnsi="Arial" w:cs="Arial"/>
          <w:b/>
          <w:sz w:val="24"/>
          <w:szCs w:val="24"/>
        </w:rPr>
      </w:pPr>
    </w:p>
    <w:p w:rsidR="00F56EEB" w:rsidRDefault="00F56EEB" w:rsidP="00326F79">
      <w:pPr>
        <w:rPr>
          <w:rFonts w:ascii="Arial" w:hAnsi="Arial" w:cs="Arial"/>
          <w:b/>
          <w:sz w:val="24"/>
          <w:szCs w:val="24"/>
        </w:rPr>
      </w:pPr>
    </w:p>
    <w:p w:rsidR="00326F79" w:rsidRPr="00326F79" w:rsidRDefault="00326F79" w:rsidP="00326F79">
      <w:pPr>
        <w:ind w:left="720"/>
        <w:rPr>
          <w:rFonts w:ascii="Arial" w:hAnsi="Arial" w:cs="Arial"/>
          <w:b/>
          <w:sz w:val="24"/>
          <w:szCs w:val="24"/>
        </w:rPr>
      </w:pPr>
      <w:r>
        <w:rPr>
          <w:rFonts w:ascii="Arial" w:hAnsi="Arial" w:cs="Arial"/>
          <w:b/>
          <w:sz w:val="24"/>
          <w:szCs w:val="24"/>
        </w:rPr>
        <w:lastRenderedPageBreak/>
        <w:t xml:space="preserve">2.2 </w:t>
      </w:r>
      <w:r w:rsidRPr="00326F79">
        <w:rPr>
          <w:rFonts w:ascii="Arial" w:hAnsi="Arial" w:cs="Arial"/>
          <w:b/>
          <w:sz w:val="24"/>
          <w:szCs w:val="24"/>
        </w:rPr>
        <w:t>ACTIVITY DIAGRAM</w:t>
      </w: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326F79" w:rsidRDefault="00F56EEB" w:rsidP="00326F79">
      <w:pPr>
        <w:rPr>
          <w:rFonts w:ascii="Arial" w:hAnsi="Arial" w:cs="Arial"/>
          <w:b/>
          <w:sz w:val="24"/>
          <w:szCs w:val="24"/>
        </w:rPr>
      </w:pPr>
      <w:r>
        <w:rPr>
          <w:rFonts w:ascii="Arial" w:hAnsi="Arial" w:cs="Arial"/>
          <w:b/>
          <w:noProof/>
          <w:sz w:val="24"/>
          <w:szCs w:val="24"/>
        </w:rPr>
        <w:drawing>
          <wp:inline distT="0" distB="0" distL="0" distR="0">
            <wp:extent cx="5760720" cy="4518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diagram_p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518660"/>
                    </a:xfrm>
                    <a:prstGeom prst="rect">
                      <a:avLst/>
                    </a:prstGeom>
                  </pic:spPr>
                </pic:pic>
              </a:graphicData>
            </a:graphic>
          </wp:inline>
        </w:drawing>
      </w: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326F79" w:rsidRDefault="00326F79" w:rsidP="00326F79">
      <w:pPr>
        <w:rPr>
          <w:rFonts w:ascii="Arial" w:hAnsi="Arial" w:cs="Arial"/>
          <w:b/>
          <w:sz w:val="24"/>
          <w:szCs w:val="24"/>
        </w:rPr>
      </w:pPr>
    </w:p>
    <w:p w:rsidR="00F56EEB" w:rsidRDefault="00F56EEB" w:rsidP="00326F79">
      <w:pPr>
        <w:rPr>
          <w:rFonts w:ascii="Arial" w:hAnsi="Arial" w:cs="Arial"/>
          <w:b/>
          <w:sz w:val="24"/>
          <w:szCs w:val="24"/>
        </w:rPr>
      </w:pPr>
    </w:p>
    <w:p w:rsidR="00326F79" w:rsidRDefault="00326F79" w:rsidP="00DE069A">
      <w:pPr>
        <w:rPr>
          <w:rFonts w:ascii="Arial" w:hAnsi="Arial" w:cs="Arial"/>
          <w:b/>
          <w:sz w:val="24"/>
          <w:szCs w:val="24"/>
        </w:rPr>
      </w:pPr>
      <w:r>
        <w:rPr>
          <w:rFonts w:ascii="Arial" w:hAnsi="Arial" w:cs="Arial"/>
          <w:b/>
          <w:sz w:val="24"/>
          <w:szCs w:val="24"/>
        </w:rPr>
        <w:lastRenderedPageBreak/>
        <w:t xml:space="preserve">3.0 </w:t>
      </w:r>
      <w:r w:rsidRPr="00326F79">
        <w:rPr>
          <w:rFonts w:ascii="Arial" w:hAnsi="Arial" w:cs="Arial"/>
          <w:b/>
          <w:sz w:val="24"/>
          <w:szCs w:val="24"/>
        </w:rPr>
        <w:t>DESIGN CONSTRAINTS AND NON-FUNCTIONAL REQUIREMENTS</w:t>
      </w:r>
    </w:p>
    <w:p w:rsidR="00DE069A" w:rsidRPr="00DE069A" w:rsidRDefault="00DE069A" w:rsidP="00DE069A">
      <w:pPr>
        <w:rPr>
          <w:rFonts w:ascii="Arial" w:hAnsi="Arial" w:cs="Arial"/>
          <w:b/>
          <w:sz w:val="24"/>
          <w:szCs w:val="24"/>
        </w:rPr>
      </w:pPr>
    </w:p>
    <w:tbl>
      <w:tblPr>
        <w:tblW w:w="8010" w:type="dxa"/>
        <w:tblInd w:w="655" w:type="dxa"/>
        <w:tblLayout w:type="fixed"/>
        <w:tblCellMar>
          <w:left w:w="115" w:type="dxa"/>
          <w:right w:w="115" w:type="dxa"/>
        </w:tblCellMar>
        <w:tblLook w:val="04A0" w:firstRow="1" w:lastRow="0" w:firstColumn="1" w:lastColumn="0" w:noHBand="0" w:noVBand="1"/>
      </w:tblPr>
      <w:tblGrid>
        <w:gridCol w:w="1480"/>
        <w:gridCol w:w="410"/>
        <w:gridCol w:w="1100"/>
        <w:gridCol w:w="970"/>
        <w:gridCol w:w="900"/>
        <w:gridCol w:w="900"/>
        <w:gridCol w:w="990"/>
        <w:gridCol w:w="1260"/>
      </w:tblGrid>
      <w:tr w:rsidR="00AD099E" w:rsidRPr="00D9392E" w:rsidTr="00AD099E">
        <w:trPr>
          <w:cantSplit/>
          <w:trHeight w:val="2960"/>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099E" w:rsidRPr="00D9392E" w:rsidRDefault="00AD099E" w:rsidP="00367593">
            <w:pPr>
              <w:jc w:val="center"/>
              <w:rPr>
                <w:rFonts w:ascii="Times New Roman" w:eastAsia="Times New Roman" w:hAnsi="Times New Roman" w:cs="Times New Roman"/>
                <w:b/>
                <w:bCs/>
                <w:color w:val="000000"/>
              </w:rPr>
            </w:pPr>
            <w:r w:rsidRPr="00B225D2">
              <w:rPr>
                <w:rFonts w:ascii="Times New Roman" w:eastAsia="Times New Roman" w:hAnsi="Times New Roman" w:cs="Times New Roman"/>
                <w:b/>
                <w:bCs/>
                <w:color w:val="000000"/>
                <w:sz w:val="24"/>
              </w:rPr>
              <w:t>System Features</w:t>
            </w:r>
          </w:p>
        </w:tc>
        <w:tc>
          <w:tcPr>
            <w:tcW w:w="410" w:type="dxa"/>
            <w:tcBorders>
              <w:top w:val="single" w:sz="4" w:space="0" w:color="auto"/>
              <w:left w:val="nil"/>
              <w:bottom w:val="single" w:sz="4" w:space="0" w:color="auto"/>
              <w:right w:val="single" w:sz="4" w:space="0" w:color="auto"/>
            </w:tcBorders>
            <w:shd w:val="clear" w:color="auto" w:fill="BFBFBF" w:themeFill="background1" w:themeFillShade="BF"/>
            <w:textDirection w:val="btLr"/>
            <w:vAlign w:val="center"/>
            <w:hideMark/>
          </w:tcPr>
          <w:p w:rsidR="00AD099E" w:rsidRPr="00D9392E" w:rsidRDefault="00AD099E" w:rsidP="00367593">
            <w:pPr>
              <w:jc w:val="center"/>
              <w:rPr>
                <w:rFonts w:ascii="Times New Roman" w:eastAsia="Times New Roman" w:hAnsi="Times New Roman" w:cs="Times New Roman"/>
                <w:b/>
                <w:bCs/>
                <w:color w:val="000000"/>
              </w:rPr>
            </w:pPr>
            <w:r w:rsidRPr="00B225D2">
              <w:rPr>
                <w:rFonts w:ascii="Times New Roman" w:eastAsia="Times New Roman" w:hAnsi="Times New Roman" w:cs="Times New Roman"/>
                <w:b/>
                <w:bCs/>
                <w:color w:val="000000"/>
                <w:sz w:val="24"/>
              </w:rPr>
              <w:t>Requirements</w:t>
            </w:r>
          </w:p>
        </w:tc>
        <w:tc>
          <w:tcPr>
            <w:tcW w:w="1100" w:type="dxa"/>
            <w:tcBorders>
              <w:top w:val="single" w:sz="4" w:space="0" w:color="auto"/>
              <w:left w:val="nil"/>
              <w:bottom w:val="single" w:sz="4" w:space="0" w:color="auto"/>
              <w:right w:val="single" w:sz="4" w:space="0" w:color="auto"/>
            </w:tcBorders>
            <w:shd w:val="clear" w:color="auto" w:fill="auto"/>
            <w:textDirection w:val="btLr"/>
            <w:vAlign w:val="bottom"/>
            <w:hideMark/>
          </w:tcPr>
          <w:p w:rsidR="00AD099E" w:rsidRPr="00D9392E" w:rsidRDefault="00AD099E" w:rsidP="00367593">
            <w:pPr>
              <w:ind w:left="113" w:right="113"/>
              <w:rPr>
                <w:rFonts w:ascii="Times New Roman" w:eastAsia="Times New Roman" w:hAnsi="Times New Roman" w:cs="Times New Roman"/>
                <w:color w:val="000000"/>
              </w:rPr>
            </w:pPr>
            <w:r w:rsidRPr="00D9392E">
              <w:rPr>
                <w:rFonts w:ascii="Times New Roman" w:eastAsia="Times New Roman" w:hAnsi="Times New Roman" w:cs="Times New Roman"/>
                <w:b/>
                <w:bCs/>
                <w:color w:val="000000"/>
              </w:rPr>
              <w:t xml:space="preserve">RQ1: </w:t>
            </w:r>
            <w:r w:rsidRPr="00AD099E">
              <w:rPr>
                <w:rFonts w:ascii="Times New Roman" w:eastAsia="Times New Roman" w:hAnsi="Times New Roman" w:cs="Times New Roman"/>
                <w:color w:val="000000"/>
              </w:rPr>
              <w:t>Make the process less time consuming but still accurate.</w:t>
            </w:r>
          </w:p>
        </w:tc>
        <w:tc>
          <w:tcPr>
            <w:tcW w:w="970" w:type="dxa"/>
            <w:tcBorders>
              <w:top w:val="single" w:sz="4" w:space="0" w:color="auto"/>
              <w:left w:val="nil"/>
              <w:bottom w:val="single" w:sz="4" w:space="0" w:color="auto"/>
              <w:right w:val="single" w:sz="4" w:space="0" w:color="auto"/>
            </w:tcBorders>
            <w:shd w:val="clear" w:color="auto" w:fill="auto"/>
            <w:textDirection w:val="btLr"/>
            <w:vAlign w:val="bottom"/>
            <w:hideMark/>
          </w:tcPr>
          <w:p w:rsidR="00AD099E" w:rsidRPr="00D9392E" w:rsidRDefault="00AD099E" w:rsidP="00367593">
            <w:pPr>
              <w:ind w:left="113" w:right="113"/>
              <w:rPr>
                <w:rFonts w:ascii="Times New Roman" w:eastAsia="Times New Roman" w:hAnsi="Times New Roman" w:cs="Times New Roman"/>
                <w:color w:val="000000"/>
              </w:rPr>
            </w:pPr>
            <w:r w:rsidRPr="00D9392E">
              <w:rPr>
                <w:rFonts w:ascii="Times New Roman" w:eastAsia="Times New Roman" w:hAnsi="Times New Roman" w:cs="Times New Roman"/>
                <w:b/>
                <w:bCs/>
                <w:color w:val="000000"/>
              </w:rPr>
              <w:t xml:space="preserve">RQ2: </w:t>
            </w:r>
            <w:r w:rsidRPr="00AD099E">
              <w:rPr>
                <w:rFonts w:ascii="Times New Roman" w:eastAsia="Times New Roman" w:hAnsi="Times New Roman" w:cs="Times New Roman"/>
                <w:color w:val="000000"/>
              </w:rPr>
              <w:t xml:space="preserve">Maintain every </w:t>
            </w:r>
            <w:proofErr w:type="gramStart"/>
            <w:r w:rsidRPr="00AD099E">
              <w:rPr>
                <w:rFonts w:ascii="Times New Roman" w:eastAsia="Times New Roman" w:hAnsi="Times New Roman" w:cs="Times New Roman"/>
                <w:color w:val="000000"/>
              </w:rPr>
              <w:t>requests</w:t>
            </w:r>
            <w:proofErr w:type="gramEnd"/>
            <w:r w:rsidRPr="00AD099E">
              <w:rPr>
                <w:rFonts w:ascii="Times New Roman" w:eastAsia="Times New Roman" w:hAnsi="Times New Roman" w:cs="Times New Roman"/>
                <w:color w:val="000000"/>
              </w:rPr>
              <w:t xml:space="preserve"> </w:t>
            </w:r>
            <w:r w:rsidRPr="00AD099E">
              <w:rPr>
                <w:rFonts w:ascii="Times New Roman" w:eastAsia="Times New Roman" w:hAnsi="Times New Roman" w:cs="Times New Roman"/>
                <w:b/>
                <w:color w:val="000000"/>
              </w:rPr>
              <w:t>RQ2:</w:t>
            </w:r>
            <w:r>
              <w:rPr>
                <w:rFonts w:ascii="Times New Roman" w:eastAsia="Times New Roman" w:hAnsi="Times New Roman" w:cs="Times New Roman"/>
                <w:color w:val="000000"/>
              </w:rPr>
              <w:t xml:space="preserve"> </w:t>
            </w:r>
            <w:r w:rsidRPr="00AD099E">
              <w:rPr>
                <w:rFonts w:ascii="Times New Roman" w:eastAsia="Times New Roman" w:hAnsi="Times New Roman" w:cs="Times New Roman"/>
                <w:color w:val="000000"/>
              </w:rPr>
              <w:t>records from everyday transactions.</w:t>
            </w:r>
          </w:p>
        </w:tc>
        <w:tc>
          <w:tcPr>
            <w:tcW w:w="900" w:type="dxa"/>
            <w:tcBorders>
              <w:top w:val="single" w:sz="4" w:space="0" w:color="auto"/>
              <w:left w:val="nil"/>
              <w:bottom w:val="single" w:sz="4" w:space="0" w:color="auto"/>
              <w:right w:val="single" w:sz="4" w:space="0" w:color="auto"/>
            </w:tcBorders>
            <w:shd w:val="clear" w:color="auto" w:fill="auto"/>
            <w:textDirection w:val="btLr"/>
            <w:vAlign w:val="bottom"/>
            <w:hideMark/>
          </w:tcPr>
          <w:p w:rsidR="00AD099E" w:rsidRPr="00D9392E" w:rsidRDefault="00AD099E" w:rsidP="00367593">
            <w:pPr>
              <w:ind w:left="113" w:right="113"/>
              <w:rPr>
                <w:rFonts w:ascii="Times New Roman" w:eastAsia="Times New Roman" w:hAnsi="Times New Roman" w:cs="Times New Roman"/>
                <w:color w:val="000000"/>
              </w:rPr>
            </w:pPr>
            <w:r w:rsidRPr="00D9392E">
              <w:rPr>
                <w:rFonts w:ascii="Times New Roman" w:eastAsia="Times New Roman" w:hAnsi="Times New Roman" w:cs="Times New Roman"/>
                <w:b/>
                <w:bCs/>
                <w:color w:val="000000"/>
              </w:rPr>
              <w:t xml:space="preserve">RQ3: </w:t>
            </w:r>
            <w:r w:rsidRPr="00AD099E">
              <w:rPr>
                <w:rFonts w:ascii="Times New Roman" w:eastAsia="Times New Roman" w:hAnsi="Times New Roman" w:cs="Times New Roman"/>
                <w:color w:val="000000"/>
              </w:rPr>
              <w:t xml:space="preserve">Track every </w:t>
            </w:r>
            <w:proofErr w:type="gramStart"/>
            <w:r w:rsidRPr="00AD099E">
              <w:rPr>
                <w:rFonts w:ascii="Times New Roman" w:eastAsia="Times New Roman" w:hAnsi="Times New Roman" w:cs="Times New Roman"/>
                <w:color w:val="000000"/>
              </w:rPr>
              <w:t>users</w:t>
            </w:r>
            <w:proofErr w:type="gramEnd"/>
            <w:r w:rsidRPr="00AD099E">
              <w:rPr>
                <w:rFonts w:ascii="Times New Roman" w:eastAsia="Times New Roman" w:hAnsi="Times New Roman" w:cs="Times New Roman"/>
                <w:color w:val="000000"/>
              </w:rPr>
              <w:t xml:space="preserve"> borrowed item.</w:t>
            </w:r>
          </w:p>
        </w:tc>
        <w:tc>
          <w:tcPr>
            <w:tcW w:w="900" w:type="dxa"/>
            <w:tcBorders>
              <w:top w:val="single" w:sz="4" w:space="0" w:color="auto"/>
              <w:left w:val="nil"/>
              <w:bottom w:val="single" w:sz="4" w:space="0" w:color="auto"/>
              <w:right w:val="single" w:sz="4" w:space="0" w:color="auto"/>
            </w:tcBorders>
            <w:shd w:val="clear" w:color="auto" w:fill="auto"/>
            <w:textDirection w:val="btLr"/>
            <w:vAlign w:val="bottom"/>
            <w:hideMark/>
          </w:tcPr>
          <w:p w:rsidR="00AD099E" w:rsidRPr="00D9392E" w:rsidRDefault="00AD099E" w:rsidP="00367593">
            <w:pPr>
              <w:ind w:left="113" w:right="113"/>
              <w:rPr>
                <w:rFonts w:ascii="Times New Roman" w:eastAsia="Times New Roman" w:hAnsi="Times New Roman" w:cs="Times New Roman"/>
                <w:color w:val="000000"/>
              </w:rPr>
            </w:pPr>
            <w:r w:rsidRPr="00D9392E">
              <w:rPr>
                <w:rFonts w:ascii="Times New Roman" w:eastAsia="Times New Roman" w:hAnsi="Times New Roman" w:cs="Times New Roman"/>
                <w:b/>
                <w:bCs/>
                <w:color w:val="000000"/>
              </w:rPr>
              <w:t xml:space="preserve">RQ4: </w:t>
            </w:r>
            <w:r w:rsidRPr="00AD099E">
              <w:rPr>
                <w:rFonts w:ascii="Times New Roman" w:eastAsia="Times New Roman" w:hAnsi="Times New Roman" w:cs="Times New Roman"/>
                <w:color w:val="000000"/>
              </w:rPr>
              <w:t>Provide ever</w:t>
            </w:r>
            <w:r>
              <w:rPr>
                <w:rFonts w:ascii="Times New Roman" w:eastAsia="Times New Roman" w:hAnsi="Times New Roman" w:cs="Times New Roman"/>
                <w:color w:val="000000"/>
              </w:rPr>
              <w:t xml:space="preserve">y transaction </w:t>
            </w:r>
            <w:r w:rsidRPr="00AD099E">
              <w:rPr>
                <w:rFonts w:ascii="Times New Roman" w:eastAsia="Times New Roman" w:hAnsi="Times New Roman" w:cs="Times New Roman"/>
                <w:color w:val="000000"/>
              </w:rPr>
              <w:t>safe and secured.</w:t>
            </w:r>
          </w:p>
        </w:tc>
        <w:tc>
          <w:tcPr>
            <w:tcW w:w="990" w:type="dxa"/>
            <w:tcBorders>
              <w:top w:val="single" w:sz="4" w:space="0" w:color="auto"/>
              <w:left w:val="nil"/>
              <w:bottom w:val="single" w:sz="4" w:space="0" w:color="auto"/>
              <w:right w:val="single" w:sz="4" w:space="0" w:color="auto"/>
            </w:tcBorders>
            <w:shd w:val="clear" w:color="auto" w:fill="auto"/>
            <w:textDirection w:val="btLr"/>
            <w:vAlign w:val="bottom"/>
            <w:hideMark/>
          </w:tcPr>
          <w:p w:rsidR="00AD099E" w:rsidRPr="00D9392E" w:rsidRDefault="00AD099E" w:rsidP="00367593">
            <w:pPr>
              <w:ind w:left="113" w:right="113"/>
              <w:rPr>
                <w:rFonts w:ascii="Times New Roman" w:eastAsia="Times New Roman" w:hAnsi="Times New Roman" w:cs="Times New Roman"/>
                <w:color w:val="000000"/>
              </w:rPr>
            </w:pPr>
            <w:r w:rsidRPr="00D9392E">
              <w:rPr>
                <w:rFonts w:ascii="Times New Roman" w:eastAsia="Times New Roman" w:hAnsi="Times New Roman" w:cs="Times New Roman"/>
                <w:b/>
                <w:bCs/>
                <w:color w:val="000000"/>
              </w:rPr>
              <w:t>RQ5</w:t>
            </w:r>
            <w:r w:rsidRPr="00D9392E">
              <w:rPr>
                <w:rFonts w:ascii="Times New Roman" w:eastAsia="Times New Roman" w:hAnsi="Times New Roman" w:cs="Times New Roman"/>
                <w:color w:val="000000"/>
              </w:rPr>
              <w:t xml:space="preserve">: </w:t>
            </w:r>
            <w:r w:rsidRPr="00AD099E">
              <w:rPr>
                <w:rFonts w:ascii="Times New Roman" w:eastAsia="Times New Roman" w:hAnsi="Times New Roman" w:cs="Times New Roman"/>
                <w:color w:val="000000"/>
              </w:rPr>
              <w:t>Create database management system for admin and students' information.</w:t>
            </w:r>
          </w:p>
        </w:tc>
        <w:tc>
          <w:tcPr>
            <w:tcW w:w="1260" w:type="dxa"/>
            <w:tcBorders>
              <w:top w:val="single" w:sz="4" w:space="0" w:color="auto"/>
              <w:left w:val="nil"/>
              <w:bottom w:val="single" w:sz="4" w:space="0" w:color="auto"/>
              <w:right w:val="single" w:sz="4" w:space="0" w:color="auto"/>
            </w:tcBorders>
            <w:shd w:val="clear" w:color="auto" w:fill="auto"/>
            <w:textDirection w:val="btLr"/>
            <w:vAlign w:val="bottom"/>
            <w:hideMark/>
          </w:tcPr>
          <w:p w:rsidR="00AD099E" w:rsidRPr="00D9392E" w:rsidRDefault="00AD099E" w:rsidP="00367593">
            <w:pPr>
              <w:ind w:left="113" w:right="113"/>
              <w:rPr>
                <w:rFonts w:ascii="Times New Roman" w:eastAsia="Times New Roman" w:hAnsi="Times New Roman" w:cs="Times New Roman"/>
                <w:color w:val="000000"/>
              </w:rPr>
            </w:pPr>
            <w:r w:rsidRPr="00D9392E">
              <w:rPr>
                <w:rFonts w:ascii="Times New Roman" w:eastAsia="Times New Roman" w:hAnsi="Times New Roman" w:cs="Times New Roman"/>
                <w:b/>
                <w:bCs/>
                <w:color w:val="000000"/>
              </w:rPr>
              <w:t>RQ6:</w:t>
            </w:r>
            <w:r w:rsidRPr="00D9392E">
              <w:rPr>
                <w:rFonts w:ascii="Times New Roman" w:eastAsia="Times New Roman" w:hAnsi="Times New Roman" w:cs="Times New Roman"/>
                <w:color w:val="000000"/>
              </w:rPr>
              <w:t xml:space="preserve"> </w:t>
            </w:r>
            <w:r w:rsidRPr="00AD099E">
              <w:rPr>
                <w:rFonts w:ascii="Times New Roman" w:eastAsia="Times New Roman" w:hAnsi="Times New Roman" w:cs="Times New Roman"/>
                <w:color w:val="000000"/>
              </w:rPr>
              <w:t>Provide system generated reports that are usually manually created by the admin.</w:t>
            </w:r>
          </w:p>
        </w:tc>
      </w:tr>
      <w:tr w:rsidR="00AD099E" w:rsidRPr="00D9392E" w:rsidTr="00AD099E">
        <w:trPr>
          <w:trHeight w:val="1168"/>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AD099E" w:rsidRPr="00D9392E" w:rsidRDefault="00AD099E" w:rsidP="00367593">
            <w:pPr>
              <w:spacing w:line="276" w:lineRule="auto"/>
              <w:rPr>
                <w:rFonts w:ascii="Times New Roman" w:eastAsia="Times New Roman" w:hAnsi="Times New Roman" w:cs="Times New Roman"/>
                <w:color w:val="000000"/>
              </w:rPr>
            </w:pPr>
            <w:r w:rsidRPr="00AD099E">
              <w:rPr>
                <w:rFonts w:ascii="Times New Roman" w:eastAsia="Times New Roman" w:hAnsi="Times New Roman" w:cs="Times New Roman"/>
                <w:color w:val="000000"/>
              </w:rPr>
              <w:t>Web-based system for tracking of documents in and out.</w:t>
            </w:r>
          </w:p>
        </w:tc>
        <w:tc>
          <w:tcPr>
            <w:tcW w:w="410" w:type="dxa"/>
            <w:tcBorders>
              <w:top w:val="nil"/>
              <w:left w:val="nil"/>
              <w:bottom w:val="single" w:sz="4" w:space="0" w:color="auto"/>
              <w:right w:val="single" w:sz="4" w:space="0" w:color="auto"/>
            </w:tcBorders>
            <w:shd w:val="clear" w:color="auto" w:fill="BFBFBF" w:themeFill="background1" w:themeFillShade="BF"/>
            <w:vAlign w:val="bottom"/>
            <w:hideMark/>
          </w:tcPr>
          <w:p w:rsidR="00AD099E" w:rsidRPr="00D9392E" w:rsidRDefault="00AD099E" w:rsidP="00367593">
            <w:pPr>
              <w:rPr>
                <w:rFonts w:ascii="Times New Roman" w:eastAsia="Times New Roman" w:hAnsi="Times New Roman" w:cs="Times New Roman"/>
                <w:color w:val="000000"/>
              </w:rPr>
            </w:pPr>
            <w:r w:rsidRPr="00D9392E">
              <w:rPr>
                <w:rFonts w:ascii="Times New Roman" w:eastAsia="Times New Roman" w:hAnsi="Times New Roman" w:cs="Times New Roman"/>
                <w:color w:val="000000"/>
              </w:rPr>
              <w:t> </w:t>
            </w:r>
          </w:p>
        </w:tc>
        <w:tc>
          <w:tcPr>
            <w:tcW w:w="11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rFonts w:ascii="Times New Roman" w:eastAsia="Times New Roman" w:hAnsi="Times New Roman" w:cs="Times New Roman"/>
                <w:color w:val="000000"/>
                <w:sz w:val="40"/>
                <w:szCs w:val="44"/>
              </w:rPr>
            </w:pPr>
          </w:p>
        </w:tc>
        <w:tc>
          <w:tcPr>
            <w:tcW w:w="97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rFonts w:ascii="Times New Roman" w:eastAsia="Times New Roman" w:hAnsi="Times New Roman" w:cs="Times New Roman"/>
                <w:color w:val="000000"/>
                <w:sz w:val="40"/>
                <w:szCs w:val="44"/>
              </w:rPr>
            </w:pPr>
          </w:p>
        </w:tc>
        <w:tc>
          <w:tcPr>
            <w:tcW w:w="9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rFonts w:ascii="Times New Roman" w:eastAsia="Times New Roman" w:hAnsi="Times New Roman" w:cs="Times New Roman"/>
                <w:color w:val="000000"/>
                <w:sz w:val="40"/>
                <w:szCs w:val="44"/>
              </w:rPr>
            </w:pPr>
            <w:r w:rsidRPr="00B225D2">
              <w:rPr>
                <w:rFonts w:ascii="Times New Roman" w:eastAsia="Times New Roman" w:hAnsi="Times New Roman" w:cs="Times New Roman"/>
                <w:color w:val="000000"/>
                <w:sz w:val="40"/>
                <w:szCs w:val="44"/>
              </w:rPr>
              <w:t>*</w:t>
            </w:r>
          </w:p>
        </w:tc>
        <w:tc>
          <w:tcPr>
            <w:tcW w:w="9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c>
          <w:tcPr>
            <w:tcW w:w="99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c>
          <w:tcPr>
            <w:tcW w:w="126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r>
      <w:tr w:rsidR="00AD099E" w:rsidRPr="00D9392E" w:rsidTr="00AD099E">
        <w:trPr>
          <w:trHeight w:val="1592"/>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AD099E" w:rsidRPr="00D9392E" w:rsidRDefault="00AD099E" w:rsidP="00367593">
            <w:pPr>
              <w:spacing w:line="276" w:lineRule="auto"/>
              <w:rPr>
                <w:rFonts w:ascii="Times New Roman" w:eastAsia="Times New Roman" w:hAnsi="Times New Roman" w:cs="Times New Roman"/>
                <w:color w:val="000000"/>
              </w:rPr>
            </w:pPr>
            <w:r w:rsidRPr="00AD099E">
              <w:rPr>
                <w:rFonts w:ascii="Times New Roman" w:eastAsia="Times New Roman" w:hAnsi="Times New Roman" w:cs="Times New Roman"/>
                <w:color w:val="000000"/>
              </w:rPr>
              <w:t>Provide a database wherein all the documents are being stored and secured.</w:t>
            </w:r>
          </w:p>
        </w:tc>
        <w:tc>
          <w:tcPr>
            <w:tcW w:w="410" w:type="dxa"/>
            <w:tcBorders>
              <w:top w:val="nil"/>
              <w:left w:val="nil"/>
              <w:bottom w:val="single" w:sz="4" w:space="0" w:color="auto"/>
              <w:right w:val="single" w:sz="4" w:space="0" w:color="auto"/>
            </w:tcBorders>
            <w:shd w:val="clear" w:color="auto" w:fill="BFBFBF" w:themeFill="background1" w:themeFillShade="BF"/>
            <w:vAlign w:val="bottom"/>
            <w:hideMark/>
          </w:tcPr>
          <w:p w:rsidR="00AD099E" w:rsidRPr="00D9392E" w:rsidRDefault="00AD099E" w:rsidP="00367593">
            <w:pPr>
              <w:rPr>
                <w:rFonts w:ascii="Times New Roman" w:eastAsia="Times New Roman" w:hAnsi="Times New Roman" w:cs="Times New Roman"/>
                <w:color w:val="000000"/>
              </w:rPr>
            </w:pPr>
            <w:r w:rsidRPr="00D9392E">
              <w:rPr>
                <w:rFonts w:ascii="Times New Roman" w:eastAsia="Times New Roman" w:hAnsi="Times New Roman" w:cs="Times New Roman"/>
                <w:color w:val="000000"/>
              </w:rPr>
              <w:t> </w:t>
            </w:r>
          </w:p>
        </w:tc>
        <w:tc>
          <w:tcPr>
            <w:tcW w:w="11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rFonts w:ascii="Times New Roman" w:eastAsia="Times New Roman" w:hAnsi="Times New Roman" w:cs="Times New Roman"/>
                <w:color w:val="000000"/>
                <w:sz w:val="40"/>
                <w:szCs w:val="44"/>
              </w:rPr>
            </w:pPr>
          </w:p>
        </w:tc>
        <w:tc>
          <w:tcPr>
            <w:tcW w:w="97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c>
          <w:tcPr>
            <w:tcW w:w="9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c>
          <w:tcPr>
            <w:tcW w:w="9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rFonts w:ascii="Times New Roman" w:eastAsia="Times New Roman" w:hAnsi="Times New Roman" w:cs="Times New Roman"/>
                <w:color w:val="000000"/>
                <w:sz w:val="40"/>
                <w:szCs w:val="44"/>
              </w:rPr>
            </w:pPr>
            <w:r w:rsidRPr="00B225D2">
              <w:rPr>
                <w:rFonts w:ascii="Times New Roman" w:eastAsia="Times New Roman" w:hAnsi="Times New Roman" w:cs="Times New Roman"/>
                <w:color w:val="000000"/>
                <w:sz w:val="40"/>
                <w:szCs w:val="44"/>
              </w:rPr>
              <w:t>*</w:t>
            </w:r>
          </w:p>
        </w:tc>
        <w:tc>
          <w:tcPr>
            <w:tcW w:w="99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c>
          <w:tcPr>
            <w:tcW w:w="126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p>
        </w:tc>
      </w:tr>
      <w:tr w:rsidR="00AD099E" w:rsidRPr="00D9392E" w:rsidTr="00AD099E">
        <w:trPr>
          <w:trHeight w:val="980"/>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AD099E" w:rsidRPr="00D9392E" w:rsidRDefault="00AD099E" w:rsidP="00367593">
            <w:pPr>
              <w:spacing w:line="276" w:lineRule="auto"/>
              <w:rPr>
                <w:rFonts w:ascii="Times New Roman" w:eastAsia="Times New Roman" w:hAnsi="Times New Roman" w:cs="Times New Roman"/>
                <w:color w:val="000000"/>
              </w:rPr>
            </w:pPr>
            <w:r w:rsidRPr="00AD099E">
              <w:rPr>
                <w:rFonts w:ascii="Times New Roman" w:eastAsia="Times New Roman" w:hAnsi="Times New Roman" w:cs="Times New Roman"/>
                <w:color w:val="000000"/>
              </w:rPr>
              <w:t>Provide an admin to manage the requests from students.</w:t>
            </w:r>
          </w:p>
        </w:tc>
        <w:tc>
          <w:tcPr>
            <w:tcW w:w="410" w:type="dxa"/>
            <w:tcBorders>
              <w:top w:val="nil"/>
              <w:left w:val="nil"/>
              <w:bottom w:val="single" w:sz="4" w:space="0" w:color="auto"/>
              <w:right w:val="single" w:sz="4" w:space="0" w:color="auto"/>
            </w:tcBorders>
            <w:shd w:val="clear" w:color="auto" w:fill="BFBFBF" w:themeFill="background1" w:themeFillShade="BF"/>
            <w:vAlign w:val="bottom"/>
            <w:hideMark/>
          </w:tcPr>
          <w:p w:rsidR="00AD099E" w:rsidRPr="00D9392E" w:rsidRDefault="00AD099E" w:rsidP="00367593">
            <w:pPr>
              <w:rPr>
                <w:rFonts w:ascii="Times New Roman" w:eastAsia="Times New Roman" w:hAnsi="Times New Roman" w:cs="Times New Roman"/>
                <w:color w:val="000000"/>
              </w:rPr>
            </w:pPr>
            <w:r w:rsidRPr="00D9392E">
              <w:rPr>
                <w:rFonts w:ascii="Times New Roman" w:eastAsia="Times New Roman" w:hAnsi="Times New Roman" w:cs="Times New Roman"/>
                <w:color w:val="000000"/>
              </w:rPr>
              <w:t> </w:t>
            </w:r>
          </w:p>
        </w:tc>
        <w:tc>
          <w:tcPr>
            <w:tcW w:w="11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c>
          <w:tcPr>
            <w:tcW w:w="97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c>
          <w:tcPr>
            <w:tcW w:w="9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c>
          <w:tcPr>
            <w:tcW w:w="9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p>
        </w:tc>
        <w:tc>
          <w:tcPr>
            <w:tcW w:w="99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p>
        </w:tc>
        <w:tc>
          <w:tcPr>
            <w:tcW w:w="126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r>
      <w:tr w:rsidR="00AD099E" w:rsidRPr="00D9392E" w:rsidTr="00AD099E">
        <w:trPr>
          <w:trHeight w:val="620"/>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AD099E" w:rsidRPr="00D9392E" w:rsidRDefault="00AD099E" w:rsidP="00367593">
            <w:pPr>
              <w:spacing w:line="276" w:lineRule="auto"/>
              <w:rPr>
                <w:rFonts w:ascii="Times New Roman" w:eastAsia="Times New Roman" w:hAnsi="Times New Roman" w:cs="Times New Roman"/>
                <w:color w:val="000000"/>
              </w:rPr>
            </w:pPr>
            <w:r w:rsidRPr="00AD099E">
              <w:rPr>
                <w:rFonts w:ascii="Times New Roman" w:eastAsia="Times New Roman" w:hAnsi="Times New Roman" w:cs="Times New Roman"/>
                <w:color w:val="000000"/>
              </w:rPr>
              <w:t>Generate reports for borrowed items.</w:t>
            </w:r>
          </w:p>
        </w:tc>
        <w:tc>
          <w:tcPr>
            <w:tcW w:w="410" w:type="dxa"/>
            <w:tcBorders>
              <w:top w:val="nil"/>
              <w:left w:val="nil"/>
              <w:bottom w:val="single" w:sz="4" w:space="0" w:color="auto"/>
              <w:right w:val="single" w:sz="4" w:space="0" w:color="auto"/>
            </w:tcBorders>
            <w:shd w:val="clear" w:color="auto" w:fill="BFBFBF" w:themeFill="background1" w:themeFillShade="BF"/>
            <w:vAlign w:val="bottom"/>
            <w:hideMark/>
          </w:tcPr>
          <w:p w:rsidR="00AD099E" w:rsidRPr="00D9392E" w:rsidRDefault="00AD099E" w:rsidP="00367593">
            <w:pPr>
              <w:rPr>
                <w:rFonts w:ascii="Times New Roman" w:eastAsia="Times New Roman" w:hAnsi="Times New Roman" w:cs="Times New Roman"/>
                <w:color w:val="000000"/>
              </w:rPr>
            </w:pPr>
            <w:r w:rsidRPr="00D9392E">
              <w:rPr>
                <w:rFonts w:ascii="Times New Roman" w:eastAsia="Times New Roman" w:hAnsi="Times New Roman" w:cs="Times New Roman"/>
                <w:color w:val="000000"/>
              </w:rPr>
              <w:t> </w:t>
            </w:r>
          </w:p>
        </w:tc>
        <w:tc>
          <w:tcPr>
            <w:tcW w:w="11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c>
          <w:tcPr>
            <w:tcW w:w="97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c>
          <w:tcPr>
            <w:tcW w:w="9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c>
          <w:tcPr>
            <w:tcW w:w="9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c>
          <w:tcPr>
            <w:tcW w:w="99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p>
        </w:tc>
        <w:tc>
          <w:tcPr>
            <w:tcW w:w="126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sz w:val="40"/>
                <w:szCs w:val="44"/>
              </w:rPr>
            </w:pPr>
            <w:r w:rsidRPr="00B225D2">
              <w:rPr>
                <w:rFonts w:ascii="Times New Roman" w:eastAsia="Times New Roman" w:hAnsi="Times New Roman" w:cs="Times New Roman"/>
                <w:color w:val="000000"/>
                <w:sz w:val="40"/>
                <w:szCs w:val="44"/>
              </w:rPr>
              <w:t>*</w:t>
            </w:r>
          </w:p>
        </w:tc>
      </w:tr>
      <w:tr w:rsidR="00AD099E" w:rsidRPr="00D9392E" w:rsidTr="00AD099E">
        <w:trPr>
          <w:trHeight w:val="980"/>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AD099E" w:rsidRPr="00D9392E" w:rsidRDefault="00AD099E" w:rsidP="00367593">
            <w:pPr>
              <w:spacing w:line="276" w:lineRule="auto"/>
              <w:rPr>
                <w:rFonts w:ascii="Times New Roman" w:eastAsia="Times New Roman" w:hAnsi="Times New Roman" w:cs="Times New Roman"/>
                <w:color w:val="000000"/>
              </w:rPr>
            </w:pPr>
            <w:r w:rsidRPr="00AD099E">
              <w:rPr>
                <w:rFonts w:ascii="Times New Roman" w:eastAsia="Times New Roman" w:hAnsi="Times New Roman" w:cs="Times New Roman"/>
                <w:color w:val="000000"/>
              </w:rPr>
              <w:t>Provide a limit that students can borrow.</w:t>
            </w:r>
          </w:p>
        </w:tc>
        <w:tc>
          <w:tcPr>
            <w:tcW w:w="410" w:type="dxa"/>
            <w:tcBorders>
              <w:top w:val="nil"/>
              <w:left w:val="nil"/>
              <w:bottom w:val="single" w:sz="4" w:space="0" w:color="auto"/>
              <w:right w:val="single" w:sz="4" w:space="0" w:color="auto"/>
            </w:tcBorders>
            <w:shd w:val="clear" w:color="auto" w:fill="BFBFBF" w:themeFill="background1" w:themeFillShade="BF"/>
            <w:vAlign w:val="bottom"/>
            <w:hideMark/>
          </w:tcPr>
          <w:p w:rsidR="00AD099E" w:rsidRPr="00D9392E" w:rsidRDefault="00AD099E" w:rsidP="00367593">
            <w:pPr>
              <w:rPr>
                <w:rFonts w:ascii="Times New Roman" w:eastAsia="Times New Roman" w:hAnsi="Times New Roman" w:cs="Times New Roman"/>
                <w:color w:val="000000"/>
              </w:rPr>
            </w:pPr>
            <w:r w:rsidRPr="00D9392E">
              <w:rPr>
                <w:rFonts w:ascii="Times New Roman" w:eastAsia="Times New Roman" w:hAnsi="Times New Roman" w:cs="Times New Roman"/>
                <w:color w:val="000000"/>
              </w:rPr>
              <w:t> </w:t>
            </w:r>
          </w:p>
        </w:tc>
        <w:tc>
          <w:tcPr>
            <w:tcW w:w="11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rFonts w:ascii="Times New Roman" w:eastAsia="Times New Roman" w:hAnsi="Times New Roman" w:cs="Times New Roman"/>
                <w:color w:val="000000"/>
                <w:sz w:val="40"/>
                <w:szCs w:val="44"/>
              </w:rPr>
            </w:pPr>
          </w:p>
        </w:tc>
        <w:tc>
          <w:tcPr>
            <w:tcW w:w="97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rFonts w:ascii="Times New Roman" w:eastAsia="Times New Roman" w:hAnsi="Times New Roman" w:cs="Times New Roman"/>
                <w:color w:val="000000"/>
                <w:sz w:val="40"/>
                <w:szCs w:val="44"/>
              </w:rPr>
            </w:pPr>
          </w:p>
        </w:tc>
        <w:tc>
          <w:tcPr>
            <w:tcW w:w="9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rFonts w:ascii="Times New Roman" w:eastAsia="Times New Roman" w:hAnsi="Times New Roman" w:cs="Times New Roman"/>
                <w:color w:val="000000"/>
                <w:sz w:val="40"/>
                <w:szCs w:val="44"/>
              </w:rPr>
            </w:pPr>
            <w:r w:rsidRPr="00B225D2">
              <w:rPr>
                <w:rFonts w:ascii="Times New Roman" w:eastAsia="Times New Roman" w:hAnsi="Times New Roman" w:cs="Times New Roman"/>
                <w:color w:val="000000"/>
                <w:sz w:val="40"/>
                <w:szCs w:val="44"/>
              </w:rPr>
              <w:t>*</w:t>
            </w:r>
          </w:p>
        </w:tc>
        <w:tc>
          <w:tcPr>
            <w:tcW w:w="90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rFonts w:ascii="Times New Roman" w:eastAsia="Times New Roman" w:hAnsi="Times New Roman" w:cs="Times New Roman"/>
                <w:color w:val="000000"/>
                <w:sz w:val="40"/>
                <w:szCs w:val="44"/>
              </w:rPr>
            </w:pPr>
            <w:r w:rsidRPr="00B225D2">
              <w:rPr>
                <w:rFonts w:ascii="Times New Roman" w:eastAsia="Times New Roman" w:hAnsi="Times New Roman" w:cs="Times New Roman"/>
                <w:color w:val="000000"/>
                <w:sz w:val="40"/>
                <w:szCs w:val="44"/>
              </w:rPr>
              <w:t>*</w:t>
            </w:r>
          </w:p>
        </w:tc>
        <w:tc>
          <w:tcPr>
            <w:tcW w:w="99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rFonts w:ascii="Times New Roman" w:eastAsia="Times New Roman" w:hAnsi="Times New Roman" w:cs="Times New Roman"/>
                <w:color w:val="000000"/>
                <w:sz w:val="40"/>
                <w:szCs w:val="44"/>
              </w:rPr>
            </w:pPr>
          </w:p>
        </w:tc>
        <w:tc>
          <w:tcPr>
            <w:tcW w:w="1260" w:type="dxa"/>
            <w:tcBorders>
              <w:top w:val="nil"/>
              <w:left w:val="nil"/>
              <w:bottom w:val="single" w:sz="4" w:space="0" w:color="auto"/>
              <w:right w:val="single" w:sz="4" w:space="0" w:color="auto"/>
            </w:tcBorders>
            <w:shd w:val="clear" w:color="auto" w:fill="auto"/>
            <w:vAlign w:val="center"/>
            <w:hideMark/>
          </w:tcPr>
          <w:p w:rsidR="00AD099E" w:rsidRPr="00B225D2" w:rsidRDefault="00AD099E" w:rsidP="00367593">
            <w:pPr>
              <w:jc w:val="center"/>
              <w:rPr>
                <w:rFonts w:ascii="Times New Roman" w:eastAsia="Times New Roman" w:hAnsi="Times New Roman" w:cs="Times New Roman"/>
                <w:color w:val="000000"/>
                <w:sz w:val="40"/>
                <w:szCs w:val="44"/>
              </w:rPr>
            </w:pPr>
          </w:p>
        </w:tc>
      </w:tr>
    </w:tbl>
    <w:p w:rsidR="00AD099E" w:rsidRPr="00AD099E" w:rsidRDefault="00AD099E" w:rsidP="00AD099E">
      <w:pPr>
        <w:rPr>
          <w:rFonts w:ascii="Arial" w:hAnsi="Arial" w:cs="Arial"/>
          <w:b/>
          <w:sz w:val="24"/>
          <w:szCs w:val="24"/>
        </w:rPr>
      </w:pPr>
    </w:p>
    <w:p w:rsidR="00DE069A" w:rsidRDefault="00DE069A" w:rsidP="00DE069A">
      <w:pPr>
        <w:pStyle w:val="Default"/>
        <w:jc w:val="center"/>
        <w:rPr>
          <w:sz w:val="22"/>
          <w:szCs w:val="22"/>
        </w:rPr>
      </w:pPr>
      <w:r>
        <w:rPr>
          <w:sz w:val="22"/>
          <w:szCs w:val="22"/>
        </w:rPr>
        <w:t>Table 1</w:t>
      </w:r>
    </w:p>
    <w:p w:rsidR="00326F79" w:rsidRDefault="00DE069A" w:rsidP="00DE069A">
      <w:pPr>
        <w:pStyle w:val="ListParagraph"/>
        <w:ind w:left="405"/>
        <w:jc w:val="center"/>
        <w:rPr>
          <w:rFonts w:ascii="Arial" w:hAnsi="Arial" w:cs="Arial"/>
          <w:b/>
          <w:sz w:val="24"/>
          <w:szCs w:val="24"/>
        </w:rPr>
      </w:pPr>
      <w:r>
        <w:rPr>
          <w:b/>
          <w:bCs/>
        </w:rPr>
        <w:t>Requirements – Features Matrix</w:t>
      </w:r>
    </w:p>
    <w:p w:rsidR="00DE069A" w:rsidRDefault="00DE069A" w:rsidP="00326F79">
      <w:pPr>
        <w:pStyle w:val="ListParagraph"/>
        <w:ind w:left="405"/>
        <w:rPr>
          <w:rFonts w:ascii="Arial" w:hAnsi="Arial" w:cs="Arial"/>
          <w:b/>
          <w:sz w:val="24"/>
          <w:szCs w:val="24"/>
        </w:rPr>
      </w:pPr>
    </w:p>
    <w:p w:rsidR="00326F79" w:rsidRDefault="00326F79" w:rsidP="00326F79">
      <w:pPr>
        <w:pStyle w:val="ResumeText"/>
        <w:rPr>
          <w:rFonts w:ascii="Arial" w:hAnsi="Arial" w:cs="Arial"/>
          <w:b/>
          <w:color w:val="auto"/>
          <w:kern w:val="0"/>
          <w:sz w:val="24"/>
          <w:szCs w:val="24"/>
          <w:lang w:eastAsia="en-US"/>
        </w:rPr>
      </w:pPr>
      <w:r>
        <w:rPr>
          <w:rFonts w:ascii="Arial" w:hAnsi="Arial" w:cs="Arial"/>
          <w:b/>
          <w:color w:val="auto"/>
          <w:kern w:val="0"/>
          <w:sz w:val="24"/>
          <w:szCs w:val="24"/>
          <w:lang w:eastAsia="en-US"/>
        </w:rPr>
        <w:t>4.0 ARCHITECTURAL DESIGN</w:t>
      </w:r>
    </w:p>
    <w:p w:rsidR="00F56EEB" w:rsidRDefault="00F56EEB" w:rsidP="00326F79">
      <w:pPr>
        <w:pStyle w:val="ResumeText"/>
        <w:rPr>
          <w:rFonts w:ascii="Arial" w:hAnsi="Arial" w:cs="Arial"/>
          <w:b/>
          <w:color w:val="auto"/>
          <w:kern w:val="0"/>
          <w:sz w:val="24"/>
          <w:szCs w:val="24"/>
          <w:lang w:eastAsia="en-US"/>
        </w:rPr>
      </w:pPr>
    </w:p>
    <w:p w:rsidR="00F56EEB" w:rsidRDefault="00326F79" w:rsidP="00326F79">
      <w:pPr>
        <w:pStyle w:val="ResumeText"/>
        <w:rPr>
          <w:rFonts w:ascii="Arial" w:hAnsi="Arial" w:cs="Arial"/>
          <w:b/>
          <w:color w:val="auto"/>
          <w:kern w:val="0"/>
          <w:sz w:val="24"/>
          <w:szCs w:val="24"/>
          <w:lang w:eastAsia="en-US"/>
        </w:rPr>
      </w:pPr>
      <w:r>
        <w:rPr>
          <w:rFonts w:ascii="Arial" w:hAnsi="Arial" w:cs="Arial"/>
          <w:b/>
          <w:color w:val="auto"/>
          <w:kern w:val="0"/>
          <w:sz w:val="24"/>
          <w:szCs w:val="24"/>
          <w:lang w:eastAsia="en-US"/>
        </w:rPr>
        <w:tab/>
        <w:t>4.1 COMPONENTS DIAGRAM</w:t>
      </w:r>
    </w:p>
    <w:p w:rsidR="00F56EEB" w:rsidRDefault="00F56EEB" w:rsidP="00326F79">
      <w:pPr>
        <w:pStyle w:val="ResumeText"/>
        <w:rPr>
          <w:rFonts w:ascii="Arial" w:hAnsi="Arial" w:cs="Arial"/>
          <w:b/>
          <w:color w:val="auto"/>
          <w:kern w:val="0"/>
          <w:sz w:val="24"/>
          <w:szCs w:val="24"/>
          <w:lang w:eastAsia="en-US"/>
        </w:rPr>
      </w:pPr>
      <w:r>
        <w:rPr>
          <w:rFonts w:ascii="Arial" w:hAnsi="Arial" w:cs="Arial"/>
          <w:b/>
          <w:color w:val="auto"/>
          <w:kern w:val="0"/>
          <w:sz w:val="24"/>
          <w:szCs w:val="24"/>
          <w:lang w:eastAsia="en-US"/>
        </w:rPr>
        <w:tab/>
      </w:r>
      <w:r>
        <w:rPr>
          <w:rFonts w:ascii="Arial" w:hAnsi="Arial" w:cs="Arial"/>
          <w:b/>
          <w:color w:val="auto"/>
          <w:kern w:val="0"/>
          <w:sz w:val="24"/>
          <w:szCs w:val="24"/>
          <w:lang w:eastAsia="en-US"/>
        </w:rPr>
        <w:tab/>
      </w:r>
      <w:r>
        <w:rPr>
          <w:rFonts w:ascii="Arial" w:hAnsi="Arial" w:cs="Arial"/>
          <w:b/>
          <w:noProof/>
          <w:color w:val="auto"/>
          <w:kern w:val="0"/>
          <w:sz w:val="24"/>
          <w:szCs w:val="24"/>
          <w:lang w:eastAsia="en-US"/>
        </w:rPr>
        <w:drawing>
          <wp:inline distT="0" distB="0" distL="0" distR="0">
            <wp:extent cx="57531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_p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15046"/>
                    </a:xfrm>
                    <a:prstGeom prst="rect">
                      <a:avLst/>
                    </a:prstGeom>
                  </pic:spPr>
                </pic:pic>
              </a:graphicData>
            </a:graphic>
          </wp:inline>
        </w:drawing>
      </w:r>
    </w:p>
    <w:p w:rsidR="00F56EEB" w:rsidRDefault="00F56EEB" w:rsidP="00326F79">
      <w:pPr>
        <w:pStyle w:val="ResumeText"/>
        <w:rPr>
          <w:rFonts w:ascii="Arial" w:hAnsi="Arial" w:cs="Arial"/>
          <w:b/>
          <w:color w:val="auto"/>
          <w:kern w:val="0"/>
          <w:sz w:val="24"/>
          <w:szCs w:val="24"/>
          <w:lang w:eastAsia="en-US"/>
        </w:rPr>
      </w:pPr>
    </w:p>
    <w:p w:rsidR="00F56EEB" w:rsidRDefault="00F56EEB" w:rsidP="00326F79">
      <w:pPr>
        <w:pStyle w:val="ResumeText"/>
        <w:rPr>
          <w:rFonts w:ascii="Arial" w:hAnsi="Arial" w:cs="Arial"/>
          <w:b/>
          <w:color w:val="auto"/>
          <w:kern w:val="0"/>
          <w:sz w:val="24"/>
          <w:szCs w:val="24"/>
          <w:lang w:eastAsia="en-US"/>
        </w:rPr>
      </w:pPr>
    </w:p>
    <w:p w:rsidR="00F56EEB" w:rsidRDefault="00F56EEB" w:rsidP="00326F79">
      <w:pPr>
        <w:pStyle w:val="ResumeText"/>
        <w:rPr>
          <w:rFonts w:ascii="Arial" w:hAnsi="Arial" w:cs="Arial"/>
          <w:b/>
          <w:color w:val="auto"/>
          <w:kern w:val="0"/>
          <w:sz w:val="24"/>
          <w:szCs w:val="24"/>
          <w:lang w:eastAsia="en-US"/>
        </w:rPr>
      </w:pPr>
    </w:p>
    <w:p w:rsidR="00F56EEB" w:rsidRDefault="00F56EEB" w:rsidP="00326F79">
      <w:pPr>
        <w:pStyle w:val="ResumeText"/>
        <w:rPr>
          <w:rFonts w:ascii="Arial" w:hAnsi="Arial" w:cs="Arial"/>
          <w:b/>
          <w:color w:val="auto"/>
          <w:kern w:val="0"/>
          <w:sz w:val="24"/>
          <w:szCs w:val="24"/>
          <w:lang w:eastAsia="en-US"/>
        </w:rPr>
      </w:pPr>
    </w:p>
    <w:p w:rsidR="00F56EEB" w:rsidRDefault="00F56EEB" w:rsidP="00326F79">
      <w:pPr>
        <w:pStyle w:val="ResumeText"/>
        <w:rPr>
          <w:rFonts w:ascii="Arial" w:hAnsi="Arial" w:cs="Arial"/>
          <w:b/>
          <w:color w:val="auto"/>
          <w:kern w:val="0"/>
          <w:sz w:val="24"/>
          <w:szCs w:val="24"/>
          <w:lang w:eastAsia="en-US"/>
        </w:rPr>
      </w:pPr>
    </w:p>
    <w:p w:rsidR="00F56EEB" w:rsidRDefault="00F56EEB" w:rsidP="00326F79">
      <w:pPr>
        <w:pStyle w:val="ResumeText"/>
        <w:rPr>
          <w:rFonts w:ascii="Arial" w:hAnsi="Arial" w:cs="Arial"/>
          <w:b/>
          <w:color w:val="auto"/>
          <w:kern w:val="0"/>
          <w:sz w:val="24"/>
          <w:szCs w:val="24"/>
          <w:lang w:eastAsia="en-US"/>
        </w:rPr>
      </w:pPr>
    </w:p>
    <w:p w:rsidR="00F56EEB" w:rsidRDefault="00F56EEB" w:rsidP="00326F79">
      <w:pPr>
        <w:pStyle w:val="ResumeText"/>
        <w:rPr>
          <w:rFonts w:ascii="Arial" w:hAnsi="Arial" w:cs="Arial"/>
          <w:b/>
          <w:color w:val="auto"/>
          <w:kern w:val="0"/>
          <w:sz w:val="24"/>
          <w:szCs w:val="24"/>
          <w:lang w:eastAsia="en-US"/>
        </w:rPr>
      </w:pPr>
    </w:p>
    <w:p w:rsidR="00F56EEB" w:rsidRDefault="00F56EEB" w:rsidP="00326F79">
      <w:pPr>
        <w:pStyle w:val="ResumeText"/>
        <w:rPr>
          <w:rFonts w:ascii="Arial" w:hAnsi="Arial" w:cs="Arial"/>
          <w:b/>
          <w:color w:val="auto"/>
          <w:kern w:val="0"/>
          <w:sz w:val="24"/>
          <w:szCs w:val="24"/>
          <w:lang w:eastAsia="en-US"/>
        </w:rPr>
      </w:pPr>
    </w:p>
    <w:p w:rsidR="00F56EEB" w:rsidRDefault="00F56EEB" w:rsidP="00326F79">
      <w:pPr>
        <w:pStyle w:val="ResumeText"/>
        <w:rPr>
          <w:rFonts w:ascii="Arial" w:hAnsi="Arial" w:cs="Arial"/>
          <w:b/>
          <w:color w:val="auto"/>
          <w:kern w:val="0"/>
          <w:sz w:val="24"/>
          <w:szCs w:val="24"/>
          <w:lang w:eastAsia="en-US"/>
        </w:rPr>
      </w:pPr>
    </w:p>
    <w:p w:rsidR="00F56EEB" w:rsidRDefault="00F56EEB"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r>
        <w:rPr>
          <w:rFonts w:ascii="Arial" w:hAnsi="Arial" w:cs="Arial"/>
          <w:b/>
          <w:color w:val="auto"/>
          <w:kern w:val="0"/>
          <w:sz w:val="24"/>
          <w:szCs w:val="24"/>
          <w:lang w:eastAsia="en-US"/>
        </w:rPr>
        <w:lastRenderedPageBreak/>
        <w:tab/>
        <w:t>4.2 DEPLOYMENT DIAGRAM</w:t>
      </w:r>
    </w:p>
    <w:p w:rsidR="00F56EEB" w:rsidRDefault="00F56EEB" w:rsidP="00326F79">
      <w:pPr>
        <w:pStyle w:val="ResumeText"/>
        <w:rPr>
          <w:rFonts w:ascii="Arial" w:hAnsi="Arial" w:cs="Arial"/>
          <w:b/>
          <w:color w:val="auto"/>
          <w:kern w:val="0"/>
          <w:sz w:val="24"/>
          <w:szCs w:val="24"/>
          <w:lang w:eastAsia="en-US"/>
        </w:rPr>
      </w:pPr>
    </w:p>
    <w:p w:rsidR="00F56EEB" w:rsidRDefault="004B079A" w:rsidP="00326F79">
      <w:pPr>
        <w:pStyle w:val="ResumeText"/>
        <w:rPr>
          <w:rFonts w:ascii="Arial" w:hAnsi="Arial" w:cs="Arial"/>
          <w:b/>
          <w:color w:val="auto"/>
          <w:kern w:val="0"/>
          <w:sz w:val="24"/>
          <w:szCs w:val="24"/>
          <w:lang w:eastAsia="en-US"/>
        </w:rPr>
      </w:pPr>
      <w:r>
        <w:rPr>
          <w:rFonts w:ascii="Arial" w:hAnsi="Arial" w:cs="Arial"/>
          <w:b/>
          <w:noProof/>
          <w:color w:val="auto"/>
          <w:kern w:val="0"/>
          <w:sz w:val="24"/>
          <w:szCs w:val="24"/>
          <w:lang w:eastAsia="en-US"/>
        </w:rPr>
        <w:drawing>
          <wp:inline distT="0" distB="0" distL="0" distR="0">
            <wp:extent cx="5762625" cy="1981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80545"/>
                    </a:xfrm>
                    <a:prstGeom prst="rect">
                      <a:avLst/>
                    </a:prstGeom>
                  </pic:spPr>
                </pic:pic>
              </a:graphicData>
            </a:graphic>
          </wp:inline>
        </w:drawing>
      </w:r>
    </w:p>
    <w:p w:rsidR="00F56EEB" w:rsidRDefault="00F56EEB" w:rsidP="00326F79">
      <w:pPr>
        <w:pStyle w:val="ResumeText"/>
        <w:rPr>
          <w:rFonts w:ascii="Arial" w:hAnsi="Arial" w:cs="Arial"/>
          <w:b/>
          <w:color w:val="auto"/>
          <w:kern w:val="0"/>
          <w:sz w:val="24"/>
          <w:szCs w:val="24"/>
          <w:lang w:eastAsia="en-US"/>
        </w:rPr>
      </w:pPr>
    </w:p>
    <w:p w:rsidR="004B079A" w:rsidRDefault="004B079A"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r>
        <w:rPr>
          <w:rFonts w:ascii="Arial" w:hAnsi="Arial" w:cs="Arial"/>
          <w:b/>
          <w:color w:val="auto"/>
          <w:kern w:val="0"/>
          <w:sz w:val="24"/>
          <w:szCs w:val="24"/>
          <w:lang w:eastAsia="en-US"/>
        </w:rPr>
        <w:tab/>
        <w:t>4.3 CLASS DIAGRAM</w:t>
      </w:r>
    </w:p>
    <w:p w:rsidR="00326F79" w:rsidRDefault="00326F79" w:rsidP="00326F79">
      <w:pPr>
        <w:pStyle w:val="ResumeText"/>
        <w:rPr>
          <w:rFonts w:ascii="Arial" w:hAnsi="Arial" w:cs="Arial"/>
          <w:b/>
          <w:color w:val="auto"/>
          <w:kern w:val="0"/>
          <w:sz w:val="24"/>
          <w:szCs w:val="24"/>
          <w:lang w:eastAsia="en-US"/>
        </w:rPr>
      </w:pPr>
    </w:p>
    <w:p w:rsidR="00326F79" w:rsidRDefault="00F56EEB" w:rsidP="00326F79">
      <w:pPr>
        <w:pStyle w:val="ResumeText"/>
        <w:rPr>
          <w:rFonts w:ascii="Arial" w:hAnsi="Arial" w:cs="Arial"/>
          <w:b/>
          <w:color w:val="auto"/>
          <w:kern w:val="0"/>
          <w:sz w:val="24"/>
          <w:szCs w:val="24"/>
          <w:lang w:eastAsia="en-US"/>
        </w:rPr>
      </w:pPr>
      <w:r>
        <w:rPr>
          <w:rFonts w:ascii="Arial" w:hAnsi="Arial" w:cs="Arial"/>
          <w:b/>
          <w:noProof/>
          <w:color w:val="auto"/>
          <w:kern w:val="0"/>
          <w:sz w:val="24"/>
          <w:szCs w:val="24"/>
          <w:lang w:eastAsia="en-US"/>
        </w:rPr>
        <w:drawing>
          <wp:inline distT="0" distB="0" distL="0" distR="0">
            <wp:extent cx="5760720" cy="3144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_pm.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144520"/>
                    </a:xfrm>
                    <a:prstGeom prst="rect">
                      <a:avLst/>
                    </a:prstGeom>
                  </pic:spPr>
                </pic:pic>
              </a:graphicData>
            </a:graphic>
          </wp:inline>
        </w:drawing>
      </w: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AD099E" w:rsidRDefault="00AD099E"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r>
        <w:rPr>
          <w:rFonts w:ascii="Arial" w:hAnsi="Arial" w:cs="Arial"/>
          <w:b/>
          <w:color w:val="auto"/>
          <w:kern w:val="0"/>
          <w:sz w:val="24"/>
          <w:szCs w:val="24"/>
          <w:lang w:eastAsia="en-US"/>
        </w:rPr>
        <w:lastRenderedPageBreak/>
        <w:t>5.0 USER INTERFACE DESIGN</w:t>
      </w: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DE069A" w:rsidRDefault="00DE069A" w:rsidP="00326F79">
      <w:pPr>
        <w:pStyle w:val="ResumeText"/>
        <w:rPr>
          <w:rFonts w:ascii="Arial" w:hAnsi="Arial"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r>
        <w:rPr>
          <w:rFonts w:ascii="Arial" w:hAnsi="Arial" w:cs="Arial"/>
          <w:b/>
          <w:color w:val="auto"/>
          <w:kern w:val="0"/>
          <w:sz w:val="24"/>
          <w:szCs w:val="24"/>
          <w:lang w:eastAsia="en-US"/>
        </w:rPr>
        <w:lastRenderedPageBreak/>
        <w:t>6.0 BUSINESS PROCESSES SUPPORTED</w:t>
      </w:r>
    </w:p>
    <w:p w:rsidR="00DE069A" w:rsidRDefault="00DE069A" w:rsidP="00326F79">
      <w:pPr>
        <w:pStyle w:val="ResumeText"/>
        <w:rPr>
          <w:rFonts w:ascii="Arial" w:hAnsi="Arial" w:cs="Arial"/>
          <w:b/>
          <w:color w:val="auto"/>
          <w:kern w:val="0"/>
          <w:sz w:val="24"/>
          <w:szCs w:val="24"/>
          <w:lang w:eastAsia="en-US"/>
        </w:rPr>
      </w:pPr>
    </w:p>
    <w:p w:rsidR="00DB0DF7" w:rsidRPr="00DB0DF7" w:rsidRDefault="00DB0DF7" w:rsidP="00DB0DF7">
      <w:pPr>
        <w:pStyle w:val="ResumeText"/>
        <w:ind w:firstLine="720"/>
        <w:jc w:val="center"/>
        <w:rPr>
          <w:rFonts w:ascii="Arial" w:hAnsi="Arial" w:cs="Arial"/>
          <w:b/>
          <w:color w:val="000000" w:themeColor="text1"/>
          <w:kern w:val="0"/>
          <w:sz w:val="24"/>
          <w:szCs w:val="24"/>
          <w:u w:val="single"/>
          <w:lang w:eastAsia="en-US"/>
        </w:rPr>
      </w:pPr>
      <w:r w:rsidRPr="00DB0DF7">
        <w:rPr>
          <w:rFonts w:ascii="Arial" w:hAnsi="Arial" w:cs="Arial"/>
          <w:b/>
          <w:color w:val="000000" w:themeColor="text1"/>
          <w:kern w:val="0"/>
          <w:sz w:val="24"/>
          <w:szCs w:val="24"/>
          <w:u w:val="single"/>
          <w:lang w:eastAsia="en-US"/>
        </w:rPr>
        <w:t>Student Module Process</w:t>
      </w:r>
    </w:p>
    <w:tbl>
      <w:tblPr>
        <w:tblStyle w:val="TableGrid"/>
        <w:tblW w:w="0" w:type="auto"/>
        <w:tblLayout w:type="fixed"/>
        <w:tblLook w:val="04A0" w:firstRow="1" w:lastRow="0" w:firstColumn="1" w:lastColumn="0" w:noHBand="0" w:noVBand="1"/>
      </w:tblPr>
      <w:tblGrid>
        <w:gridCol w:w="2268"/>
        <w:gridCol w:w="7020"/>
      </w:tblGrid>
      <w:tr w:rsidR="00DE069A" w:rsidTr="00DE069A">
        <w:tc>
          <w:tcPr>
            <w:tcW w:w="2268" w:type="dxa"/>
          </w:tcPr>
          <w:p w:rsidR="00DE069A" w:rsidRDefault="006F4788" w:rsidP="006F4788">
            <w:pPr>
              <w:pStyle w:val="ResumeText"/>
              <w:tabs>
                <w:tab w:val="left" w:pos="1995"/>
              </w:tabs>
              <w:ind w:right="-108"/>
              <w:rPr>
                <w:rFonts w:ascii="Arial" w:hAnsi="Arial" w:cs="Arial"/>
                <w:b/>
                <w:color w:val="auto"/>
                <w:kern w:val="0"/>
                <w:sz w:val="24"/>
                <w:szCs w:val="24"/>
                <w:lang w:eastAsia="en-US"/>
              </w:rPr>
            </w:pPr>
            <w:r>
              <w:rPr>
                <w:rFonts w:ascii="Arial" w:hAnsi="Arial" w:cs="Arial"/>
                <w:b/>
                <w:color w:val="auto"/>
                <w:kern w:val="0"/>
                <w:sz w:val="24"/>
                <w:szCs w:val="24"/>
                <w:lang w:eastAsia="en-US"/>
              </w:rPr>
              <w:t>Description:</w:t>
            </w:r>
            <w:r w:rsidR="00DE069A">
              <w:rPr>
                <w:rFonts w:ascii="Arial" w:hAnsi="Arial" w:cs="Arial"/>
                <w:b/>
                <w:color w:val="auto"/>
                <w:kern w:val="0"/>
                <w:sz w:val="24"/>
                <w:szCs w:val="24"/>
                <w:lang w:eastAsia="en-US"/>
              </w:rPr>
              <w:tab/>
            </w:r>
          </w:p>
        </w:tc>
        <w:tc>
          <w:tcPr>
            <w:tcW w:w="7020" w:type="dxa"/>
          </w:tcPr>
          <w:p w:rsidR="00DE069A" w:rsidRPr="006F4788" w:rsidRDefault="006F4788" w:rsidP="006F4788">
            <w:pPr>
              <w:pStyle w:val="ResumeText"/>
              <w:ind w:right="-18"/>
              <w:rPr>
                <w:rFonts w:ascii="Arial" w:hAnsi="Arial" w:cs="Arial"/>
                <w:color w:val="auto"/>
                <w:kern w:val="0"/>
                <w:sz w:val="24"/>
                <w:szCs w:val="24"/>
                <w:lang w:eastAsia="en-US"/>
              </w:rPr>
            </w:pPr>
            <w:r>
              <w:rPr>
                <w:rFonts w:ascii="Arial" w:hAnsi="Arial" w:cs="Arial"/>
                <w:color w:val="auto"/>
                <w:kern w:val="0"/>
                <w:sz w:val="24"/>
                <w:szCs w:val="24"/>
                <w:lang w:eastAsia="en-US"/>
              </w:rPr>
              <w:t>Consist</w:t>
            </w:r>
            <w:r w:rsidRPr="006F4788">
              <w:rPr>
                <w:rFonts w:ascii="Arial" w:hAnsi="Arial" w:cs="Arial"/>
                <w:color w:val="auto"/>
                <w:kern w:val="0"/>
                <w:sz w:val="24"/>
                <w:szCs w:val="24"/>
                <w:lang w:eastAsia="en-US"/>
              </w:rPr>
              <w:t xml:space="preserve"> </w:t>
            </w:r>
            <w:r>
              <w:rPr>
                <w:rFonts w:ascii="Arial" w:hAnsi="Arial" w:cs="Arial"/>
                <w:color w:val="auto"/>
                <w:kern w:val="0"/>
                <w:sz w:val="24"/>
                <w:szCs w:val="24"/>
                <w:lang w:eastAsia="en-US"/>
              </w:rPr>
              <w:t>of a feature allowing the student(s) to borrow an item through the system providing the necessary information that the admin will require before the completion of the process.</w:t>
            </w:r>
          </w:p>
        </w:tc>
      </w:tr>
      <w:tr w:rsidR="00DE069A" w:rsidTr="00DE069A">
        <w:tc>
          <w:tcPr>
            <w:tcW w:w="2268" w:type="dxa"/>
          </w:tcPr>
          <w:p w:rsidR="00DE069A" w:rsidRDefault="006F4788" w:rsidP="006F4788">
            <w:pPr>
              <w:pStyle w:val="ResumeText"/>
              <w:ind w:right="-18"/>
              <w:rPr>
                <w:rFonts w:ascii="Arial" w:hAnsi="Arial" w:cs="Arial"/>
                <w:b/>
                <w:color w:val="auto"/>
                <w:kern w:val="0"/>
                <w:sz w:val="24"/>
                <w:szCs w:val="24"/>
                <w:lang w:eastAsia="en-US"/>
              </w:rPr>
            </w:pPr>
            <w:r>
              <w:rPr>
                <w:rFonts w:ascii="Arial" w:hAnsi="Arial" w:cs="Arial"/>
                <w:b/>
                <w:color w:val="auto"/>
                <w:kern w:val="0"/>
                <w:sz w:val="24"/>
                <w:szCs w:val="24"/>
                <w:lang w:eastAsia="en-US"/>
              </w:rPr>
              <w:t>Purpose:</w:t>
            </w:r>
          </w:p>
        </w:tc>
        <w:tc>
          <w:tcPr>
            <w:tcW w:w="7020" w:type="dxa"/>
          </w:tcPr>
          <w:p w:rsidR="00DE069A" w:rsidRPr="006F4788" w:rsidRDefault="006F4788" w:rsidP="006F4788">
            <w:pPr>
              <w:pStyle w:val="ResumeText"/>
              <w:ind w:right="-108"/>
              <w:rPr>
                <w:rFonts w:ascii="Arial" w:hAnsi="Arial" w:cs="Arial"/>
                <w:color w:val="auto"/>
                <w:kern w:val="0"/>
                <w:sz w:val="24"/>
                <w:szCs w:val="24"/>
                <w:lang w:eastAsia="en-US"/>
              </w:rPr>
            </w:pPr>
            <w:r>
              <w:rPr>
                <w:rFonts w:ascii="Arial" w:hAnsi="Arial" w:cs="Arial"/>
                <w:color w:val="auto"/>
                <w:kern w:val="0"/>
                <w:sz w:val="24"/>
                <w:szCs w:val="24"/>
                <w:lang w:eastAsia="en-US"/>
              </w:rPr>
              <w:t xml:space="preserve">Can only submit information about the item that will be borrowed and the information about the borrower/student. </w:t>
            </w:r>
          </w:p>
        </w:tc>
      </w:tr>
      <w:tr w:rsidR="00DE069A" w:rsidTr="00DE069A">
        <w:tc>
          <w:tcPr>
            <w:tcW w:w="2268" w:type="dxa"/>
          </w:tcPr>
          <w:p w:rsidR="00DE069A" w:rsidRDefault="006F4788" w:rsidP="006F4788">
            <w:pPr>
              <w:pStyle w:val="ResumeText"/>
              <w:ind w:right="-108"/>
              <w:rPr>
                <w:rFonts w:ascii="Arial" w:hAnsi="Arial" w:cs="Arial"/>
                <w:b/>
                <w:color w:val="auto"/>
                <w:kern w:val="0"/>
                <w:sz w:val="24"/>
                <w:szCs w:val="24"/>
                <w:lang w:eastAsia="en-US"/>
              </w:rPr>
            </w:pPr>
            <w:r>
              <w:rPr>
                <w:rFonts w:ascii="Arial" w:hAnsi="Arial" w:cs="Arial"/>
                <w:b/>
                <w:color w:val="auto"/>
                <w:kern w:val="0"/>
                <w:sz w:val="24"/>
                <w:szCs w:val="24"/>
                <w:lang w:eastAsia="en-US"/>
              </w:rPr>
              <w:t>Actor:</w:t>
            </w:r>
          </w:p>
        </w:tc>
        <w:tc>
          <w:tcPr>
            <w:tcW w:w="7020" w:type="dxa"/>
          </w:tcPr>
          <w:p w:rsidR="00DE069A" w:rsidRPr="006F4788" w:rsidRDefault="006F4788" w:rsidP="006F4788">
            <w:pPr>
              <w:pStyle w:val="ResumeText"/>
              <w:ind w:right="-108"/>
              <w:rPr>
                <w:rFonts w:ascii="Arial" w:hAnsi="Arial" w:cs="Arial"/>
                <w:color w:val="auto"/>
                <w:kern w:val="0"/>
                <w:sz w:val="24"/>
                <w:szCs w:val="24"/>
                <w:lang w:eastAsia="en-US"/>
              </w:rPr>
            </w:pPr>
            <w:r>
              <w:rPr>
                <w:rFonts w:ascii="Arial" w:hAnsi="Arial" w:cs="Arial"/>
                <w:color w:val="auto"/>
                <w:kern w:val="0"/>
                <w:sz w:val="24"/>
                <w:szCs w:val="24"/>
                <w:lang w:eastAsia="en-US"/>
              </w:rPr>
              <w:t>Students</w:t>
            </w:r>
          </w:p>
        </w:tc>
      </w:tr>
      <w:tr w:rsidR="00DE069A" w:rsidTr="00DE069A">
        <w:tc>
          <w:tcPr>
            <w:tcW w:w="2268" w:type="dxa"/>
          </w:tcPr>
          <w:p w:rsidR="00DE069A" w:rsidRDefault="006F4788" w:rsidP="006F4788">
            <w:pPr>
              <w:pStyle w:val="ResumeText"/>
              <w:ind w:right="-108"/>
              <w:rPr>
                <w:rFonts w:ascii="Arial" w:hAnsi="Arial" w:cs="Arial"/>
                <w:b/>
                <w:color w:val="auto"/>
                <w:kern w:val="0"/>
                <w:sz w:val="24"/>
                <w:szCs w:val="24"/>
                <w:lang w:eastAsia="en-US"/>
              </w:rPr>
            </w:pPr>
            <w:r>
              <w:rPr>
                <w:rFonts w:ascii="Arial" w:hAnsi="Arial" w:cs="Arial"/>
                <w:b/>
                <w:color w:val="auto"/>
                <w:kern w:val="0"/>
                <w:sz w:val="24"/>
                <w:szCs w:val="24"/>
                <w:lang w:eastAsia="en-US"/>
              </w:rPr>
              <w:t>Process Flow:</w:t>
            </w:r>
          </w:p>
        </w:tc>
        <w:tc>
          <w:tcPr>
            <w:tcW w:w="7020" w:type="dxa"/>
          </w:tcPr>
          <w:p w:rsidR="00DE069A" w:rsidRPr="006F4788" w:rsidRDefault="006F4788" w:rsidP="006F4788">
            <w:pPr>
              <w:pStyle w:val="ResumeText"/>
              <w:ind w:right="-108"/>
              <w:rPr>
                <w:rFonts w:ascii="Arial" w:hAnsi="Arial" w:cs="Arial"/>
                <w:color w:val="auto"/>
                <w:kern w:val="0"/>
                <w:sz w:val="24"/>
                <w:szCs w:val="24"/>
                <w:lang w:eastAsia="en-US"/>
              </w:rPr>
            </w:pPr>
            <w:r w:rsidRPr="006F4788">
              <w:rPr>
                <w:rFonts w:ascii="Arial" w:hAnsi="Arial" w:cs="Arial"/>
                <w:color w:val="auto"/>
                <w:kern w:val="0"/>
                <w:sz w:val="24"/>
                <w:szCs w:val="24"/>
                <w:lang w:eastAsia="en-US"/>
              </w:rPr>
              <w:t>Student will view the dashboard</w:t>
            </w:r>
          </w:p>
        </w:tc>
      </w:tr>
      <w:tr w:rsidR="00DE069A" w:rsidTr="00DE069A">
        <w:tc>
          <w:tcPr>
            <w:tcW w:w="2268" w:type="dxa"/>
          </w:tcPr>
          <w:p w:rsidR="00DE069A" w:rsidRDefault="00DE069A" w:rsidP="006F4788">
            <w:pPr>
              <w:pStyle w:val="ResumeText"/>
              <w:ind w:right="-108"/>
              <w:rPr>
                <w:rFonts w:ascii="Arial" w:hAnsi="Arial" w:cs="Arial"/>
                <w:b/>
                <w:color w:val="auto"/>
                <w:kern w:val="0"/>
                <w:sz w:val="24"/>
                <w:szCs w:val="24"/>
                <w:lang w:eastAsia="en-US"/>
              </w:rPr>
            </w:pPr>
          </w:p>
        </w:tc>
        <w:tc>
          <w:tcPr>
            <w:tcW w:w="7020" w:type="dxa"/>
          </w:tcPr>
          <w:p w:rsidR="00DE069A" w:rsidRPr="006F4788" w:rsidRDefault="006F4788" w:rsidP="006F4788">
            <w:pPr>
              <w:pStyle w:val="ResumeText"/>
              <w:ind w:right="-108"/>
              <w:rPr>
                <w:rFonts w:ascii="Arial" w:hAnsi="Arial" w:cs="Arial"/>
                <w:color w:val="auto"/>
                <w:kern w:val="0"/>
                <w:sz w:val="24"/>
                <w:szCs w:val="24"/>
                <w:lang w:eastAsia="en-US"/>
              </w:rPr>
            </w:pPr>
            <w:r w:rsidRPr="006F4788">
              <w:rPr>
                <w:rFonts w:ascii="Arial" w:hAnsi="Arial" w:cs="Arial"/>
                <w:color w:val="auto"/>
                <w:kern w:val="0"/>
                <w:sz w:val="24"/>
                <w:szCs w:val="24"/>
                <w:lang w:eastAsia="en-US"/>
              </w:rPr>
              <w:t>In the dashboard, the student will p</w:t>
            </w:r>
            <w:r>
              <w:rPr>
                <w:rFonts w:ascii="Arial" w:hAnsi="Arial" w:cs="Arial"/>
                <w:color w:val="auto"/>
                <w:kern w:val="0"/>
                <w:sz w:val="24"/>
                <w:szCs w:val="24"/>
                <w:lang w:eastAsia="en-US"/>
              </w:rPr>
              <w:t>rovide the required information</w:t>
            </w:r>
            <w:r w:rsidRPr="006F4788">
              <w:rPr>
                <w:rFonts w:ascii="Arial" w:hAnsi="Arial" w:cs="Arial"/>
                <w:color w:val="auto"/>
                <w:kern w:val="0"/>
                <w:sz w:val="24"/>
                <w:szCs w:val="24"/>
                <w:lang w:eastAsia="en-US"/>
              </w:rPr>
              <w:t xml:space="preserve"> (name of </w:t>
            </w:r>
            <w:r>
              <w:rPr>
                <w:rFonts w:ascii="Arial" w:hAnsi="Arial" w:cs="Arial"/>
                <w:color w:val="auto"/>
                <w:kern w:val="0"/>
                <w:sz w:val="24"/>
                <w:szCs w:val="24"/>
                <w:lang w:eastAsia="en-US"/>
              </w:rPr>
              <w:t xml:space="preserve">the student, year and section, </w:t>
            </w:r>
            <w:r w:rsidRPr="006F4788">
              <w:rPr>
                <w:rFonts w:ascii="Arial" w:hAnsi="Arial" w:cs="Arial"/>
                <w:color w:val="auto"/>
                <w:kern w:val="0"/>
                <w:sz w:val="24"/>
                <w:szCs w:val="24"/>
                <w:lang w:eastAsia="en-US"/>
              </w:rPr>
              <w:t xml:space="preserve">quantity of the item that he will borrow and add more item </w:t>
            </w:r>
            <w:r w:rsidR="00DB0DF7">
              <w:rPr>
                <w:rFonts w:ascii="Arial" w:hAnsi="Arial" w:cs="Arial"/>
                <w:color w:val="auto"/>
                <w:kern w:val="0"/>
                <w:sz w:val="24"/>
                <w:szCs w:val="24"/>
                <w:lang w:eastAsia="en-US"/>
              </w:rPr>
              <w:t>(</w:t>
            </w:r>
            <w:r w:rsidRPr="006F4788">
              <w:rPr>
                <w:rFonts w:ascii="Arial" w:hAnsi="Arial" w:cs="Arial"/>
                <w:color w:val="auto"/>
                <w:kern w:val="0"/>
                <w:sz w:val="24"/>
                <w:szCs w:val="24"/>
                <w:lang w:eastAsia="en-US"/>
              </w:rPr>
              <w:t>if multiple items will be borrowed</w:t>
            </w:r>
            <w:r w:rsidR="00DB0DF7">
              <w:rPr>
                <w:rFonts w:ascii="Arial" w:hAnsi="Arial" w:cs="Arial"/>
                <w:color w:val="auto"/>
                <w:kern w:val="0"/>
                <w:sz w:val="24"/>
                <w:szCs w:val="24"/>
                <w:lang w:eastAsia="en-US"/>
              </w:rPr>
              <w:t>)</w:t>
            </w:r>
            <w:r w:rsidRPr="006F4788">
              <w:rPr>
                <w:rFonts w:ascii="Arial" w:hAnsi="Arial" w:cs="Arial"/>
                <w:color w:val="auto"/>
                <w:kern w:val="0"/>
                <w:sz w:val="24"/>
                <w:szCs w:val="24"/>
                <w:lang w:eastAsia="en-US"/>
              </w:rPr>
              <w:t>)</w:t>
            </w:r>
            <w:r w:rsidR="00DB0DF7">
              <w:rPr>
                <w:rFonts w:ascii="Arial" w:hAnsi="Arial" w:cs="Arial"/>
                <w:color w:val="auto"/>
                <w:kern w:val="0"/>
                <w:sz w:val="24"/>
                <w:szCs w:val="24"/>
                <w:lang w:eastAsia="en-US"/>
              </w:rPr>
              <w:t>.</w:t>
            </w:r>
          </w:p>
        </w:tc>
      </w:tr>
      <w:tr w:rsidR="00DE069A" w:rsidTr="00DE069A">
        <w:tc>
          <w:tcPr>
            <w:tcW w:w="2268" w:type="dxa"/>
          </w:tcPr>
          <w:p w:rsidR="00DE069A" w:rsidRDefault="00DE069A" w:rsidP="006F4788">
            <w:pPr>
              <w:pStyle w:val="ResumeText"/>
              <w:ind w:right="-108"/>
              <w:rPr>
                <w:rFonts w:ascii="Arial" w:hAnsi="Arial" w:cs="Arial"/>
                <w:b/>
                <w:color w:val="auto"/>
                <w:kern w:val="0"/>
                <w:sz w:val="24"/>
                <w:szCs w:val="24"/>
                <w:lang w:eastAsia="en-US"/>
              </w:rPr>
            </w:pPr>
          </w:p>
        </w:tc>
        <w:tc>
          <w:tcPr>
            <w:tcW w:w="7020" w:type="dxa"/>
          </w:tcPr>
          <w:p w:rsidR="00DE069A" w:rsidRPr="00DB0DF7" w:rsidRDefault="00DB0DF7" w:rsidP="00DB0DF7">
            <w:pPr>
              <w:pStyle w:val="ResumeText"/>
              <w:ind w:right="-108"/>
              <w:rPr>
                <w:rFonts w:ascii="Arial" w:hAnsi="Arial" w:cs="Arial"/>
                <w:color w:val="auto"/>
                <w:kern w:val="0"/>
                <w:sz w:val="24"/>
                <w:szCs w:val="24"/>
                <w:lang w:eastAsia="en-US"/>
              </w:rPr>
            </w:pPr>
            <w:r w:rsidRPr="00DB0DF7">
              <w:rPr>
                <w:rFonts w:ascii="Arial" w:hAnsi="Arial" w:cs="Arial"/>
                <w:color w:val="auto"/>
                <w:kern w:val="0"/>
                <w:sz w:val="24"/>
                <w:szCs w:val="24"/>
                <w:lang w:eastAsia="en-US"/>
              </w:rPr>
              <w:t>A</w:t>
            </w:r>
            <w:r>
              <w:rPr>
                <w:rFonts w:ascii="Arial" w:hAnsi="Arial" w:cs="Arial"/>
                <w:color w:val="auto"/>
                <w:kern w:val="0"/>
                <w:sz w:val="24"/>
                <w:szCs w:val="24"/>
                <w:lang w:eastAsia="en-US"/>
              </w:rPr>
              <w:t>fter submitting the information</w:t>
            </w:r>
            <w:r w:rsidRPr="00DB0DF7">
              <w:rPr>
                <w:rFonts w:ascii="Arial" w:hAnsi="Arial" w:cs="Arial"/>
                <w:color w:val="auto"/>
                <w:kern w:val="0"/>
                <w:sz w:val="24"/>
                <w:szCs w:val="24"/>
                <w:lang w:eastAsia="en-US"/>
              </w:rPr>
              <w:t xml:space="preserve">, the student will </w:t>
            </w:r>
            <w:r>
              <w:rPr>
                <w:rFonts w:ascii="Arial" w:hAnsi="Arial" w:cs="Arial"/>
                <w:color w:val="auto"/>
                <w:kern w:val="0"/>
                <w:sz w:val="24"/>
                <w:szCs w:val="24"/>
                <w:lang w:eastAsia="en-US"/>
              </w:rPr>
              <w:t>surrender his I.D card and can be obtain only when all the borrowed items are returned properly.</w:t>
            </w:r>
          </w:p>
        </w:tc>
      </w:tr>
      <w:tr w:rsidR="00DB0DF7" w:rsidTr="00DE069A">
        <w:tc>
          <w:tcPr>
            <w:tcW w:w="2268" w:type="dxa"/>
          </w:tcPr>
          <w:p w:rsidR="00DB0DF7" w:rsidRDefault="00DB0DF7" w:rsidP="006F4788">
            <w:pPr>
              <w:pStyle w:val="ResumeText"/>
              <w:ind w:right="-108"/>
              <w:rPr>
                <w:rFonts w:ascii="Arial" w:hAnsi="Arial" w:cs="Arial"/>
                <w:b/>
                <w:color w:val="auto"/>
                <w:kern w:val="0"/>
                <w:sz w:val="24"/>
                <w:szCs w:val="24"/>
                <w:lang w:eastAsia="en-US"/>
              </w:rPr>
            </w:pPr>
          </w:p>
        </w:tc>
        <w:tc>
          <w:tcPr>
            <w:tcW w:w="7020" w:type="dxa"/>
          </w:tcPr>
          <w:p w:rsidR="00DB0DF7" w:rsidRPr="00DB0DF7" w:rsidRDefault="00DB0DF7" w:rsidP="006F4788">
            <w:pPr>
              <w:pStyle w:val="ResumeText"/>
              <w:ind w:right="-108"/>
              <w:rPr>
                <w:rFonts w:ascii="Arial" w:hAnsi="Arial" w:cs="Arial"/>
                <w:color w:val="auto"/>
                <w:kern w:val="0"/>
                <w:sz w:val="24"/>
                <w:szCs w:val="24"/>
                <w:lang w:eastAsia="en-US"/>
              </w:rPr>
            </w:pPr>
            <w:r w:rsidRPr="00DB0DF7">
              <w:rPr>
                <w:rFonts w:ascii="Arial" w:hAnsi="Arial" w:cs="Arial"/>
                <w:color w:val="auto"/>
                <w:kern w:val="0"/>
                <w:sz w:val="24"/>
                <w:szCs w:val="24"/>
                <w:lang w:eastAsia="en-US"/>
              </w:rPr>
              <w:t>Then the student will sign a paper for the completion of the process.</w:t>
            </w:r>
          </w:p>
        </w:tc>
      </w:tr>
      <w:tr w:rsidR="00DE069A" w:rsidTr="00DE069A">
        <w:tc>
          <w:tcPr>
            <w:tcW w:w="2268" w:type="dxa"/>
          </w:tcPr>
          <w:p w:rsidR="00DE069A" w:rsidRDefault="00DB0DF7" w:rsidP="006F4788">
            <w:pPr>
              <w:pStyle w:val="ResumeText"/>
              <w:ind w:right="-108"/>
              <w:rPr>
                <w:rFonts w:ascii="Arial" w:hAnsi="Arial" w:cs="Arial"/>
                <w:b/>
                <w:color w:val="auto"/>
                <w:kern w:val="0"/>
                <w:sz w:val="24"/>
                <w:szCs w:val="24"/>
                <w:lang w:eastAsia="en-US"/>
              </w:rPr>
            </w:pPr>
            <w:r>
              <w:rPr>
                <w:rFonts w:ascii="Arial" w:hAnsi="Arial" w:cs="Arial"/>
                <w:b/>
                <w:color w:val="auto"/>
                <w:kern w:val="0"/>
                <w:sz w:val="24"/>
                <w:szCs w:val="24"/>
                <w:lang w:eastAsia="en-US"/>
              </w:rPr>
              <w:t>Process Output:</w:t>
            </w:r>
          </w:p>
        </w:tc>
        <w:tc>
          <w:tcPr>
            <w:tcW w:w="7020" w:type="dxa"/>
          </w:tcPr>
          <w:p w:rsidR="00DE069A" w:rsidRPr="00DB0DF7" w:rsidRDefault="00DB0DF7" w:rsidP="006F4788">
            <w:pPr>
              <w:pStyle w:val="ResumeText"/>
              <w:ind w:right="-108"/>
              <w:rPr>
                <w:rFonts w:ascii="Arial" w:hAnsi="Arial" w:cs="Arial"/>
                <w:color w:val="auto"/>
                <w:kern w:val="0"/>
                <w:sz w:val="24"/>
                <w:szCs w:val="24"/>
                <w:lang w:eastAsia="en-US"/>
              </w:rPr>
            </w:pPr>
            <w:r>
              <w:rPr>
                <w:rFonts w:ascii="Arial" w:hAnsi="Arial" w:cs="Arial"/>
                <w:color w:val="auto"/>
                <w:kern w:val="0"/>
                <w:sz w:val="24"/>
                <w:szCs w:val="24"/>
                <w:lang w:eastAsia="en-US"/>
              </w:rPr>
              <w:t>The student can make a request to borrow an item.</w:t>
            </w:r>
          </w:p>
        </w:tc>
      </w:tr>
    </w:tbl>
    <w:p w:rsidR="006F4788" w:rsidRPr="006F4788" w:rsidRDefault="006F4788" w:rsidP="006F4788">
      <w:pPr>
        <w:pStyle w:val="ResumeText"/>
        <w:ind w:left="720" w:firstLine="720"/>
        <w:jc w:val="center"/>
        <w:rPr>
          <w:rFonts w:ascii="Times New Roman" w:hAnsi="Times New Roman" w:cs="Times New Roman"/>
          <w:color w:val="auto"/>
          <w:kern w:val="0"/>
          <w:sz w:val="24"/>
          <w:szCs w:val="24"/>
          <w:lang w:eastAsia="en-US"/>
        </w:rPr>
      </w:pPr>
      <w:r w:rsidRPr="006F4788">
        <w:rPr>
          <w:rFonts w:ascii="Times New Roman" w:hAnsi="Times New Roman" w:cs="Times New Roman"/>
          <w:color w:val="auto"/>
          <w:kern w:val="0"/>
          <w:sz w:val="24"/>
          <w:szCs w:val="24"/>
          <w:lang w:eastAsia="en-US"/>
        </w:rPr>
        <w:t>Table 2</w:t>
      </w:r>
    </w:p>
    <w:p w:rsidR="00326F79" w:rsidRDefault="00DE069A" w:rsidP="006F4788">
      <w:pPr>
        <w:pStyle w:val="ResumeText"/>
        <w:ind w:left="720" w:firstLine="720"/>
        <w:jc w:val="center"/>
        <w:rPr>
          <w:rFonts w:cs="Arial"/>
          <w:b/>
          <w:color w:val="auto"/>
          <w:kern w:val="0"/>
          <w:sz w:val="24"/>
          <w:szCs w:val="24"/>
          <w:lang w:eastAsia="en-US"/>
        </w:rPr>
      </w:pPr>
      <w:r w:rsidRPr="006F4788">
        <w:rPr>
          <w:rFonts w:cs="Arial"/>
          <w:b/>
          <w:color w:val="auto"/>
          <w:kern w:val="0"/>
          <w:sz w:val="24"/>
          <w:szCs w:val="24"/>
          <w:lang w:eastAsia="en-US"/>
        </w:rPr>
        <w:t>Student Module Process</w:t>
      </w:r>
    </w:p>
    <w:p w:rsidR="00DB0DF7" w:rsidRDefault="00DB0DF7" w:rsidP="006F4788">
      <w:pPr>
        <w:pStyle w:val="ResumeText"/>
        <w:ind w:left="720" w:firstLine="720"/>
        <w:jc w:val="center"/>
        <w:rPr>
          <w:rFonts w:cs="Arial"/>
          <w:b/>
          <w:color w:val="auto"/>
          <w:kern w:val="0"/>
          <w:sz w:val="24"/>
          <w:szCs w:val="24"/>
          <w:lang w:eastAsia="en-US"/>
        </w:rPr>
      </w:pPr>
    </w:p>
    <w:p w:rsidR="00DB0DF7" w:rsidRDefault="00DB0DF7" w:rsidP="006F4788">
      <w:pPr>
        <w:pStyle w:val="ResumeText"/>
        <w:ind w:left="720" w:firstLine="720"/>
        <w:jc w:val="center"/>
        <w:rPr>
          <w:rFonts w:cs="Arial"/>
          <w:b/>
          <w:color w:val="auto"/>
          <w:kern w:val="0"/>
          <w:sz w:val="24"/>
          <w:szCs w:val="24"/>
          <w:lang w:eastAsia="en-US"/>
        </w:rPr>
      </w:pPr>
    </w:p>
    <w:p w:rsidR="00DB0DF7" w:rsidRDefault="00DB0DF7" w:rsidP="006F4788">
      <w:pPr>
        <w:pStyle w:val="ResumeText"/>
        <w:ind w:left="720" w:firstLine="720"/>
        <w:jc w:val="center"/>
        <w:rPr>
          <w:rFonts w:cs="Arial"/>
          <w:b/>
          <w:color w:val="auto"/>
          <w:kern w:val="0"/>
          <w:sz w:val="24"/>
          <w:szCs w:val="24"/>
          <w:lang w:eastAsia="en-US"/>
        </w:rPr>
      </w:pPr>
    </w:p>
    <w:p w:rsidR="00DB0DF7" w:rsidRDefault="00DB0DF7" w:rsidP="006F4788">
      <w:pPr>
        <w:pStyle w:val="ResumeText"/>
        <w:ind w:left="720" w:firstLine="720"/>
        <w:jc w:val="center"/>
        <w:rPr>
          <w:rFonts w:cs="Arial"/>
          <w:b/>
          <w:color w:val="auto"/>
          <w:kern w:val="0"/>
          <w:sz w:val="24"/>
          <w:szCs w:val="24"/>
          <w:lang w:eastAsia="en-US"/>
        </w:rPr>
      </w:pPr>
    </w:p>
    <w:p w:rsidR="00DB0DF7" w:rsidRDefault="00DB0DF7" w:rsidP="006F4788">
      <w:pPr>
        <w:pStyle w:val="ResumeText"/>
        <w:ind w:left="720" w:firstLine="720"/>
        <w:jc w:val="center"/>
        <w:rPr>
          <w:rFonts w:cs="Arial"/>
          <w:b/>
          <w:color w:val="auto"/>
          <w:kern w:val="0"/>
          <w:sz w:val="24"/>
          <w:szCs w:val="24"/>
          <w:lang w:eastAsia="en-US"/>
        </w:rPr>
      </w:pPr>
    </w:p>
    <w:p w:rsidR="00DB0DF7" w:rsidRDefault="00DB0DF7" w:rsidP="006F4788">
      <w:pPr>
        <w:pStyle w:val="ResumeText"/>
        <w:ind w:left="720" w:firstLine="720"/>
        <w:jc w:val="center"/>
        <w:rPr>
          <w:rFonts w:cs="Arial"/>
          <w:b/>
          <w:color w:val="auto"/>
          <w:kern w:val="0"/>
          <w:sz w:val="24"/>
          <w:szCs w:val="24"/>
          <w:lang w:eastAsia="en-US"/>
        </w:rPr>
      </w:pPr>
    </w:p>
    <w:p w:rsidR="00DB0DF7" w:rsidRDefault="00DB0DF7" w:rsidP="006F4788">
      <w:pPr>
        <w:pStyle w:val="ResumeText"/>
        <w:ind w:left="720" w:firstLine="720"/>
        <w:jc w:val="center"/>
        <w:rPr>
          <w:rFonts w:cs="Arial"/>
          <w:b/>
          <w:color w:val="auto"/>
          <w:kern w:val="0"/>
          <w:sz w:val="24"/>
          <w:szCs w:val="24"/>
          <w:lang w:eastAsia="en-US"/>
        </w:rPr>
      </w:pPr>
    </w:p>
    <w:p w:rsidR="00DB0DF7" w:rsidRDefault="00DB0DF7" w:rsidP="006F4788">
      <w:pPr>
        <w:pStyle w:val="ResumeText"/>
        <w:ind w:left="720" w:firstLine="720"/>
        <w:jc w:val="center"/>
        <w:rPr>
          <w:rFonts w:cs="Arial"/>
          <w:b/>
          <w:color w:val="auto"/>
          <w:kern w:val="0"/>
          <w:sz w:val="24"/>
          <w:szCs w:val="24"/>
          <w:lang w:eastAsia="en-US"/>
        </w:rPr>
      </w:pPr>
    </w:p>
    <w:p w:rsidR="002D4E43" w:rsidRPr="006F4788" w:rsidRDefault="002D4E43" w:rsidP="006F4788">
      <w:pPr>
        <w:pStyle w:val="ResumeText"/>
        <w:ind w:left="720" w:firstLine="720"/>
        <w:jc w:val="center"/>
        <w:rPr>
          <w:rFonts w:cs="Arial"/>
          <w:b/>
          <w:color w:val="auto"/>
          <w:kern w:val="0"/>
          <w:sz w:val="24"/>
          <w:szCs w:val="24"/>
          <w:lang w:eastAsia="en-US"/>
        </w:rPr>
      </w:pPr>
    </w:p>
    <w:p w:rsidR="00326F79" w:rsidRDefault="00326F79" w:rsidP="00326F79">
      <w:pPr>
        <w:pStyle w:val="ResumeText"/>
        <w:rPr>
          <w:rFonts w:ascii="Arial" w:hAnsi="Arial" w:cs="Arial"/>
          <w:b/>
          <w:color w:val="auto"/>
          <w:kern w:val="0"/>
          <w:sz w:val="24"/>
          <w:szCs w:val="24"/>
          <w:lang w:eastAsia="en-US"/>
        </w:rPr>
      </w:pPr>
    </w:p>
    <w:p w:rsidR="00DB0DF7" w:rsidRPr="00DB0DF7" w:rsidRDefault="00DB0DF7" w:rsidP="00DB0DF7">
      <w:pPr>
        <w:pStyle w:val="ResumeText"/>
        <w:ind w:firstLine="720"/>
        <w:jc w:val="center"/>
        <w:rPr>
          <w:rFonts w:ascii="Arial" w:hAnsi="Arial" w:cs="Arial"/>
          <w:b/>
          <w:color w:val="auto"/>
          <w:kern w:val="0"/>
          <w:sz w:val="24"/>
          <w:szCs w:val="24"/>
          <w:u w:val="single"/>
          <w:lang w:eastAsia="en-US"/>
        </w:rPr>
      </w:pPr>
      <w:r w:rsidRPr="00DB0DF7">
        <w:rPr>
          <w:rFonts w:ascii="Arial" w:hAnsi="Arial" w:cs="Arial"/>
          <w:b/>
          <w:color w:val="auto"/>
          <w:kern w:val="0"/>
          <w:sz w:val="24"/>
          <w:szCs w:val="24"/>
          <w:u w:val="single"/>
          <w:lang w:eastAsia="en-US"/>
        </w:rPr>
        <w:t>Admin Maintenance Module Process</w:t>
      </w:r>
    </w:p>
    <w:tbl>
      <w:tblPr>
        <w:tblStyle w:val="TableGrid"/>
        <w:tblW w:w="0" w:type="auto"/>
        <w:tblLook w:val="04A0" w:firstRow="1" w:lastRow="0" w:firstColumn="1" w:lastColumn="0" w:noHBand="0" w:noVBand="1"/>
      </w:tblPr>
      <w:tblGrid>
        <w:gridCol w:w="2268"/>
        <w:gridCol w:w="7020"/>
      </w:tblGrid>
      <w:tr w:rsidR="00DB0DF7" w:rsidTr="00DB0DF7">
        <w:tc>
          <w:tcPr>
            <w:tcW w:w="2268" w:type="dxa"/>
          </w:tcPr>
          <w:p w:rsidR="00DB0DF7" w:rsidRDefault="00DB0DF7" w:rsidP="00DB0DF7">
            <w:pPr>
              <w:pStyle w:val="ResumeText"/>
              <w:ind w:right="-108"/>
              <w:rPr>
                <w:rFonts w:ascii="Arial" w:hAnsi="Arial" w:cs="Arial"/>
                <w:b/>
                <w:color w:val="auto"/>
                <w:kern w:val="0"/>
                <w:sz w:val="24"/>
                <w:szCs w:val="24"/>
                <w:lang w:eastAsia="en-US"/>
              </w:rPr>
            </w:pPr>
            <w:r>
              <w:rPr>
                <w:rFonts w:ascii="Arial" w:hAnsi="Arial" w:cs="Arial"/>
                <w:b/>
                <w:color w:val="auto"/>
                <w:kern w:val="0"/>
                <w:sz w:val="24"/>
                <w:szCs w:val="24"/>
                <w:lang w:eastAsia="en-US"/>
              </w:rPr>
              <w:t>Description:</w:t>
            </w:r>
          </w:p>
        </w:tc>
        <w:tc>
          <w:tcPr>
            <w:tcW w:w="7020" w:type="dxa"/>
          </w:tcPr>
          <w:p w:rsidR="00DB0DF7" w:rsidRPr="00DB0DF7" w:rsidRDefault="00DB0DF7" w:rsidP="000F5EA1">
            <w:pPr>
              <w:pStyle w:val="ResumeText"/>
              <w:ind w:right="-108"/>
              <w:rPr>
                <w:rFonts w:ascii="Arial" w:hAnsi="Arial" w:cs="Arial"/>
                <w:color w:val="auto"/>
                <w:kern w:val="0"/>
                <w:sz w:val="24"/>
                <w:szCs w:val="24"/>
                <w:lang w:eastAsia="en-US"/>
              </w:rPr>
            </w:pPr>
            <w:r>
              <w:rPr>
                <w:rFonts w:ascii="Arial" w:hAnsi="Arial" w:cs="Arial"/>
                <w:color w:val="auto"/>
                <w:kern w:val="0"/>
                <w:sz w:val="24"/>
                <w:szCs w:val="24"/>
                <w:lang w:eastAsia="en-US"/>
              </w:rPr>
              <w:t>Add item, manage item, and return items to the system.</w:t>
            </w:r>
          </w:p>
        </w:tc>
      </w:tr>
      <w:tr w:rsidR="00DB0DF7" w:rsidTr="00DB0DF7">
        <w:tc>
          <w:tcPr>
            <w:tcW w:w="2268" w:type="dxa"/>
          </w:tcPr>
          <w:p w:rsidR="00DB0DF7" w:rsidRDefault="00DB0DF7" w:rsidP="00DB0DF7">
            <w:pPr>
              <w:pStyle w:val="ResumeText"/>
              <w:ind w:right="-108"/>
              <w:rPr>
                <w:rFonts w:ascii="Arial" w:hAnsi="Arial" w:cs="Arial"/>
                <w:b/>
                <w:color w:val="auto"/>
                <w:kern w:val="0"/>
                <w:sz w:val="24"/>
                <w:szCs w:val="24"/>
                <w:lang w:eastAsia="en-US"/>
              </w:rPr>
            </w:pPr>
            <w:r>
              <w:rPr>
                <w:rFonts w:ascii="Arial" w:hAnsi="Arial" w:cs="Arial"/>
                <w:b/>
                <w:color w:val="auto"/>
                <w:kern w:val="0"/>
                <w:sz w:val="24"/>
                <w:szCs w:val="24"/>
                <w:lang w:eastAsia="en-US"/>
              </w:rPr>
              <w:t>Purpose:</w:t>
            </w:r>
          </w:p>
        </w:tc>
        <w:tc>
          <w:tcPr>
            <w:tcW w:w="7020" w:type="dxa"/>
          </w:tcPr>
          <w:p w:rsidR="00DB0DF7" w:rsidRPr="00DB0DF7" w:rsidRDefault="00DB0DF7" w:rsidP="00DB0DF7">
            <w:pPr>
              <w:pStyle w:val="ResumeText"/>
              <w:ind w:right="-108"/>
              <w:rPr>
                <w:rFonts w:ascii="Arial" w:hAnsi="Arial" w:cs="Arial"/>
                <w:color w:val="auto"/>
                <w:kern w:val="0"/>
                <w:sz w:val="24"/>
                <w:szCs w:val="24"/>
                <w:lang w:eastAsia="en-US"/>
              </w:rPr>
            </w:pPr>
            <w:r>
              <w:rPr>
                <w:rFonts w:ascii="Arial" w:hAnsi="Arial" w:cs="Arial"/>
                <w:color w:val="auto"/>
                <w:kern w:val="0"/>
                <w:sz w:val="24"/>
                <w:szCs w:val="24"/>
                <w:lang w:eastAsia="en-US"/>
              </w:rPr>
              <w:t>Can be used in adding items, managing requests by the students and return items to the system</w:t>
            </w:r>
          </w:p>
        </w:tc>
      </w:tr>
      <w:tr w:rsidR="00DB0DF7" w:rsidTr="00DB0DF7">
        <w:tc>
          <w:tcPr>
            <w:tcW w:w="2268" w:type="dxa"/>
          </w:tcPr>
          <w:p w:rsidR="00DB0DF7" w:rsidRDefault="00DB0DF7" w:rsidP="00DB0DF7">
            <w:pPr>
              <w:pStyle w:val="ResumeText"/>
              <w:ind w:right="-108"/>
              <w:rPr>
                <w:rFonts w:ascii="Arial" w:hAnsi="Arial" w:cs="Arial"/>
                <w:b/>
                <w:color w:val="auto"/>
                <w:kern w:val="0"/>
                <w:sz w:val="24"/>
                <w:szCs w:val="24"/>
                <w:lang w:eastAsia="en-US"/>
              </w:rPr>
            </w:pPr>
            <w:r>
              <w:rPr>
                <w:rFonts w:ascii="Arial" w:hAnsi="Arial" w:cs="Arial"/>
                <w:b/>
                <w:color w:val="auto"/>
                <w:kern w:val="0"/>
                <w:sz w:val="24"/>
                <w:szCs w:val="24"/>
                <w:lang w:eastAsia="en-US"/>
              </w:rPr>
              <w:t>Actor:</w:t>
            </w:r>
          </w:p>
        </w:tc>
        <w:tc>
          <w:tcPr>
            <w:tcW w:w="7020" w:type="dxa"/>
          </w:tcPr>
          <w:p w:rsidR="00DB0DF7" w:rsidRPr="00DB0DF7" w:rsidRDefault="00DB0DF7" w:rsidP="00DB0DF7">
            <w:pPr>
              <w:pStyle w:val="ResumeText"/>
              <w:ind w:right="-108"/>
              <w:rPr>
                <w:rFonts w:ascii="Arial" w:hAnsi="Arial" w:cs="Arial"/>
                <w:color w:val="auto"/>
                <w:kern w:val="0"/>
                <w:sz w:val="24"/>
                <w:szCs w:val="24"/>
                <w:lang w:eastAsia="en-US"/>
              </w:rPr>
            </w:pPr>
            <w:r>
              <w:rPr>
                <w:rFonts w:ascii="Arial" w:hAnsi="Arial" w:cs="Arial"/>
                <w:color w:val="auto"/>
                <w:kern w:val="0"/>
                <w:sz w:val="24"/>
                <w:szCs w:val="24"/>
                <w:lang w:eastAsia="en-US"/>
              </w:rPr>
              <w:t>Admin</w:t>
            </w:r>
          </w:p>
        </w:tc>
      </w:tr>
      <w:tr w:rsidR="00DB0DF7" w:rsidTr="00DB0DF7">
        <w:tc>
          <w:tcPr>
            <w:tcW w:w="2268" w:type="dxa"/>
          </w:tcPr>
          <w:p w:rsidR="00DB0DF7" w:rsidRDefault="00DB0DF7" w:rsidP="00DB0DF7">
            <w:pPr>
              <w:pStyle w:val="ResumeText"/>
              <w:ind w:right="-108"/>
              <w:rPr>
                <w:rFonts w:ascii="Arial" w:hAnsi="Arial" w:cs="Arial"/>
                <w:b/>
                <w:color w:val="auto"/>
                <w:kern w:val="0"/>
                <w:sz w:val="24"/>
                <w:szCs w:val="24"/>
                <w:lang w:eastAsia="en-US"/>
              </w:rPr>
            </w:pPr>
            <w:r>
              <w:rPr>
                <w:rFonts w:ascii="Arial" w:hAnsi="Arial" w:cs="Arial"/>
                <w:b/>
                <w:color w:val="auto"/>
                <w:kern w:val="0"/>
                <w:sz w:val="24"/>
                <w:szCs w:val="24"/>
                <w:lang w:eastAsia="en-US"/>
              </w:rPr>
              <w:t>Process Flow:</w:t>
            </w:r>
          </w:p>
        </w:tc>
        <w:tc>
          <w:tcPr>
            <w:tcW w:w="7020" w:type="dxa"/>
          </w:tcPr>
          <w:p w:rsidR="00DB0DF7" w:rsidRPr="00DB0DF7" w:rsidRDefault="000F5EA1" w:rsidP="00DB0DF7">
            <w:pPr>
              <w:pStyle w:val="ResumeText"/>
              <w:ind w:right="-108"/>
              <w:rPr>
                <w:rFonts w:ascii="Arial" w:hAnsi="Arial" w:cs="Arial"/>
                <w:color w:val="auto"/>
                <w:kern w:val="0"/>
                <w:sz w:val="24"/>
                <w:szCs w:val="24"/>
                <w:lang w:eastAsia="en-US"/>
              </w:rPr>
            </w:pPr>
            <w:r>
              <w:rPr>
                <w:rFonts w:ascii="Arial" w:hAnsi="Arial" w:cs="Arial"/>
                <w:color w:val="auto"/>
                <w:kern w:val="0"/>
                <w:sz w:val="24"/>
                <w:szCs w:val="24"/>
                <w:lang w:eastAsia="en-US"/>
              </w:rPr>
              <w:t>Dashboard has add item that can be managed by the admin</w:t>
            </w:r>
          </w:p>
        </w:tc>
      </w:tr>
      <w:tr w:rsidR="00DB0DF7" w:rsidTr="00DB0DF7">
        <w:tc>
          <w:tcPr>
            <w:tcW w:w="2268" w:type="dxa"/>
          </w:tcPr>
          <w:p w:rsidR="00DB0DF7" w:rsidRDefault="00DB0DF7" w:rsidP="00DB0DF7">
            <w:pPr>
              <w:pStyle w:val="ResumeText"/>
              <w:ind w:right="-108"/>
              <w:rPr>
                <w:rFonts w:ascii="Arial" w:hAnsi="Arial" w:cs="Arial"/>
                <w:b/>
                <w:color w:val="auto"/>
                <w:kern w:val="0"/>
                <w:sz w:val="24"/>
                <w:szCs w:val="24"/>
                <w:lang w:eastAsia="en-US"/>
              </w:rPr>
            </w:pPr>
          </w:p>
        </w:tc>
        <w:tc>
          <w:tcPr>
            <w:tcW w:w="7020" w:type="dxa"/>
          </w:tcPr>
          <w:p w:rsidR="00DB0DF7" w:rsidRPr="000F5EA1" w:rsidRDefault="000F5EA1" w:rsidP="00036ABA">
            <w:pPr>
              <w:pStyle w:val="ResumeText"/>
              <w:ind w:right="-108"/>
              <w:rPr>
                <w:rFonts w:ascii="Arial" w:hAnsi="Arial" w:cs="Arial"/>
                <w:color w:val="auto"/>
                <w:kern w:val="0"/>
                <w:sz w:val="24"/>
                <w:szCs w:val="24"/>
                <w:lang w:eastAsia="en-US"/>
              </w:rPr>
            </w:pPr>
            <w:r>
              <w:rPr>
                <w:rFonts w:ascii="Arial" w:hAnsi="Arial" w:cs="Arial"/>
                <w:color w:val="auto"/>
                <w:kern w:val="0"/>
                <w:sz w:val="24"/>
                <w:szCs w:val="24"/>
                <w:lang w:eastAsia="en-US"/>
              </w:rPr>
              <w:t xml:space="preserve">The admin will add an item and the information about it then </w:t>
            </w:r>
            <w:r w:rsidR="00036ABA">
              <w:rPr>
                <w:rFonts w:ascii="Arial" w:hAnsi="Arial" w:cs="Arial"/>
                <w:color w:val="auto"/>
                <w:kern w:val="0"/>
                <w:sz w:val="24"/>
                <w:szCs w:val="24"/>
                <w:lang w:eastAsia="en-US"/>
              </w:rPr>
              <w:t xml:space="preserve">the students will be able to borrow that item. </w:t>
            </w:r>
          </w:p>
        </w:tc>
      </w:tr>
      <w:tr w:rsidR="00DB0DF7" w:rsidTr="00DB0DF7">
        <w:tc>
          <w:tcPr>
            <w:tcW w:w="2268" w:type="dxa"/>
          </w:tcPr>
          <w:p w:rsidR="00DB0DF7" w:rsidRDefault="00DB0DF7" w:rsidP="00DB0DF7">
            <w:pPr>
              <w:pStyle w:val="ResumeText"/>
              <w:ind w:right="-108"/>
              <w:rPr>
                <w:rFonts w:ascii="Arial" w:hAnsi="Arial" w:cs="Arial"/>
                <w:b/>
                <w:color w:val="auto"/>
                <w:kern w:val="0"/>
                <w:sz w:val="24"/>
                <w:szCs w:val="24"/>
                <w:lang w:eastAsia="en-US"/>
              </w:rPr>
            </w:pPr>
          </w:p>
        </w:tc>
        <w:tc>
          <w:tcPr>
            <w:tcW w:w="7020" w:type="dxa"/>
          </w:tcPr>
          <w:p w:rsidR="00DB0DF7" w:rsidRPr="00036ABA" w:rsidRDefault="00036ABA" w:rsidP="00DB0DF7">
            <w:pPr>
              <w:pStyle w:val="ResumeText"/>
              <w:ind w:right="-108"/>
              <w:rPr>
                <w:rFonts w:ascii="Arial" w:hAnsi="Arial" w:cs="Arial"/>
                <w:color w:val="auto"/>
                <w:kern w:val="0"/>
                <w:sz w:val="24"/>
                <w:szCs w:val="24"/>
                <w:lang w:eastAsia="en-US"/>
              </w:rPr>
            </w:pPr>
            <w:r>
              <w:rPr>
                <w:rFonts w:ascii="Arial" w:hAnsi="Arial" w:cs="Arial"/>
                <w:color w:val="auto"/>
                <w:kern w:val="0"/>
                <w:sz w:val="24"/>
                <w:szCs w:val="24"/>
                <w:lang w:eastAsia="en-US"/>
              </w:rPr>
              <w:t>In addition, the admin can also view the list of the items and can also update the existing items.</w:t>
            </w:r>
          </w:p>
        </w:tc>
      </w:tr>
      <w:tr w:rsidR="00DB0DF7" w:rsidTr="00DB0DF7">
        <w:tc>
          <w:tcPr>
            <w:tcW w:w="2268" w:type="dxa"/>
          </w:tcPr>
          <w:p w:rsidR="00DB0DF7" w:rsidRDefault="00036ABA" w:rsidP="00DB0DF7">
            <w:pPr>
              <w:pStyle w:val="ResumeText"/>
              <w:ind w:right="-108"/>
              <w:rPr>
                <w:rFonts w:ascii="Arial" w:hAnsi="Arial" w:cs="Arial"/>
                <w:b/>
                <w:color w:val="auto"/>
                <w:kern w:val="0"/>
                <w:sz w:val="24"/>
                <w:szCs w:val="24"/>
                <w:lang w:eastAsia="en-US"/>
              </w:rPr>
            </w:pPr>
            <w:r>
              <w:rPr>
                <w:rFonts w:ascii="Arial" w:hAnsi="Arial" w:cs="Arial"/>
                <w:b/>
                <w:color w:val="auto"/>
                <w:kern w:val="0"/>
                <w:sz w:val="24"/>
                <w:szCs w:val="24"/>
                <w:lang w:eastAsia="en-US"/>
              </w:rPr>
              <w:t>Process Output:</w:t>
            </w:r>
          </w:p>
        </w:tc>
        <w:tc>
          <w:tcPr>
            <w:tcW w:w="7020" w:type="dxa"/>
          </w:tcPr>
          <w:p w:rsidR="00DB0DF7" w:rsidRPr="00036ABA" w:rsidRDefault="0063217A" w:rsidP="0063217A">
            <w:pPr>
              <w:pStyle w:val="ResumeText"/>
              <w:ind w:right="-108"/>
              <w:rPr>
                <w:rFonts w:ascii="Arial" w:hAnsi="Arial" w:cs="Arial"/>
                <w:color w:val="auto"/>
                <w:kern w:val="0"/>
                <w:sz w:val="24"/>
                <w:szCs w:val="24"/>
                <w:lang w:eastAsia="en-US"/>
              </w:rPr>
            </w:pPr>
            <w:r>
              <w:rPr>
                <w:rFonts w:ascii="Arial" w:hAnsi="Arial" w:cs="Arial"/>
                <w:color w:val="auto"/>
                <w:kern w:val="0"/>
                <w:sz w:val="24"/>
                <w:szCs w:val="24"/>
                <w:lang w:eastAsia="en-US"/>
              </w:rPr>
              <w:t xml:space="preserve">The </w:t>
            </w:r>
            <w:r w:rsidR="00036ABA">
              <w:rPr>
                <w:rFonts w:ascii="Arial" w:hAnsi="Arial" w:cs="Arial"/>
                <w:color w:val="auto"/>
                <w:kern w:val="0"/>
                <w:sz w:val="24"/>
                <w:szCs w:val="24"/>
                <w:lang w:eastAsia="en-US"/>
              </w:rPr>
              <w:t xml:space="preserve">output of this process is </w:t>
            </w:r>
            <w:r w:rsidR="00A07992">
              <w:rPr>
                <w:rFonts w:ascii="Arial" w:hAnsi="Arial" w:cs="Arial"/>
                <w:color w:val="auto"/>
                <w:kern w:val="0"/>
                <w:sz w:val="24"/>
                <w:szCs w:val="24"/>
                <w:lang w:eastAsia="en-US"/>
              </w:rPr>
              <w:t>adding an i</w:t>
            </w:r>
            <w:r>
              <w:rPr>
                <w:rFonts w:ascii="Arial" w:hAnsi="Arial" w:cs="Arial"/>
                <w:color w:val="auto"/>
                <w:kern w:val="0"/>
                <w:sz w:val="24"/>
                <w:szCs w:val="24"/>
                <w:lang w:eastAsia="en-US"/>
              </w:rPr>
              <w:t>tem, managing</w:t>
            </w:r>
            <w:r w:rsidR="00A07992">
              <w:rPr>
                <w:rFonts w:ascii="Arial" w:hAnsi="Arial" w:cs="Arial"/>
                <w:color w:val="auto"/>
                <w:kern w:val="0"/>
                <w:sz w:val="24"/>
                <w:szCs w:val="24"/>
                <w:lang w:eastAsia="en-US"/>
              </w:rPr>
              <w:t xml:space="preserve"> borrowed item in the system and update it.</w:t>
            </w:r>
          </w:p>
        </w:tc>
      </w:tr>
    </w:tbl>
    <w:p w:rsidR="00326F79" w:rsidRDefault="00DB0DF7" w:rsidP="00DB0DF7">
      <w:pPr>
        <w:pStyle w:val="ResumeText"/>
        <w:ind w:left="720" w:firstLine="720"/>
        <w:jc w:val="center"/>
        <w:rPr>
          <w:rFonts w:ascii="Arial" w:hAnsi="Arial" w:cs="Arial"/>
          <w:color w:val="auto"/>
          <w:kern w:val="0"/>
          <w:sz w:val="24"/>
          <w:szCs w:val="24"/>
          <w:lang w:eastAsia="en-US"/>
        </w:rPr>
      </w:pPr>
      <w:r>
        <w:rPr>
          <w:rFonts w:ascii="Arial" w:hAnsi="Arial" w:cs="Arial"/>
          <w:color w:val="auto"/>
          <w:kern w:val="0"/>
          <w:sz w:val="24"/>
          <w:szCs w:val="24"/>
          <w:lang w:eastAsia="en-US"/>
        </w:rPr>
        <w:t>Table 3</w:t>
      </w:r>
    </w:p>
    <w:p w:rsidR="00326F79" w:rsidRDefault="00DB0DF7" w:rsidP="006B1995">
      <w:pPr>
        <w:pStyle w:val="ResumeText"/>
        <w:ind w:left="1440"/>
        <w:jc w:val="center"/>
        <w:rPr>
          <w:rFonts w:ascii="Arial" w:hAnsi="Arial" w:cs="Arial"/>
          <w:b/>
          <w:color w:val="auto"/>
          <w:kern w:val="0"/>
          <w:sz w:val="24"/>
          <w:szCs w:val="24"/>
          <w:lang w:eastAsia="en-US"/>
        </w:rPr>
      </w:pPr>
      <w:r>
        <w:rPr>
          <w:rFonts w:ascii="Arial" w:hAnsi="Arial" w:cs="Arial"/>
          <w:b/>
          <w:color w:val="auto"/>
          <w:kern w:val="0"/>
          <w:sz w:val="24"/>
          <w:szCs w:val="24"/>
          <w:lang w:eastAsia="en-US"/>
        </w:rPr>
        <w:t>Admin Maintenance Module Process</w:t>
      </w: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p>
    <w:p w:rsidR="006B1995" w:rsidRDefault="006B1995" w:rsidP="006B1995">
      <w:pPr>
        <w:pStyle w:val="ResumeText"/>
        <w:ind w:left="1440"/>
        <w:jc w:val="center"/>
        <w:rPr>
          <w:rFonts w:ascii="Arial" w:hAnsi="Arial" w:cs="Arial"/>
          <w:b/>
          <w:color w:val="auto"/>
          <w:kern w:val="0"/>
          <w:sz w:val="24"/>
          <w:szCs w:val="24"/>
          <w:lang w:eastAsia="en-US"/>
        </w:rPr>
      </w:pPr>
      <w:bookmarkStart w:id="0" w:name="_GoBack"/>
      <w:bookmarkEnd w:id="0"/>
    </w:p>
    <w:p w:rsidR="00326F79" w:rsidRDefault="00326F79" w:rsidP="00326F79">
      <w:r w:rsidRPr="00326F79">
        <w:rPr>
          <w:rFonts w:ascii="Arial" w:hAnsi="Arial" w:cs="Arial"/>
          <w:b/>
          <w:sz w:val="24"/>
          <w:szCs w:val="24"/>
        </w:rPr>
        <w:lastRenderedPageBreak/>
        <w:t>7.0 INTERNAL TEST REPORT</w:t>
      </w:r>
      <w:r>
        <w:rPr>
          <w:rFonts w:ascii="Arial" w:hAnsi="Arial" w:cs="Arial"/>
          <w:b/>
          <w:sz w:val="24"/>
          <w:szCs w:val="24"/>
        </w:rPr>
        <w:t xml:space="preserve"> </w:t>
      </w:r>
    </w:p>
    <w:p w:rsidR="00326F79" w:rsidRDefault="00326F79" w:rsidP="00326F79">
      <w:pPr>
        <w:pStyle w:val="ResumeText"/>
        <w:rPr>
          <w:rFonts w:ascii="Arial" w:hAnsi="Arial" w:cs="Arial"/>
          <w:b/>
          <w:color w:val="auto"/>
          <w:kern w:val="0"/>
          <w:sz w:val="24"/>
          <w:szCs w:val="24"/>
          <w:lang w:eastAsia="en-US"/>
        </w:rPr>
      </w:pPr>
    </w:p>
    <w:tbl>
      <w:tblPr>
        <w:tblStyle w:val="TableGrid"/>
        <w:tblW w:w="9288" w:type="dxa"/>
        <w:tblLayout w:type="fixed"/>
        <w:tblLook w:val="04A0" w:firstRow="1" w:lastRow="0" w:firstColumn="1" w:lastColumn="0" w:noHBand="0" w:noVBand="1"/>
      </w:tblPr>
      <w:tblGrid>
        <w:gridCol w:w="1368"/>
        <w:gridCol w:w="1975"/>
        <w:gridCol w:w="1715"/>
        <w:gridCol w:w="1170"/>
        <w:gridCol w:w="1800"/>
        <w:gridCol w:w="1260"/>
      </w:tblGrid>
      <w:tr w:rsidR="00EE320F" w:rsidTr="00EE320F">
        <w:tc>
          <w:tcPr>
            <w:tcW w:w="1368" w:type="dxa"/>
          </w:tcPr>
          <w:p w:rsidR="009365E4" w:rsidRPr="006E07C5" w:rsidRDefault="009365E4" w:rsidP="009365E4">
            <w:pPr>
              <w:jc w:val="center"/>
            </w:pPr>
            <w:r w:rsidRPr="006E07C5">
              <w:t>Test Case #</w:t>
            </w:r>
          </w:p>
        </w:tc>
        <w:tc>
          <w:tcPr>
            <w:tcW w:w="1975" w:type="dxa"/>
          </w:tcPr>
          <w:p w:rsidR="009365E4" w:rsidRDefault="009365E4" w:rsidP="009365E4">
            <w:pPr>
              <w:pStyle w:val="ResumeText"/>
              <w:ind w:right="-89"/>
              <w:jc w:val="center"/>
              <w:rPr>
                <w:rFonts w:ascii="Arial" w:hAnsi="Arial" w:cs="Arial"/>
                <w:b/>
                <w:color w:val="auto"/>
                <w:kern w:val="0"/>
                <w:sz w:val="24"/>
                <w:szCs w:val="24"/>
                <w:lang w:eastAsia="en-US"/>
              </w:rPr>
            </w:pPr>
            <w:r w:rsidRPr="009365E4">
              <w:rPr>
                <w:sz w:val="24"/>
              </w:rPr>
              <w:t>Description</w:t>
            </w:r>
          </w:p>
        </w:tc>
        <w:tc>
          <w:tcPr>
            <w:tcW w:w="1715" w:type="dxa"/>
          </w:tcPr>
          <w:p w:rsidR="009365E4" w:rsidRDefault="009365E4" w:rsidP="009365E4">
            <w:pPr>
              <w:jc w:val="center"/>
            </w:pPr>
            <w:r>
              <w:t>Intended Result</w:t>
            </w:r>
          </w:p>
        </w:tc>
        <w:tc>
          <w:tcPr>
            <w:tcW w:w="1170" w:type="dxa"/>
          </w:tcPr>
          <w:p w:rsidR="009365E4" w:rsidRDefault="009365E4" w:rsidP="009365E4">
            <w:pPr>
              <w:jc w:val="center"/>
            </w:pPr>
            <w:r>
              <w:t>Actual Result</w:t>
            </w:r>
          </w:p>
        </w:tc>
        <w:tc>
          <w:tcPr>
            <w:tcW w:w="1800" w:type="dxa"/>
          </w:tcPr>
          <w:p w:rsidR="009365E4" w:rsidRDefault="009365E4" w:rsidP="009365E4">
            <w:pPr>
              <w:jc w:val="center"/>
            </w:pPr>
            <w:r>
              <w:t>Action Taken</w:t>
            </w:r>
          </w:p>
          <w:p w:rsidR="009365E4" w:rsidRDefault="009365E4" w:rsidP="009365E4">
            <w:pPr>
              <w:jc w:val="center"/>
            </w:pPr>
            <w:r>
              <w:t>Recommendation</w:t>
            </w:r>
          </w:p>
        </w:tc>
        <w:tc>
          <w:tcPr>
            <w:tcW w:w="1260" w:type="dxa"/>
          </w:tcPr>
          <w:p w:rsidR="009365E4" w:rsidRDefault="009365E4" w:rsidP="009365E4">
            <w:pPr>
              <w:pStyle w:val="ResumeText"/>
              <w:ind w:right="-108"/>
              <w:jc w:val="center"/>
              <w:rPr>
                <w:rFonts w:ascii="Arial" w:hAnsi="Arial" w:cs="Arial"/>
                <w:b/>
                <w:color w:val="auto"/>
                <w:kern w:val="0"/>
                <w:sz w:val="24"/>
                <w:szCs w:val="24"/>
                <w:lang w:eastAsia="en-US"/>
              </w:rPr>
            </w:pPr>
            <w:r>
              <w:t>Date</w:t>
            </w:r>
          </w:p>
        </w:tc>
      </w:tr>
      <w:tr w:rsidR="009365E4" w:rsidTr="00EE320F">
        <w:trPr>
          <w:trHeight w:val="1025"/>
        </w:trPr>
        <w:tc>
          <w:tcPr>
            <w:tcW w:w="1368" w:type="dxa"/>
          </w:tcPr>
          <w:p w:rsidR="009365E4" w:rsidRDefault="009365E4" w:rsidP="009365E4">
            <w:r>
              <w:t>1. Admin Module: Manage Item</w:t>
            </w:r>
          </w:p>
        </w:tc>
        <w:tc>
          <w:tcPr>
            <w:tcW w:w="1975" w:type="dxa"/>
          </w:tcPr>
          <w:p w:rsidR="009365E4" w:rsidRDefault="009365E4" w:rsidP="009365E4">
            <w:r>
              <w:t xml:space="preserve">The system can view, edit, delete the item </w:t>
            </w:r>
          </w:p>
        </w:tc>
        <w:tc>
          <w:tcPr>
            <w:tcW w:w="1715" w:type="dxa"/>
          </w:tcPr>
          <w:p w:rsidR="009365E4" w:rsidRDefault="009365E4" w:rsidP="009365E4">
            <w:pPr>
              <w:pStyle w:val="ResumeText"/>
              <w:ind w:right="-54"/>
              <w:jc w:val="center"/>
              <w:rPr>
                <w:rFonts w:ascii="Arial" w:hAnsi="Arial" w:cs="Arial"/>
                <w:b/>
                <w:color w:val="auto"/>
                <w:kern w:val="0"/>
                <w:sz w:val="24"/>
                <w:szCs w:val="24"/>
                <w:lang w:eastAsia="en-US"/>
              </w:rPr>
            </w:pPr>
            <w:r>
              <w:t>Passed</w:t>
            </w:r>
          </w:p>
        </w:tc>
        <w:tc>
          <w:tcPr>
            <w:tcW w:w="1170" w:type="dxa"/>
          </w:tcPr>
          <w:p w:rsidR="009365E4" w:rsidRDefault="009365E4" w:rsidP="009365E4">
            <w:pPr>
              <w:pStyle w:val="ResumeText"/>
              <w:ind w:right="-72"/>
              <w:jc w:val="center"/>
              <w:rPr>
                <w:rFonts w:ascii="Arial" w:hAnsi="Arial" w:cs="Arial"/>
                <w:b/>
                <w:color w:val="auto"/>
                <w:kern w:val="0"/>
                <w:sz w:val="24"/>
                <w:szCs w:val="24"/>
                <w:lang w:eastAsia="en-US"/>
              </w:rPr>
            </w:pPr>
            <w:r>
              <w:t>Passed</w:t>
            </w:r>
          </w:p>
        </w:tc>
        <w:tc>
          <w:tcPr>
            <w:tcW w:w="1800" w:type="dxa"/>
          </w:tcPr>
          <w:p w:rsidR="009365E4" w:rsidRDefault="009365E4" w:rsidP="009365E4">
            <w:pPr>
              <w:pStyle w:val="ResumeText"/>
              <w:ind w:right="-108"/>
              <w:jc w:val="center"/>
              <w:rPr>
                <w:rFonts w:ascii="Arial" w:hAnsi="Arial" w:cs="Arial"/>
                <w:b/>
                <w:color w:val="auto"/>
                <w:kern w:val="0"/>
                <w:sz w:val="24"/>
                <w:szCs w:val="24"/>
                <w:lang w:eastAsia="en-US"/>
              </w:rPr>
            </w:pPr>
            <w:r>
              <w:t>None</w:t>
            </w:r>
          </w:p>
        </w:tc>
        <w:tc>
          <w:tcPr>
            <w:tcW w:w="1260" w:type="dxa"/>
          </w:tcPr>
          <w:p w:rsidR="009365E4" w:rsidRPr="009365E4" w:rsidRDefault="009365E4" w:rsidP="009365E4">
            <w:pPr>
              <w:rPr>
                <w:sz w:val="20"/>
              </w:rPr>
            </w:pPr>
            <w:r w:rsidRPr="009365E4">
              <w:rPr>
                <w:sz w:val="20"/>
              </w:rPr>
              <w:t>10/14/2019</w:t>
            </w:r>
          </w:p>
        </w:tc>
      </w:tr>
      <w:tr w:rsidR="009365E4" w:rsidTr="00EE320F">
        <w:trPr>
          <w:trHeight w:val="1817"/>
        </w:trPr>
        <w:tc>
          <w:tcPr>
            <w:tcW w:w="1368" w:type="dxa"/>
          </w:tcPr>
          <w:p w:rsidR="009365E4" w:rsidRDefault="009365E4" w:rsidP="009365E4">
            <w:r>
              <w:t>2. Admin Module: Borrow Item</w:t>
            </w:r>
          </w:p>
        </w:tc>
        <w:tc>
          <w:tcPr>
            <w:tcW w:w="1975" w:type="dxa"/>
          </w:tcPr>
          <w:p w:rsidR="009365E4" w:rsidRDefault="009365E4" w:rsidP="009365E4">
            <w:r>
              <w:t>The system can store the information of the student (borrower) and the item borrowed</w:t>
            </w:r>
          </w:p>
        </w:tc>
        <w:tc>
          <w:tcPr>
            <w:tcW w:w="1715" w:type="dxa"/>
          </w:tcPr>
          <w:p w:rsidR="009365E4" w:rsidRPr="009365E4" w:rsidRDefault="009365E4" w:rsidP="009365E4">
            <w:pPr>
              <w:pStyle w:val="ResumeText"/>
              <w:ind w:right="-108"/>
              <w:jc w:val="center"/>
              <w:rPr>
                <w:rFonts w:ascii="Arial" w:hAnsi="Arial" w:cs="Arial"/>
                <w:b/>
                <w:color w:val="auto"/>
                <w:kern w:val="0"/>
                <w:szCs w:val="24"/>
                <w:lang w:eastAsia="en-US"/>
              </w:rPr>
            </w:pPr>
            <w:r>
              <w:t>Passed</w:t>
            </w:r>
          </w:p>
        </w:tc>
        <w:tc>
          <w:tcPr>
            <w:tcW w:w="1170" w:type="dxa"/>
          </w:tcPr>
          <w:p w:rsidR="009365E4" w:rsidRDefault="009365E4" w:rsidP="009365E4">
            <w:pPr>
              <w:pStyle w:val="ResumeText"/>
              <w:ind w:right="-108"/>
              <w:jc w:val="center"/>
              <w:rPr>
                <w:rFonts w:ascii="Arial" w:hAnsi="Arial" w:cs="Arial"/>
                <w:b/>
                <w:color w:val="auto"/>
                <w:kern w:val="0"/>
                <w:sz w:val="24"/>
                <w:szCs w:val="24"/>
                <w:lang w:eastAsia="en-US"/>
              </w:rPr>
            </w:pPr>
            <w:r>
              <w:t>Passed</w:t>
            </w:r>
          </w:p>
        </w:tc>
        <w:tc>
          <w:tcPr>
            <w:tcW w:w="1800" w:type="dxa"/>
          </w:tcPr>
          <w:p w:rsidR="009365E4" w:rsidRDefault="009365E4" w:rsidP="009365E4">
            <w:pPr>
              <w:pStyle w:val="ResumeText"/>
              <w:ind w:right="-108"/>
              <w:jc w:val="center"/>
              <w:rPr>
                <w:rFonts w:ascii="Arial" w:hAnsi="Arial" w:cs="Arial"/>
                <w:b/>
                <w:color w:val="auto"/>
                <w:kern w:val="0"/>
                <w:sz w:val="24"/>
                <w:szCs w:val="24"/>
                <w:lang w:eastAsia="en-US"/>
              </w:rPr>
            </w:pPr>
            <w:r>
              <w:t>None</w:t>
            </w:r>
          </w:p>
        </w:tc>
        <w:tc>
          <w:tcPr>
            <w:tcW w:w="1260" w:type="dxa"/>
          </w:tcPr>
          <w:p w:rsidR="009365E4" w:rsidRPr="009365E4" w:rsidRDefault="009365E4" w:rsidP="00131F9D">
            <w:pPr>
              <w:rPr>
                <w:sz w:val="20"/>
              </w:rPr>
            </w:pPr>
            <w:r w:rsidRPr="009365E4">
              <w:rPr>
                <w:sz w:val="20"/>
              </w:rPr>
              <w:t>10/14/2019</w:t>
            </w:r>
          </w:p>
        </w:tc>
      </w:tr>
      <w:tr w:rsidR="00EE320F" w:rsidTr="00EE320F">
        <w:tc>
          <w:tcPr>
            <w:tcW w:w="1368" w:type="dxa"/>
          </w:tcPr>
          <w:p w:rsidR="00EE320F" w:rsidRDefault="00EE320F" w:rsidP="00EE320F">
            <w:r>
              <w:t>3. Admin Module: Manage Borrowed Item</w:t>
            </w:r>
          </w:p>
        </w:tc>
        <w:tc>
          <w:tcPr>
            <w:tcW w:w="1975" w:type="dxa"/>
          </w:tcPr>
          <w:p w:rsidR="00EE320F" w:rsidRDefault="00EE320F" w:rsidP="00EE320F">
            <w:r>
              <w:t>The system can view, edit, delete borrowed items</w:t>
            </w:r>
          </w:p>
        </w:tc>
        <w:tc>
          <w:tcPr>
            <w:tcW w:w="1715" w:type="dxa"/>
          </w:tcPr>
          <w:p w:rsidR="00EE320F" w:rsidRDefault="00EE320F" w:rsidP="00EE320F">
            <w:pPr>
              <w:pStyle w:val="ResumeText"/>
              <w:ind w:right="-108"/>
              <w:jc w:val="center"/>
              <w:rPr>
                <w:rFonts w:ascii="Arial" w:hAnsi="Arial" w:cs="Arial"/>
                <w:b/>
                <w:color w:val="auto"/>
                <w:kern w:val="0"/>
                <w:sz w:val="24"/>
                <w:szCs w:val="24"/>
                <w:lang w:eastAsia="en-US"/>
              </w:rPr>
            </w:pPr>
            <w:r>
              <w:t>Passed</w:t>
            </w:r>
          </w:p>
        </w:tc>
        <w:tc>
          <w:tcPr>
            <w:tcW w:w="1170" w:type="dxa"/>
          </w:tcPr>
          <w:p w:rsidR="00EE320F" w:rsidRDefault="00EE320F" w:rsidP="00EE320F">
            <w:pPr>
              <w:pStyle w:val="ResumeText"/>
              <w:ind w:right="-108"/>
              <w:jc w:val="center"/>
              <w:rPr>
                <w:rFonts w:ascii="Arial" w:hAnsi="Arial" w:cs="Arial"/>
                <w:b/>
                <w:color w:val="auto"/>
                <w:kern w:val="0"/>
                <w:sz w:val="24"/>
                <w:szCs w:val="24"/>
                <w:lang w:eastAsia="en-US"/>
              </w:rPr>
            </w:pPr>
            <w:r>
              <w:t>Passed</w:t>
            </w:r>
          </w:p>
        </w:tc>
        <w:tc>
          <w:tcPr>
            <w:tcW w:w="1800" w:type="dxa"/>
          </w:tcPr>
          <w:p w:rsidR="00EE320F" w:rsidRDefault="00EE320F" w:rsidP="00EE320F">
            <w:pPr>
              <w:pStyle w:val="ResumeText"/>
              <w:ind w:right="-108"/>
              <w:jc w:val="center"/>
              <w:rPr>
                <w:rFonts w:ascii="Arial" w:hAnsi="Arial" w:cs="Arial"/>
                <w:b/>
                <w:color w:val="auto"/>
                <w:kern w:val="0"/>
                <w:sz w:val="24"/>
                <w:szCs w:val="24"/>
                <w:lang w:eastAsia="en-US"/>
              </w:rPr>
            </w:pPr>
            <w:r>
              <w:t>None</w:t>
            </w:r>
          </w:p>
        </w:tc>
        <w:tc>
          <w:tcPr>
            <w:tcW w:w="1260" w:type="dxa"/>
          </w:tcPr>
          <w:p w:rsidR="00EE320F" w:rsidRPr="009365E4" w:rsidRDefault="00EE320F" w:rsidP="00EE320F">
            <w:pPr>
              <w:rPr>
                <w:sz w:val="20"/>
              </w:rPr>
            </w:pPr>
            <w:r w:rsidRPr="009365E4">
              <w:rPr>
                <w:sz w:val="20"/>
              </w:rPr>
              <w:t>10/14/2019</w:t>
            </w:r>
          </w:p>
        </w:tc>
      </w:tr>
      <w:tr w:rsidR="00EE320F" w:rsidTr="00EE320F">
        <w:tc>
          <w:tcPr>
            <w:tcW w:w="1368" w:type="dxa"/>
          </w:tcPr>
          <w:p w:rsidR="00EE320F" w:rsidRDefault="00EE320F" w:rsidP="00EE320F">
            <w:r>
              <w:t>4 Admin Module: Generate Reports</w:t>
            </w:r>
          </w:p>
        </w:tc>
        <w:tc>
          <w:tcPr>
            <w:tcW w:w="1975" w:type="dxa"/>
          </w:tcPr>
          <w:p w:rsidR="00EE320F" w:rsidRDefault="00EE320F" w:rsidP="00EE320F">
            <w:r>
              <w:t>The system can generate lists of borrowed items, items, and returned items</w:t>
            </w:r>
          </w:p>
        </w:tc>
        <w:tc>
          <w:tcPr>
            <w:tcW w:w="1715" w:type="dxa"/>
          </w:tcPr>
          <w:p w:rsidR="00EE320F" w:rsidRDefault="00EE320F" w:rsidP="00EE320F">
            <w:pPr>
              <w:pStyle w:val="ResumeText"/>
              <w:ind w:right="-18"/>
              <w:jc w:val="center"/>
              <w:rPr>
                <w:rFonts w:ascii="Arial" w:hAnsi="Arial" w:cs="Arial"/>
                <w:b/>
                <w:color w:val="auto"/>
                <w:kern w:val="0"/>
                <w:sz w:val="24"/>
                <w:szCs w:val="24"/>
                <w:lang w:eastAsia="en-US"/>
              </w:rPr>
            </w:pPr>
            <w:r>
              <w:t>Passed</w:t>
            </w:r>
          </w:p>
        </w:tc>
        <w:tc>
          <w:tcPr>
            <w:tcW w:w="1170" w:type="dxa"/>
          </w:tcPr>
          <w:p w:rsidR="00EE320F" w:rsidRDefault="00EE320F" w:rsidP="00EE320F">
            <w:pPr>
              <w:pStyle w:val="ResumeText"/>
              <w:ind w:right="-108"/>
              <w:jc w:val="center"/>
              <w:rPr>
                <w:rFonts w:ascii="Arial" w:hAnsi="Arial" w:cs="Arial"/>
                <w:b/>
                <w:color w:val="auto"/>
                <w:kern w:val="0"/>
                <w:sz w:val="24"/>
                <w:szCs w:val="24"/>
                <w:lang w:eastAsia="en-US"/>
              </w:rPr>
            </w:pPr>
            <w:r>
              <w:t>Passed</w:t>
            </w:r>
          </w:p>
        </w:tc>
        <w:tc>
          <w:tcPr>
            <w:tcW w:w="1800" w:type="dxa"/>
          </w:tcPr>
          <w:p w:rsidR="00EE320F" w:rsidRDefault="00EE320F" w:rsidP="00EE320F">
            <w:pPr>
              <w:pStyle w:val="ResumeText"/>
              <w:ind w:right="-108"/>
              <w:jc w:val="center"/>
              <w:rPr>
                <w:rFonts w:ascii="Arial" w:hAnsi="Arial" w:cs="Arial"/>
                <w:b/>
                <w:color w:val="auto"/>
                <w:kern w:val="0"/>
                <w:sz w:val="24"/>
                <w:szCs w:val="24"/>
                <w:lang w:eastAsia="en-US"/>
              </w:rPr>
            </w:pPr>
            <w:r>
              <w:t>None</w:t>
            </w:r>
          </w:p>
        </w:tc>
        <w:tc>
          <w:tcPr>
            <w:tcW w:w="1260" w:type="dxa"/>
          </w:tcPr>
          <w:p w:rsidR="00EE320F" w:rsidRPr="009365E4" w:rsidRDefault="00EE320F" w:rsidP="00EE320F">
            <w:pPr>
              <w:rPr>
                <w:sz w:val="20"/>
              </w:rPr>
            </w:pPr>
            <w:r w:rsidRPr="009365E4">
              <w:rPr>
                <w:sz w:val="20"/>
              </w:rPr>
              <w:t>10/14/2019</w:t>
            </w:r>
          </w:p>
        </w:tc>
      </w:tr>
    </w:tbl>
    <w:p w:rsidR="00326F79" w:rsidRDefault="00326F79" w:rsidP="00326F79">
      <w:pPr>
        <w:pStyle w:val="ResumeText"/>
        <w:rPr>
          <w:rFonts w:ascii="Arial" w:hAnsi="Arial" w:cs="Arial"/>
          <w:b/>
          <w:color w:val="auto"/>
          <w:kern w:val="0"/>
          <w:sz w:val="24"/>
          <w:szCs w:val="24"/>
          <w:lang w:eastAsia="en-US"/>
        </w:rPr>
      </w:pPr>
    </w:p>
    <w:p w:rsidR="00326F79" w:rsidRDefault="00EE320F" w:rsidP="00EE320F">
      <w:pPr>
        <w:pStyle w:val="ResumeText"/>
        <w:ind w:left="1440"/>
        <w:jc w:val="center"/>
        <w:rPr>
          <w:rFonts w:ascii="Arial" w:hAnsi="Arial" w:cs="Arial"/>
          <w:b/>
          <w:color w:val="auto"/>
          <w:kern w:val="0"/>
          <w:sz w:val="24"/>
          <w:szCs w:val="24"/>
          <w:lang w:eastAsia="en-US"/>
        </w:rPr>
      </w:pPr>
      <w:r w:rsidRPr="00EE320F">
        <w:rPr>
          <w:rFonts w:ascii="Arial" w:hAnsi="Arial" w:cs="Arial"/>
          <w:color w:val="auto"/>
          <w:kern w:val="0"/>
          <w:sz w:val="24"/>
          <w:szCs w:val="24"/>
          <w:lang w:eastAsia="en-US"/>
        </w:rPr>
        <w:t>Table 4</w:t>
      </w:r>
    </w:p>
    <w:p w:rsidR="00EE320F" w:rsidRDefault="00EE320F" w:rsidP="00EE320F">
      <w:pPr>
        <w:pStyle w:val="ResumeText"/>
        <w:ind w:left="2880"/>
        <w:rPr>
          <w:rFonts w:ascii="Arial" w:hAnsi="Arial" w:cs="Arial"/>
          <w:b/>
          <w:color w:val="auto"/>
          <w:kern w:val="0"/>
          <w:sz w:val="24"/>
          <w:szCs w:val="24"/>
          <w:lang w:eastAsia="en-US"/>
        </w:rPr>
      </w:pPr>
      <w:r>
        <w:rPr>
          <w:rFonts w:ascii="Arial" w:hAnsi="Arial" w:cs="Arial"/>
          <w:b/>
          <w:color w:val="auto"/>
          <w:kern w:val="0"/>
          <w:sz w:val="24"/>
          <w:szCs w:val="24"/>
          <w:lang w:eastAsia="en-US"/>
        </w:rPr>
        <w:t xml:space="preserve">        Internal Test Report</w:t>
      </w:r>
    </w:p>
    <w:p w:rsidR="009365E4" w:rsidRDefault="009365E4" w:rsidP="00326F79">
      <w:pPr>
        <w:pStyle w:val="ResumeText"/>
        <w:rPr>
          <w:rFonts w:ascii="Arial" w:hAnsi="Arial" w:cs="Arial"/>
          <w:b/>
          <w:color w:val="auto"/>
          <w:kern w:val="0"/>
          <w:sz w:val="24"/>
          <w:szCs w:val="24"/>
          <w:lang w:eastAsia="en-US"/>
        </w:rPr>
      </w:pPr>
    </w:p>
    <w:p w:rsidR="009365E4" w:rsidRDefault="009365E4" w:rsidP="00326F79">
      <w:pPr>
        <w:pStyle w:val="ResumeText"/>
        <w:rPr>
          <w:rFonts w:ascii="Arial" w:hAnsi="Arial" w:cs="Arial"/>
          <w:b/>
          <w:color w:val="auto"/>
          <w:kern w:val="0"/>
          <w:sz w:val="24"/>
          <w:szCs w:val="24"/>
          <w:lang w:eastAsia="en-US"/>
        </w:rPr>
      </w:pPr>
    </w:p>
    <w:p w:rsidR="009365E4" w:rsidRDefault="009365E4" w:rsidP="00326F79">
      <w:pPr>
        <w:pStyle w:val="ResumeText"/>
        <w:rPr>
          <w:rFonts w:ascii="Arial" w:hAnsi="Arial" w:cs="Arial"/>
          <w:b/>
          <w:color w:val="auto"/>
          <w:kern w:val="0"/>
          <w:sz w:val="24"/>
          <w:szCs w:val="24"/>
          <w:lang w:eastAsia="en-US"/>
        </w:rPr>
      </w:pPr>
    </w:p>
    <w:p w:rsidR="009365E4" w:rsidRDefault="009365E4" w:rsidP="00326F79">
      <w:pPr>
        <w:pStyle w:val="ResumeText"/>
        <w:rPr>
          <w:rFonts w:ascii="Arial" w:hAnsi="Arial" w:cs="Arial"/>
          <w:b/>
          <w:color w:val="auto"/>
          <w:kern w:val="0"/>
          <w:sz w:val="24"/>
          <w:szCs w:val="24"/>
          <w:lang w:eastAsia="en-US"/>
        </w:rPr>
      </w:pPr>
    </w:p>
    <w:p w:rsidR="009365E4" w:rsidRDefault="009365E4" w:rsidP="00326F79">
      <w:pPr>
        <w:pStyle w:val="ResumeText"/>
        <w:rPr>
          <w:rFonts w:ascii="Arial" w:hAnsi="Arial" w:cs="Arial"/>
          <w:b/>
          <w:color w:val="auto"/>
          <w:kern w:val="0"/>
          <w:sz w:val="24"/>
          <w:szCs w:val="24"/>
          <w:lang w:eastAsia="en-US"/>
        </w:rPr>
      </w:pPr>
    </w:p>
    <w:p w:rsidR="009365E4" w:rsidRDefault="009365E4" w:rsidP="00326F79">
      <w:pPr>
        <w:pStyle w:val="ResumeText"/>
        <w:rPr>
          <w:rFonts w:ascii="Arial" w:hAnsi="Arial" w:cs="Arial"/>
          <w:b/>
          <w:color w:val="auto"/>
          <w:kern w:val="0"/>
          <w:sz w:val="24"/>
          <w:szCs w:val="24"/>
          <w:lang w:eastAsia="en-US"/>
        </w:rPr>
      </w:pPr>
    </w:p>
    <w:p w:rsidR="009365E4" w:rsidRDefault="009365E4" w:rsidP="00326F79">
      <w:pPr>
        <w:pStyle w:val="ResumeText"/>
        <w:rPr>
          <w:rFonts w:ascii="Arial" w:hAnsi="Arial" w:cs="Arial"/>
          <w:b/>
          <w:color w:val="auto"/>
          <w:kern w:val="0"/>
          <w:sz w:val="24"/>
          <w:szCs w:val="24"/>
          <w:lang w:eastAsia="en-US"/>
        </w:rPr>
      </w:pPr>
    </w:p>
    <w:p w:rsidR="009365E4" w:rsidRDefault="009365E4" w:rsidP="00326F79">
      <w:pPr>
        <w:pStyle w:val="ResumeText"/>
        <w:rPr>
          <w:rFonts w:ascii="Arial" w:hAnsi="Arial" w:cs="Arial"/>
          <w:b/>
          <w:color w:val="auto"/>
          <w:kern w:val="0"/>
          <w:sz w:val="24"/>
          <w:szCs w:val="24"/>
          <w:lang w:eastAsia="en-US"/>
        </w:rPr>
      </w:pPr>
    </w:p>
    <w:p w:rsidR="009365E4" w:rsidRDefault="009365E4" w:rsidP="00326F79">
      <w:pPr>
        <w:pStyle w:val="ResumeText"/>
        <w:rPr>
          <w:rFonts w:ascii="Arial" w:hAnsi="Arial" w:cs="Arial"/>
          <w:b/>
          <w:color w:val="auto"/>
          <w:kern w:val="0"/>
          <w:sz w:val="24"/>
          <w:szCs w:val="24"/>
          <w:lang w:eastAsia="en-US"/>
        </w:rPr>
      </w:pPr>
    </w:p>
    <w:p w:rsidR="00EE320F" w:rsidRDefault="00EE320F" w:rsidP="00326F79">
      <w:pPr>
        <w:rPr>
          <w:rFonts w:ascii="Arial" w:hAnsi="Arial" w:cs="Arial"/>
          <w:b/>
          <w:sz w:val="24"/>
          <w:szCs w:val="24"/>
        </w:rPr>
      </w:pPr>
    </w:p>
    <w:p w:rsidR="00326F79" w:rsidRDefault="00326F79" w:rsidP="00326F79">
      <w:r w:rsidRPr="00326F79">
        <w:rPr>
          <w:rFonts w:ascii="Arial" w:hAnsi="Arial" w:cs="Arial"/>
          <w:b/>
          <w:sz w:val="24"/>
          <w:szCs w:val="24"/>
        </w:rPr>
        <w:lastRenderedPageBreak/>
        <w:t xml:space="preserve">8.0 USER ASSESSMENT </w:t>
      </w:r>
    </w:p>
    <w:p w:rsidR="00326F79" w:rsidRDefault="00B91191" w:rsidP="00B91191">
      <w:pPr>
        <w:pStyle w:val="ResumeText"/>
        <w:ind w:right="72" w:firstLine="720"/>
        <w:rPr>
          <w:rFonts w:ascii="Arial" w:hAnsi="Arial" w:cs="Arial"/>
          <w:b/>
          <w:color w:val="auto"/>
          <w:kern w:val="0"/>
          <w:sz w:val="24"/>
          <w:szCs w:val="24"/>
          <w:lang w:eastAsia="en-US"/>
        </w:rPr>
      </w:pPr>
      <w:r>
        <w:rPr>
          <w:sz w:val="23"/>
          <w:szCs w:val="23"/>
        </w:rPr>
        <w:t xml:space="preserve">The data shows the summary and the verbal interpretation of the result of the User Assessment Test divided in nine (9) categories: Security, Productivity, Reliability, Availability, Efficiency, Maintainability, and Effectiveness. </w:t>
      </w:r>
      <w:r>
        <w:rPr>
          <w:sz w:val="23"/>
          <w:szCs w:val="23"/>
        </w:rPr>
        <w:t>Illustrations</w:t>
      </w:r>
      <w:r>
        <w:rPr>
          <w:sz w:val="23"/>
          <w:szCs w:val="23"/>
        </w:rPr>
        <w:t xml:space="preserve"> are presented in tabular and textual presentation, to easily differentiate of each evaluation.</w:t>
      </w:r>
    </w:p>
    <w:p w:rsidR="00326F79" w:rsidRDefault="00326F79" w:rsidP="00326F79">
      <w:pPr>
        <w:pStyle w:val="ResumeText"/>
        <w:rPr>
          <w:rFonts w:ascii="Arial" w:hAnsi="Arial" w:cs="Arial"/>
          <w:b/>
          <w:color w:val="auto"/>
          <w:kern w:val="0"/>
          <w:sz w:val="24"/>
          <w:szCs w:val="24"/>
          <w:lang w:eastAsia="en-US"/>
        </w:rPr>
      </w:pPr>
    </w:p>
    <w:p w:rsidR="00B91191" w:rsidRDefault="00B91191" w:rsidP="00B91191">
      <w:pPr>
        <w:pStyle w:val="Default"/>
        <w:rPr>
          <w:sz w:val="23"/>
          <w:szCs w:val="23"/>
        </w:rPr>
      </w:pPr>
      <w:r>
        <w:rPr>
          <w:b/>
          <w:bCs/>
          <w:sz w:val="23"/>
          <w:szCs w:val="23"/>
        </w:rPr>
        <w:t xml:space="preserve">Weighted Arithmetic Mean </w:t>
      </w:r>
    </w:p>
    <w:p w:rsidR="00B91191" w:rsidRDefault="00B91191" w:rsidP="00B91191">
      <w:pPr>
        <w:pStyle w:val="ResumeText"/>
        <w:tabs>
          <w:tab w:val="left" w:pos="9072"/>
        </w:tabs>
        <w:ind w:right="-18" w:firstLine="720"/>
        <w:rPr>
          <w:rFonts w:ascii="Arial" w:hAnsi="Arial" w:cs="Arial"/>
          <w:b/>
          <w:color w:val="auto"/>
          <w:kern w:val="0"/>
          <w:sz w:val="24"/>
          <w:szCs w:val="24"/>
          <w:lang w:eastAsia="en-US"/>
        </w:rPr>
      </w:pPr>
      <w:r>
        <w:rPr>
          <w:sz w:val="23"/>
          <w:szCs w:val="23"/>
        </w:rPr>
        <w:t xml:space="preserve">Weighted Arithmetic Mean was used to </w:t>
      </w:r>
      <w:r>
        <w:rPr>
          <w:sz w:val="23"/>
          <w:szCs w:val="23"/>
        </w:rPr>
        <w:t xml:space="preserve">determine the average responses </w:t>
      </w:r>
      <w:r>
        <w:rPr>
          <w:sz w:val="23"/>
          <w:szCs w:val="23"/>
        </w:rPr>
        <w:t>of the five choices named: very satisfactory, satisfactory, fair, and poor. This enabled the proponents to arrive at a specific interpretation of results.</w:t>
      </w:r>
    </w:p>
    <w:p w:rsidR="00326F79" w:rsidRDefault="00326F79" w:rsidP="00326F79">
      <w:pPr>
        <w:pStyle w:val="ResumeText"/>
        <w:rPr>
          <w:rFonts w:ascii="Arial" w:hAnsi="Arial" w:cs="Arial"/>
          <w:b/>
          <w:color w:val="auto"/>
          <w:kern w:val="0"/>
          <w:sz w:val="24"/>
          <w:szCs w:val="24"/>
          <w:lang w:eastAsia="en-US"/>
        </w:rPr>
      </w:pPr>
    </w:p>
    <w:p w:rsidR="00B91191" w:rsidRDefault="00B91191" w:rsidP="00B91191">
      <w:pPr>
        <w:pStyle w:val="Default"/>
        <w:ind w:left="2880" w:firstLine="720"/>
        <w:rPr>
          <w:rFonts w:ascii="Cambria Math" w:hAnsi="Cambria Math" w:cs="Cambria Math"/>
          <w:sz w:val="32"/>
          <w:szCs w:val="32"/>
          <w:u w:val="single"/>
        </w:rPr>
      </w:pPr>
      <w:r>
        <w:rPr>
          <w:sz w:val="44"/>
          <w:szCs w:val="44"/>
        </w:rPr>
        <w:t xml:space="preserve">WM = </w:t>
      </w:r>
      <w:r w:rsidRPr="00B91191">
        <w:rPr>
          <w:rFonts w:ascii="Cambria Math" w:hAnsi="Cambria Math" w:cs="Cambria Math"/>
          <w:sz w:val="32"/>
          <w:szCs w:val="32"/>
          <w:u w:val="single"/>
        </w:rPr>
        <w:t>Σ𝑤𝑓</w:t>
      </w:r>
    </w:p>
    <w:p w:rsidR="00B91191" w:rsidRDefault="00B91191" w:rsidP="00B91191">
      <w:pPr>
        <w:pStyle w:val="Default"/>
        <w:ind w:left="5040"/>
        <w:rPr>
          <w:sz w:val="32"/>
          <w:szCs w:val="32"/>
        </w:rPr>
      </w:pPr>
      <w:r>
        <w:rPr>
          <w:rFonts w:ascii="Cambria Math" w:hAnsi="Cambria Math" w:cs="Cambria Math"/>
          <w:sz w:val="32"/>
          <w:szCs w:val="32"/>
        </w:rPr>
        <w:t xml:space="preserve">𝑁 </w:t>
      </w:r>
    </w:p>
    <w:p w:rsidR="00B91191" w:rsidRDefault="00B91191" w:rsidP="00B91191">
      <w:pPr>
        <w:pStyle w:val="Default"/>
        <w:rPr>
          <w:sz w:val="32"/>
          <w:szCs w:val="32"/>
        </w:rPr>
      </w:pPr>
    </w:p>
    <w:p w:rsidR="00B91191" w:rsidRPr="00B91191" w:rsidRDefault="00B91191" w:rsidP="00B91191">
      <w:pPr>
        <w:pStyle w:val="Default"/>
        <w:ind w:left="720" w:firstLine="720"/>
        <w:rPr>
          <w:b/>
          <w:sz w:val="32"/>
          <w:szCs w:val="32"/>
        </w:rPr>
      </w:pPr>
      <w:r w:rsidRPr="00B91191">
        <w:rPr>
          <w:b/>
          <w:szCs w:val="32"/>
        </w:rPr>
        <w:t>Where:</w:t>
      </w:r>
      <w:r w:rsidRPr="00B91191">
        <w:rPr>
          <w:b/>
          <w:sz w:val="32"/>
          <w:szCs w:val="32"/>
        </w:rPr>
        <w:t xml:space="preserve"> </w:t>
      </w:r>
    </w:p>
    <w:p w:rsidR="00B91191" w:rsidRPr="00B91191" w:rsidRDefault="00B91191" w:rsidP="00B91191">
      <w:pPr>
        <w:pStyle w:val="Default"/>
        <w:ind w:left="1440" w:firstLine="720"/>
        <w:rPr>
          <w:szCs w:val="32"/>
        </w:rPr>
      </w:pPr>
      <w:r w:rsidRPr="00B91191">
        <w:rPr>
          <w:b/>
          <w:szCs w:val="32"/>
        </w:rPr>
        <w:t>WM</w:t>
      </w:r>
      <w:r w:rsidRPr="00B91191">
        <w:rPr>
          <w:szCs w:val="32"/>
        </w:rPr>
        <w:t xml:space="preserve"> – weighted mean </w:t>
      </w:r>
    </w:p>
    <w:p w:rsidR="00B91191" w:rsidRPr="00B91191" w:rsidRDefault="00B91191" w:rsidP="00B91191">
      <w:pPr>
        <w:pStyle w:val="Default"/>
        <w:ind w:left="1440" w:firstLine="720"/>
        <w:rPr>
          <w:szCs w:val="32"/>
        </w:rPr>
      </w:pPr>
      <w:proofErr w:type="spellStart"/>
      <w:r w:rsidRPr="00B91191">
        <w:rPr>
          <w:b/>
          <w:szCs w:val="32"/>
        </w:rPr>
        <w:t>Wf</w:t>
      </w:r>
      <w:proofErr w:type="spellEnd"/>
      <w:r w:rsidRPr="00B91191">
        <w:rPr>
          <w:szCs w:val="32"/>
        </w:rPr>
        <w:t xml:space="preserve"> – number of scores multiplied by the corresponding scales </w:t>
      </w:r>
    </w:p>
    <w:p w:rsidR="00B91191" w:rsidRDefault="00B91191" w:rsidP="00B91191">
      <w:pPr>
        <w:pStyle w:val="Default"/>
        <w:ind w:left="2160"/>
        <w:rPr>
          <w:sz w:val="32"/>
          <w:szCs w:val="32"/>
        </w:rPr>
      </w:pPr>
      <w:r w:rsidRPr="00B91191">
        <w:rPr>
          <w:b/>
          <w:szCs w:val="32"/>
        </w:rPr>
        <w:t>N</w:t>
      </w:r>
      <w:r w:rsidRPr="00B91191">
        <w:rPr>
          <w:szCs w:val="32"/>
        </w:rPr>
        <w:t xml:space="preserve"> – </w:t>
      </w:r>
      <w:proofErr w:type="gramStart"/>
      <w:r w:rsidRPr="00B91191">
        <w:rPr>
          <w:szCs w:val="32"/>
        </w:rPr>
        <w:t>total</w:t>
      </w:r>
      <w:proofErr w:type="gramEnd"/>
      <w:r w:rsidRPr="00B91191">
        <w:rPr>
          <w:szCs w:val="32"/>
        </w:rPr>
        <w:t xml:space="preserve"> population</w:t>
      </w:r>
      <w:r>
        <w:rPr>
          <w:sz w:val="32"/>
          <w:szCs w:val="32"/>
        </w:rPr>
        <w:t xml:space="preserve"> </w:t>
      </w:r>
    </w:p>
    <w:p w:rsidR="003C52A9" w:rsidRDefault="003C52A9" w:rsidP="003C52A9">
      <w:pPr>
        <w:pStyle w:val="ResumeText"/>
        <w:tabs>
          <w:tab w:val="left" w:pos="8910"/>
        </w:tabs>
        <w:ind w:right="72"/>
        <w:rPr>
          <w:sz w:val="23"/>
          <w:szCs w:val="23"/>
        </w:rPr>
      </w:pPr>
    </w:p>
    <w:p w:rsidR="00326F79" w:rsidRDefault="003C52A9" w:rsidP="003C52A9">
      <w:pPr>
        <w:pStyle w:val="ResumeText"/>
        <w:tabs>
          <w:tab w:val="left" w:pos="8910"/>
        </w:tabs>
        <w:ind w:left="360" w:right="72"/>
        <w:rPr>
          <w:rFonts w:ascii="Arial" w:hAnsi="Arial" w:cs="Arial"/>
          <w:b/>
          <w:color w:val="auto"/>
          <w:kern w:val="0"/>
          <w:sz w:val="24"/>
          <w:szCs w:val="24"/>
          <w:lang w:eastAsia="en-US"/>
        </w:rPr>
      </w:pPr>
      <w:r>
        <w:rPr>
          <w:sz w:val="23"/>
          <w:szCs w:val="23"/>
        </w:rPr>
        <w:tab/>
      </w:r>
      <w:r w:rsidR="00B91191">
        <w:rPr>
          <w:sz w:val="23"/>
          <w:szCs w:val="23"/>
        </w:rPr>
        <w:t xml:space="preserve">Presented below are </w:t>
      </w:r>
      <w:r>
        <w:rPr>
          <w:sz w:val="23"/>
          <w:szCs w:val="23"/>
        </w:rPr>
        <w:t xml:space="preserve">the </w:t>
      </w:r>
      <w:r w:rsidR="00B91191">
        <w:rPr>
          <w:sz w:val="23"/>
          <w:szCs w:val="23"/>
        </w:rPr>
        <w:t xml:space="preserve">tabular representation of the data gather from the User Acceptance Test and is computed using the </w:t>
      </w:r>
      <w:r w:rsidR="00B91191">
        <w:rPr>
          <w:i/>
          <w:iCs/>
          <w:sz w:val="23"/>
          <w:szCs w:val="23"/>
        </w:rPr>
        <w:t xml:space="preserve">Weighted Arithmetic Mean </w:t>
      </w:r>
      <w:r w:rsidR="00B91191">
        <w:rPr>
          <w:sz w:val="23"/>
          <w:szCs w:val="23"/>
        </w:rPr>
        <w:t>to define its corresponding make in verbal interpretation using the opinion index.</w:t>
      </w:r>
    </w:p>
    <w:p w:rsidR="003C52A9" w:rsidRDefault="003C52A9" w:rsidP="003C52A9">
      <w:pPr>
        <w:pStyle w:val="ResumeText"/>
        <w:tabs>
          <w:tab w:val="left" w:pos="8910"/>
        </w:tabs>
        <w:ind w:left="360" w:right="72"/>
        <w:rPr>
          <w:rFonts w:ascii="Arial" w:hAnsi="Arial" w:cs="Arial"/>
          <w:b/>
          <w:color w:val="auto"/>
          <w:kern w:val="0"/>
          <w:sz w:val="24"/>
          <w:szCs w:val="24"/>
          <w:lang w:eastAsia="en-US"/>
        </w:rPr>
      </w:pPr>
    </w:p>
    <w:p w:rsidR="003C52A9" w:rsidRDefault="003C52A9" w:rsidP="003C52A9">
      <w:pPr>
        <w:pStyle w:val="ResumeText"/>
        <w:tabs>
          <w:tab w:val="left" w:pos="8910"/>
        </w:tabs>
        <w:ind w:left="360" w:right="72"/>
        <w:jc w:val="center"/>
        <w:rPr>
          <w:rFonts w:ascii="Arial" w:hAnsi="Arial" w:cs="Arial"/>
          <w:b/>
          <w:color w:val="auto"/>
          <w:kern w:val="0"/>
          <w:sz w:val="24"/>
          <w:szCs w:val="24"/>
          <w:lang w:eastAsia="en-US"/>
        </w:rPr>
      </w:pPr>
      <w:r>
        <w:rPr>
          <w:b/>
          <w:bCs/>
          <w:sz w:val="23"/>
          <w:szCs w:val="23"/>
        </w:rPr>
        <w:t>Table 5</w:t>
      </w:r>
      <w:r>
        <w:rPr>
          <w:b/>
          <w:bCs/>
          <w:sz w:val="23"/>
          <w:szCs w:val="23"/>
        </w:rPr>
        <w:t xml:space="preserve"> – Opinion Index</w:t>
      </w:r>
    </w:p>
    <w:tbl>
      <w:tblPr>
        <w:tblStyle w:val="TableGrid"/>
        <w:tblW w:w="0" w:type="auto"/>
        <w:tblLook w:val="04A0" w:firstRow="1" w:lastRow="0" w:firstColumn="1" w:lastColumn="0" w:noHBand="0" w:noVBand="1"/>
      </w:tblPr>
      <w:tblGrid>
        <w:gridCol w:w="3096"/>
        <w:gridCol w:w="3096"/>
        <w:gridCol w:w="3096"/>
      </w:tblGrid>
      <w:tr w:rsidR="003C52A9" w:rsidTr="003C52A9">
        <w:tc>
          <w:tcPr>
            <w:tcW w:w="3096" w:type="dxa"/>
          </w:tcPr>
          <w:p w:rsidR="003C52A9" w:rsidRPr="003C52A9" w:rsidRDefault="003C52A9" w:rsidP="003C52A9">
            <w:pPr>
              <w:pStyle w:val="Default"/>
              <w:jc w:val="center"/>
            </w:pPr>
            <w:r w:rsidRPr="003C52A9">
              <w:rPr>
                <w:b/>
                <w:bCs/>
              </w:rPr>
              <w:t>Scale</w:t>
            </w:r>
          </w:p>
        </w:tc>
        <w:tc>
          <w:tcPr>
            <w:tcW w:w="3096" w:type="dxa"/>
          </w:tcPr>
          <w:p w:rsidR="003C52A9" w:rsidRPr="003C52A9" w:rsidRDefault="003C52A9" w:rsidP="003C52A9">
            <w:pPr>
              <w:pStyle w:val="Default"/>
              <w:jc w:val="center"/>
            </w:pPr>
            <w:r w:rsidRPr="003C52A9">
              <w:rPr>
                <w:b/>
                <w:bCs/>
              </w:rPr>
              <w:t>Range</w:t>
            </w:r>
          </w:p>
        </w:tc>
        <w:tc>
          <w:tcPr>
            <w:tcW w:w="3096" w:type="dxa"/>
          </w:tcPr>
          <w:p w:rsidR="003C52A9" w:rsidRPr="003C52A9" w:rsidRDefault="003C52A9" w:rsidP="003C52A9">
            <w:pPr>
              <w:pStyle w:val="ResumeText"/>
              <w:ind w:right="-18"/>
              <w:jc w:val="center"/>
              <w:rPr>
                <w:rFonts w:ascii="Arial" w:hAnsi="Arial" w:cs="Arial"/>
                <w:b/>
                <w:color w:val="auto"/>
                <w:kern w:val="0"/>
                <w:sz w:val="24"/>
                <w:szCs w:val="24"/>
                <w:lang w:eastAsia="en-US"/>
              </w:rPr>
            </w:pPr>
            <w:r w:rsidRPr="003C52A9">
              <w:rPr>
                <w:rFonts w:ascii="Arial" w:hAnsi="Arial" w:cs="Arial"/>
                <w:b/>
                <w:color w:val="auto"/>
                <w:kern w:val="0"/>
                <w:sz w:val="24"/>
                <w:szCs w:val="24"/>
                <w:lang w:eastAsia="en-US"/>
              </w:rPr>
              <w:t>Verbal Interpretation</w:t>
            </w:r>
          </w:p>
        </w:tc>
      </w:tr>
      <w:tr w:rsidR="003C52A9" w:rsidTr="003C52A9">
        <w:tc>
          <w:tcPr>
            <w:tcW w:w="3096" w:type="dxa"/>
          </w:tcPr>
          <w:p w:rsidR="003C52A9" w:rsidRPr="003C52A9" w:rsidRDefault="003C52A9" w:rsidP="003C52A9">
            <w:pPr>
              <w:pStyle w:val="ResumeText"/>
              <w:ind w:right="0"/>
              <w:jc w:val="center"/>
              <w:rPr>
                <w:rFonts w:ascii="Arial" w:hAnsi="Arial" w:cs="Arial"/>
                <w:color w:val="auto"/>
                <w:kern w:val="0"/>
                <w:sz w:val="24"/>
                <w:szCs w:val="24"/>
                <w:lang w:eastAsia="en-US"/>
              </w:rPr>
            </w:pPr>
            <w:r w:rsidRPr="003C52A9">
              <w:rPr>
                <w:rFonts w:ascii="Arial" w:hAnsi="Arial" w:cs="Arial"/>
                <w:color w:val="auto"/>
                <w:kern w:val="0"/>
                <w:sz w:val="24"/>
                <w:szCs w:val="24"/>
                <w:lang w:eastAsia="en-US"/>
              </w:rPr>
              <w:t>5</w:t>
            </w:r>
          </w:p>
        </w:tc>
        <w:tc>
          <w:tcPr>
            <w:tcW w:w="3096" w:type="dxa"/>
          </w:tcPr>
          <w:p w:rsidR="003C52A9" w:rsidRPr="003C52A9" w:rsidRDefault="003C52A9" w:rsidP="003C52A9">
            <w:pPr>
              <w:pStyle w:val="ResumeText"/>
              <w:ind w:right="-144"/>
              <w:jc w:val="center"/>
              <w:rPr>
                <w:rFonts w:ascii="Arial" w:hAnsi="Arial" w:cs="Arial"/>
                <w:color w:val="auto"/>
                <w:kern w:val="0"/>
                <w:sz w:val="24"/>
                <w:szCs w:val="24"/>
                <w:lang w:eastAsia="en-US"/>
              </w:rPr>
            </w:pPr>
            <w:r w:rsidRPr="003C52A9">
              <w:rPr>
                <w:rFonts w:ascii="Arial" w:hAnsi="Arial" w:cs="Arial"/>
                <w:color w:val="auto"/>
                <w:kern w:val="0"/>
                <w:sz w:val="24"/>
                <w:szCs w:val="24"/>
                <w:lang w:eastAsia="en-US"/>
              </w:rPr>
              <w:t>4.01</w:t>
            </w:r>
            <w:r>
              <w:rPr>
                <w:rFonts w:ascii="Arial" w:hAnsi="Arial" w:cs="Arial"/>
                <w:color w:val="auto"/>
                <w:kern w:val="0"/>
                <w:sz w:val="24"/>
                <w:szCs w:val="24"/>
                <w:lang w:eastAsia="en-US"/>
              </w:rPr>
              <w:t xml:space="preserve"> </w:t>
            </w:r>
            <w:r>
              <w:t xml:space="preserve">– </w:t>
            </w:r>
            <w:r w:rsidRPr="003C52A9">
              <w:rPr>
                <w:rFonts w:ascii="Arial" w:hAnsi="Arial" w:cs="Arial"/>
                <w:color w:val="auto"/>
                <w:kern w:val="0"/>
                <w:sz w:val="24"/>
                <w:szCs w:val="24"/>
                <w:lang w:eastAsia="en-US"/>
              </w:rPr>
              <w:t>5.0</w:t>
            </w:r>
          </w:p>
        </w:tc>
        <w:tc>
          <w:tcPr>
            <w:tcW w:w="3096" w:type="dxa"/>
          </w:tcPr>
          <w:p w:rsidR="003C52A9" w:rsidRPr="003C52A9" w:rsidRDefault="003C52A9" w:rsidP="003C52A9">
            <w:pPr>
              <w:pStyle w:val="ResumeText"/>
              <w:ind w:right="-108"/>
              <w:jc w:val="center"/>
              <w:rPr>
                <w:rFonts w:ascii="Arial" w:hAnsi="Arial" w:cs="Arial"/>
                <w:color w:val="auto"/>
                <w:kern w:val="0"/>
                <w:sz w:val="24"/>
                <w:szCs w:val="24"/>
                <w:lang w:eastAsia="en-US"/>
              </w:rPr>
            </w:pPr>
            <w:r w:rsidRPr="003C52A9">
              <w:rPr>
                <w:rFonts w:ascii="Arial" w:hAnsi="Arial" w:cs="Arial"/>
                <w:color w:val="auto"/>
                <w:kern w:val="0"/>
                <w:sz w:val="24"/>
                <w:szCs w:val="24"/>
                <w:lang w:eastAsia="en-US"/>
              </w:rPr>
              <w:t>Excellent</w:t>
            </w:r>
          </w:p>
        </w:tc>
      </w:tr>
      <w:tr w:rsidR="003C52A9" w:rsidTr="003C52A9">
        <w:tc>
          <w:tcPr>
            <w:tcW w:w="3096" w:type="dxa"/>
          </w:tcPr>
          <w:p w:rsidR="003C52A9" w:rsidRPr="003C52A9" w:rsidRDefault="003C52A9" w:rsidP="003C52A9">
            <w:pPr>
              <w:pStyle w:val="ResumeText"/>
              <w:ind w:right="0"/>
              <w:jc w:val="center"/>
              <w:rPr>
                <w:rFonts w:ascii="Arial" w:hAnsi="Arial" w:cs="Arial"/>
                <w:color w:val="auto"/>
                <w:kern w:val="0"/>
                <w:sz w:val="24"/>
                <w:szCs w:val="24"/>
                <w:lang w:eastAsia="en-US"/>
              </w:rPr>
            </w:pPr>
            <w:r w:rsidRPr="003C52A9">
              <w:rPr>
                <w:rFonts w:ascii="Arial" w:hAnsi="Arial" w:cs="Arial"/>
                <w:color w:val="auto"/>
                <w:kern w:val="0"/>
                <w:sz w:val="24"/>
                <w:szCs w:val="24"/>
                <w:lang w:eastAsia="en-US"/>
              </w:rPr>
              <w:t>4</w:t>
            </w:r>
          </w:p>
        </w:tc>
        <w:tc>
          <w:tcPr>
            <w:tcW w:w="3096" w:type="dxa"/>
          </w:tcPr>
          <w:p w:rsidR="003C52A9" w:rsidRPr="003C52A9" w:rsidRDefault="003C52A9" w:rsidP="003C52A9">
            <w:pPr>
              <w:pStyle w:val="ResumeText"/>
              <w:ind w:right="-144"/>
              <w:jc w:val="center"/>
              <w:rPr>
                <w:rFonts w:ascii="Arial" w:hAnsi="Arial" w:cs="Arial"/>
                <w:color w:val="auto"/>
                <w:kern w:val="0"/>
                <w:sz w:val="24"/>
                <w:szCs w:val="24"/>
                <w:lang w:eastAsia="en-US"/>
              </w:rPr>
            </w:pPr>
            <w:r w:rsidRPr="003C52A9">
              <w:rPr>
                <w:rFonts w:ascii="Arial" w:hAnsi="Arial" w:cs="Arial"/>
                <w:color w:val="auto"/>
                <w:kern w:val="0"/>
                <w:sz w:val="24"/>
                <w:szCs w:val="24"/>
                <w:lang w:eastAsia="en-US"/>
              </w:rPr>
              <w:t>3.01</w:t>
            </w:r>
            <w:r>
              <w:rPr>
                <w:rFonts w:ascii="Arial" w:hAnsi="Arial" w:cs="Arial"/>
                <w:color w:val="auto"/>
                <w:kern w:val="0"/>
                <w:sz w:val="24"/>
                <w:szCs w:val="24"/>
                <w:lang w:eastAsia="en-US"/>
              </w:rPr>
              <w:t xml:space="preserve"> </w:t>
            </w:r>
            <w:r>
              <w:t xml:space="preserve">– </w:t>
            </w:r>
            <w:r w:rsidRPr="003C52A9">
              <w:rPr>
                <w:rFonts w:ascii="Arial" w:hAnsi="Arial" w:cs="Arial"/>
                <w:color w:val="auto"/>
                <w:kern w:val="0"/>
                <w:sz w:val="24"/>
                <w:szCs w:val="24"/>
                <w:lang w:eastAsia="en-US"/>
              </w:rPr>
              <w:t>4.0</w:t>
            </w:r>
          </w:p>
        </w:tc>
        <w:tc>
          <w:tcPr>
            <w:tcW w:w="3096" w:type="dxa"/>
          </w:tcPr>
          <w:p w:rsidR="003C52A9" w:rsidRPr="003C52A9" w:rsidRDefault="003C52A9" w:rsidP="003C52A9">
            <w:pPr>
              <w:pStyle w:val="Default"/>
              <w:ind w:right="-108"/>
              <w:jc w:val="center"/>
            </w:pPr>
            <w:r w:rsidRPr="003C52A9">
              <w:t>Very Satisfactory</w:t>
            </w:r>
          </w:p>
        </w:tc>
      </w:tr>
      <w:tr w:rsidR="003C52A9" w:rsidTr="003C52A9">
        <w:tc>
          <w:tcPr>
            <w:tcW w:w="3096" w:type="dxa"/>
          </w:tcPr>
          <w:p w:rsidR="003C52A9" w:rsidRPr="003C52A9" w:rsidRDefault="003C52A9" w:rsidP="003C52A9">
            <w:pPr>
              <w:pStyle w:val="ResumeText"/>
              <w:ind w:right="0"/>
              <w:jc w:val="center"/>
              <w:rPr>
                <w:rFonts w:ascii="Arial" w:hAnsi="Arial" w:cs="Arial"/>
                <w:color w:val="auto"/>
                <w:kern w:val="0"/>
                <w:sz w:val="24"/>
                <w:szCs w:val="24"/>
                <w:lang w:eastAsia="en-US"/>
              </w:rPr>
            </w:pPr>
            <w:r w:rsidRPr="003C52A9">
              <w:rPr>
                <w:rFonts w:ascii="Arial" w:hAnsi="Arial" w:cs="Arial"/>
                <w:color w:val="auto"/>
                <w:kern w:val="0"/>
                <w:sz w:val="24"/>
                <w:szCs w:val="24"/>
                <w:lang w:eastAsia="en-US"/>
              </w:rPr>
              <w:t>3</w:t>
            </w:r>
          </w:p>
        </w:tc>
        <w:tc>
          <w:tcPr>
            <w:tcW w:w="3096" w:type="dxa"/>
          </w:tcPr>
          <w:p w:rsidR="003C52A9" w:rsidRPr="003C52A9" w:rsidRDefault="003C52A9" w:rsidP="003C52A9">
            <w:pPr>
              <w:pStyle w:val="ResumeText"/>
              <w:ind w:right="-144"/>
              <w:jc w:val="center"/>
              <w:rPr>
                <w:rFonts w:ascii="Arial" w:hAnsi="Arial" w:cs="Arial"/>
                <w:color w:val="auto"/>
                <w:kern w:val="0"/>
                <w:sz w:val="24"/>
                <w:szCs w:val="24"/>
                <w:lang w:eastAsia="en-US"/>
              </w:rPr>
            </w:pPr>
            <w:r w:rsidRPr="003C52A9">
              <w:rPr>
                <w:rFonts w:ascii="Arial" w:hAnsi="Arial" w:cs="Arial"/>
                <w:color w:val="auto"/>
                <w:kern w:val="0"/>
                <w:sz w:val="24"/>
                <w:szCs w:val="24"/>
                <w:lang w:eastAsia="en-US"/>
              </w:rPr>
              <w:t>2.01</w:t>
            </w:r>
            <w:r>
              <w:rPr>
                <w:rFonts w:ascii="Arial" w:hAnsi="Arial" w:cs="Arial"/>
                <w:color w:val="auto"/>
                <w:kern w:val="0"/>
                <w:sz w:val="24"/>
                <w:szCs w:val="24"/>
                <w:lang w:eastAsia="en-US"/>
              </w:rPr>
              <w:t xml:space="preserve"> </w:t>
            </w:r>
            <w:r>
              <w:t xml:space="preserve">– </w:t>
            </w:r>
            <w:r w:rsidRPr="003C52A9">
              <w:rPr>
                <w:rFonts w:ascii="Arial" w:hAnsi="Arial" w:cs="Arial"/>
                <w:color w:val="auto"/>
                <w:kern w:val="0"/>
                <w:sz w:val="24"/>
                <w:szCs w:val="24"/>
                <w:lang w:eastAsia="en-US"/>
              </w:rPr>
              <w:t>3.0</w:t>
            </w:r>
          </w:p>
        </w:tc>
        <w:tc>
          <w:tcPr>
            <w:tcW w:w="3096" w:type="dxa"/>
          </w:tcPr>
          <w:p w:rsidR="003C52A9" w:rsidRPr="003C52A9" w:rsidRDefault="003C52A9" w:rsidP="003C52A9">
            <w:pPr>
              <w:pStyle w:val="Default"/>
              <w:ind w:right="-108"/>
              <w:jc w:val="center"/>
            </w:pPr>
            <w:r w:rsidRPr="003C52A9">
              <w:t>Satisfactory</w:t>
            </w:r>
          </w:p>
        </w:tc>
      </w:tr>
      <w:tr w:rsidR="003C52A9" w:rsidTr="003C52A9">
        <w:tc>
          <w:tcPr>
            <w:tcW w:w="3096" w:type="dxa"/>
          </w:tcPr>
          <w:p w:rsidR="003C52A9" w:rsidRPr="003C52A9" w:rsidRDefault="003C52A9" w:rsidP="003C52A9">
            <w:pPr>
              <w:pStyle w:val="ResumeText"/>
              <w:ind w:right="0"/>
              <w:jc w:val="center"/>
              <w:rPr>
                <w:rFonts w:ascii="Arial" w:hAnsi="Arial" w:cs="Arial"/>
                <w:color w:val="auto"/>
                <w:kern w:val="0"/>
                <w:sz w:val="24"/>
                <w:szCs w:val="24"/>
                <w:lang w:eastAsia="en-US"/>
              </w:rPr>
            </w:pPr>
            <w:r w:rsidRPr="003C52A9">
              <w:rPr>
                <w:rFonts w:ascii="Arial" w:hAnsi="Arial" w:cs="Arial"/>
                <w:color w:val="auto"/>
                <w:kern w:val="0"/>
                <w:sz w:val="24"/>
                <w:szCs w:val="24"/>
                <w:lang w:eastAsia="en-US"/>
              </w:rPr>
              <w:t>2</w:t>
            </w:r>
          </w:p>
        </w:tc>
        <w:tc>
          <w:tcPr>
            <w:tcW w:w="3096" w:type="dxa"/>
          </w:tcPr>
          <w:p w:rsidR="003C52A9" w:rsidRPr="003C52A9" w:rsidRDefault="003C52A9" w:rsidP="003C52A9">
            <w:pPr>
              <w:pStyle w:val="ResumeText"/>
              <w:ind w:right="-144"/>
              <w:jc w:val="center"/>
              <w:rPr>
                <w:rFonts w:ascii="Arial" w:hAnsi="Arial" w:cs="Arial"/>
                <w:color w:val="auto"/>
                <w:kern w:val="0"/>
                <w:sz w:val="24"/>
                <w:szCs w:val="24"/>
                <w:lang w:eastAsia="en-US"/>
              </w:rPr>
            </w:pPr>
            <w:r w:rsidRPr="003C52A9">
              <w:rPr>
                <w:rFonts w:ascii="Arial" w:hAnsi="Arial" w:cs="Arial"/>
                <w:color w:val="auto"/>
                <w:kern w:val="0"/>
                <w:sz w:val="24"/>
                <w:szCs w:val="24"/>
                <w:lang w:eastAsia="en-US"/>
              </w:rPr>
              <w:t>1.01</w:t>
            </w:r>
            <w:r>
              <w:rPr>
                <w:rFonts w:ascii="Arial" w:hAnsi="Arial" w:cs="Arial"/>
                <w:color w:val="auto"/>
                <w:kern w:val="0"/>
                <w:sz w:val="24"/>
                <w:szCs w:val="24"/>
                <w:lang w:eastAsia="en-US"/>
              </w:rPr>
              <w:t xml:space="preserve"> </w:t>
            </w:r>
            <w:r>
              <w:t xml:space="preserve">– </w:t>
            </w:r>
            <w:r w:rsidRPr="003C52A9">
              <w:rPr>
                <w:rFonts w:ascii="Arial" w:hAnsi="Arial" w:cs="Arial"/>
                <w:color w:val="auto"/>
                <w:kern w:val="0"/>
                <w:sz w:val="24"/>
                <w:szCs w:val="24"/>
                <w:lang w:eastAsia="en-US"/>
              </w:rPr>
              <w:t>2.0</w:t>
            </w:r>
          </w:p>
        </w:tc>
        <w:tc>
          <w:tcPr>
            <w:tcW w:w="3096" w:type="dxa"/>
          </w:tcPr>
          <w:p w:rsidR="003C52A9" w:rsidRPr="003C52A9" w:rsidRDefault="003C52A9" w:rsidP="003C52A9">
            <w:pPr>
              <w:pStyle w:val="Default"/>
              <w:ind w:right="-108"/>
              <w:jc w:val="center"/>
            </w:pPr>
            <w:r w:rsidRPr="003C52A9">
              <w:t>Fair</w:t>
            </w:r>
          </w:p>
        </w:tc>
      </w:tr>
      <w:tr w:rsidR="003C52A9" w:rsidTr="003C52A9">
        <w:tc>
          <w:tcPr>
            <w:tcW w:w="3096" w:type="dxa"/>
          </w:tcPr>
          <w:p w:rsidR="003C52A9" w:rsidRPr="003C52A9" w:rsidRDefault="003C52A9" w:rsidP="003C52A9">
            <w:pPr>
              <w:pStyle w:val="ResumeText"/>
              <w:ind w:right="0"/>
              <w:jc w:val="center"/>
              <w:rPr>
                <w:rFonts w:ascii="Arial" w:hAnsi="Arial" w:cs="Arial"/>
                <w:color w:val="auto"/>
                <w:kern w:val="0"/>
                <w:sz w:val="24"/>
                <w:szCs w:val="24"/>
                <w:lang w:eastAsia="en-US"/>
              </w:rPr>
            </w:pPr>
            <w:r w:rsidRPr="003C52A9">
              <w:rPr>
                <w:rFonts w:ascii="Arial" w:hAnsi="Arial" w:cs="Arial"/>
                <w:color w:val="auto"/>
                <w:kern w:val="0"/>
                <w:sz w:val="24"/>
                <w:szCs w:val="24"/>
                <w:lang w:eastAsia="en-US"/>
              </w:rPr>
              <w:t>1</w:t>
            </w:r>
          </w:p>
        </w:tc>
        <w:tc>
          <w:tcPr>
            <w:tcW w:w="3096" w:type="dxa"/>
          </w:tcPr>
          <w:p w:rsidR="003C52A9" w:rsidRPr="003C52A9" w:rsidRDefault="003C52A9" w:rsidP="003C52A9">
            <w:pPr>
              <w:pStyle w:val="ResumeText"/>
              <w:ind w:right="-144"/>
              <w:jc w:val="center"/>
              <w:rPr>
                <w:rFonts w:ascii="Arial" w:hAnsi="Arial" w:cs="Arial"/>
                <w:color w:val="auto"/>
                <w:kern w:val="0"/>
                <w:sz w:val="24"/>
                <w:szCs w:val="24"/>
                <w:lang w:eastAsia="en-US"/>
              </w:rPr>
            </w:pPr>
            <w:r w:rsidRPr="003C52A9">
              <w:rPr>
                <w:rFonts w:ascii="Arial" w:hAnsi="Arial" w:cs="Arial"/>
                <w:color w:val="auto"/>
                <w:kern w:val="0"/>
                <w:sz w:val="24"/>
                <w:szCs w:val="24"/>
                <w:lang w:eastAsia="en-US"/>
              </w:rPr>
              <w:t>0.01</w:t>
            </w:r>
            <w:r>
              <w:rPr>
                <w:rFonts w:ascii="Arial" w:hAnsi="Arial" w:cs="Arial"/>
                <w:color w:val="auto"/>
                <w:kern w:val="0"/>
                <w:sz w:val="24"/>
                <w:szCs w:val="24"/>
                <w:lang w:eastAsia="en-US"/>
              </w:rPr>
              <w:t xml:space="preserve"> </w:t>
            </w:r>
            <w:r>
              <w:t xml:space="preserve">– </w:t>
            </w:r>
            <w:r w:rsidRPr="003C52A9">
              <w:rPr>
                <w:rFonts w:ascii="Arial" w:hAnsi="Arial" w:cs="Arial"/>
                <w:color w:val="auto"/>
                <w:kern w:val="0"/>
                <w:sz w:val="24"/>
                <w:szCs w:val="24"/>
                <w:lang w:eastAsia="en-US"/>
              </w:rPr>
              <w:t>1.0</w:t>
            </w:r>
          </w:p>
        </w:tc>
        <w:tc>
          <w:tcPr>
            <w:tcW w:w="3096" w:type="dxa"/>
          </w:tcPr>
          <w:p w:rsidR="003C52A9" w:rsidRPr="003C52A9" w:rsidRDefault="003C52A9" w:rsidP="003C52A9">
            <w:pPr>
              <w:pStyle w:val="ResumeText"/>
              <w:ind w:right="-108"/>
              <w:jc w:val="center"/>
              <w:rPr>
                <w:rFonts w:ascii="Times New Roman" w:hAnsi="Times New Roman" w:cs="Times New Roman"/>
                <w:color w:val="auto"/>
                <w:kern w:val="0"/>
                <w:sz w:val="24"/>
                <w:szCs w:val="24"/>
                <w:lang w:eastAsia="en-US"/>
              </w:rPr>
            </w:pPr>
            <w:r w:rsidRPr="003C52A9">
              <w:rPr>
                <w:rFonts w:ascii="Times New Roman" w:hAnsi="Times New Roman" w:cs="Times New Roman"/>
                <w:color w:val="auto"/>
                <w:kern w:val="0"/>
                <w:sz w:val="24"/>
                <w:szCs w:val="24"/>
                <w:lang w:eastAsia="en-US"/>
              </w:rPr>
              <w:t>Poor</w:t>
            </w:r>
          </w:p>
        </w:tc>
      </w:tr>
    </w:tbl>
    <w:p w:rsidR="00326F79" w:rsidRDefault="00326F79" w:rsidP="00326F79">
      <w:pPr>
        <w:pStyle w:val="ResumeText"/>
        <w:rPr>
          <w:rFonts w:ascii="Arial" w:hAnsi="Arial" w:cs="Arial"/>
          <w:b/>
          <w:color w:val="auto"/>
          <w:kern w:val="0"/>
          <w:sz w:val="24"/>
          <w:szCs w:val="24"/>
          <w:lang w:eastAsia="en-US"/>
        </w:rPr>
      </w:pPr>
    </w:p>
    <w:p w:rsidR="003C52A9" w:rsidRDefault="003C52A9" w:rsidP="00326F79">
      <w:pPr>
        <w:pStyle w:val="ResumeText"/>
        <w:rPr>
          <w:rFonts w:ascii="Arial" w:hAnsi="Arial" w:cs="Arial"/>
          <w:b/>
          <w:color w:val="auto"/>
          <w:kern w:val="0"/>
          <w:sz w:val="24"/>
          <w:szCs w:val="24"/>
          <w:lang w:eastAsia="en-US"/>
        </w:rPr>
      </w:pPr>
    </w:p>
    <w:p w:rsidR="00326F79" w:rsidRDefault="003C52A9" w:rsidP="003C52A9">
      <w:pPr>
        <w:pStyle w:val="ResumeText"/>
        <w:jc w:val="center"/>
        <w:rPr>
          <w:b/>
          <w:bCs/>
          <w:sz w:val="23"/>
          <w:szCs w:val="23"/>
        </w:rPr>
      </w:pPr>
      <w:r>
        <w:rPr>
          <w:b/>
          <w:bCs/>
          <w:sz w:val="23"/>
          <w:szCs w:val="23"/>
        </w:rPr>
        <w:lastRenderedPageBreak/>
        <w:t>Table</w:t>
      </w:r>
      <w:r>
        <w:rPr>
          <w:b/>
          <w:bCs/>
          <w:sz w:val="23"/>
          <w:szCs w:val="23"/>
        </w:rPr>
        <w:t xml:space="preserve"> 6 </w:t>
      </w:r>
      <w:r>
        <w:rPr>
          <w:b/>
          <w:bCs/>
          <w:sz w:val="23"/>
          <w:szCs w:val="23"/>
        </w:rPr>
        <w:t>–</w:t>
      </w:r>
      <w:r>
        <w:rPr>
          <w:b/>
          <w:bCs/>
          <w:sz w:val="23"/>
          <w:szCs w:val="23"/>
        </w:rPr>
        <w:t xml:space="preserve"> Security and the Productivity of the System</w:t>
      </w:r>
    </w:p>
    <w:tbl>
      <w:tblPr>
        <w:tblStyle w:val="TableGrid"/>
        <w:tblW w:w="0" w:type="auto"/>
        <w:tblLook w:val="04A0" w:firstRow="1" w:lastRow="0" w:firstColumn="1" w:lastColumn="0" w:noHBand="0" w:noVBand="1"/>
      </w:tblPr>
      <w:tblGrid>
        <w:gridCol w:w="3096"/>
        <w:gridCol w:w="3096"/>
        <w:gridCol w:w="3096"/>
      </w:tblGrid>
      <w:tr w:rsidR="003C52A9" w:rsidTr="003C52A9">
        <w:tc>
          <w:tcPr>
            <w:tcW w:w="3096" w:type="dxa"/>
          </w:tcPr>
          <w:p w:rsidR="003C52A9" w:rsidRDefault="003C52A9" w:rsidP="003C52A9">
            <w:pPr>
              <w:pStyle w:val="ResumeText"/>
              <w:ind w:right="-135"/>
              <w:jc w:val="center"/>
              <w:rPr>
                <w:rFonts w:ascii="Arial" w:hAnsi="Arial" w:cs="Arial"/>
                <w:b/>
                <w:color w:val="auto"/>
                <w:kern w:val="0"/>
                <w:sz w:val="24"/>
                <w:szCs w:val="24"/>
                <w:lang w:eastAsia="en-US"/>
              </w:rPr>
            </w:pPr>
            <w:r>
              <w:rPr>
                <w:rFonts w:ascii="Arial" w:hAnsi="Arial" w:cs="Arial"/>
                <w:b/>
                <w:color w:val="auto"/>
                <w:kern w:val="0"/>
                <w:sz w:val="24"/>
                <w:szCs w:val="24"/>
                <w:lang w:eastAsia="en-US"/>
              </w:rPr>
              <w:t>Questions</w:t>
            </w:r>
          </w:p>
          <w:p w:rsidR="003C52A9" w:rsidRDefault="003C52A9" w:rsidP="003C52A9">
            <w:pPr>
              <w:pStyle w:val="ResumeText"/>
              <w:ind w:right="-135"/>
              <w:jc w:val="center"/>
              <w:rPr>
                <w:rFonts w:ascii="Arial" w:hAnsi="Arial" w:cs="Arial"/>
                <w:b/>
                <w:color w:val="auto"/>
                <w:kern w:val="0"/>
                <w:sz w:val="24"/>
                <w:szCs w:val="24"/>
                <w:lang w:eastAsia="en-US"/>
              </w:rPr>
            </w:pPr>
          </w:p>
        </w:tc>
        <w:tc>
          <w:tcPr>
            <w:tcW w:w="3096" w:type="dxa"/>
          </w:tcPr>
          <w:p w:rsidR="003C52A9" w:rsidRDefault="003C52A9" w:rsidP="003C52A9">
            <w:pPr>
              <w:pStyle w:val="ResumeText"/>
              <w:ind w:right="-135"/>
              <w:jc w:val="center"/>
              <w:rPr>
                <w:rFonts w:ascii="Arial" w:hAnsi="Arial" w:cs="Arial"/>
                <w:b/>
                <w:color w:val="auto"/>
                <w:kern w:val="0"/>
                <w:sz w:val="24"/>
                <w:szCs w:val="24"/>
                <w:lang w:eastAsia="en-US"/>
              </w:rPr>
            </w:pPr>
            <w:r>
              <w:rPr>
                <w:rFonts w:ascii="Arial" w:hAnsi="Arial" w:cs="Arial"/>
                <w:b/>
                <w:color w:val="auto"/>
                <w:kern w:val="0"/>
                <w:sz w:val="24"/>
                <w:szCs w:val="24"/>
                <w:lang w:eastAsia="en-US"/>
              </w:rPr>
              <w:t>Weighted Mean</w:t>
            </w:r>
          </w:p>
        </w:tc>
        <w:tc>
          <w:tcPr>
            <w:tcW w:w="3096" w:type="dxa"/>
          </w:tcPr>
          <w:p w:rsidR="003C52A9" w:rsidRDefault="003C52A9" w:rsidP="003C52A9">
            <w:pPr>
              <w:pStyle w:val="ResumeText"/>
              <w:ind w:right="-135"/>
              <w:jc w:val="center"/>
              <w:rPr>
                <w:rFonts w:ascii="Arial" w:hAnsi="Arial" w:cs="Arial"/>
                <w:b/>
                <w:color w:val="auto"/>
                <w:kern w:val="0"/>
                <w:sz w:val="24"/>
                <w:szCs w:val="24"/>
                <w:lang w:eastAsia="en-US"/>
              </w:rPr>
            </w:pPr>
            <w:r>
              <w:rPr>
                <w:rFonts w:ascii="Arial" w:hAnsi="Arial" w:cs="Arial"/>
                <w:b/>
                <w:color w:val="auto"/>
                <w:kern w:val="0"/>
                <w:sz w:val="24"/>
                <w:szCs w:val="24"/>
                <w:lang w:eastAsia="en-US"/>
              </w:rPr>
              <w:t>Verbal Interpretation</w:t>
            </w:r>
          </w:p>
        </w:tc>
      </w:tr>
      <w:tr w:rsidR="003C52A9" w:rsidTr="003C52A9">
        <w:tc>
          <w:tcPr>
            <w:tcW w:w="3096" w:type="dxa"/>
          </w:tcPr>
          <w:p w:rsidR="003C52A9" w:rsidRPr="003C52A9" w:rsidRDefault="003C52A9" w:rsidP="003C52A9">
            <w:pPr>
              <w:pStyle w:val="Default"/>
              <w:numPr>
                <w:ilvl w:val="0"/>
                <w:numId w:val="6"/>
              </w:numPr>
              <w:ind w:left="180" w:hanging="180"/>
              <w:rPr>
                <w:sz w:val="23"/>
                <w:szCs w:val="23"/>
              </w:rPr>
            </w:pPr>
            <w:r>
              <w:rPr>
                <w:sz w:val="23"/>
                <w:szCs w:val="23"/>
              </w:rPr>
              <w:t xml:space="preserve">The Inventory System </w:t>
            </w:r>
            <w:r>
              <w:rPr>
                <w:sz w:val="23"/>
                <w:szCs w:val="23"/>
              </w:rPr>
              <w:t xml:space="preserve">has all the functions required for its execution </w:t>
            </w:r>
          </w:p>
        </w:tc>
        <w:tc>
          <w:tcPr>
            <w:tcW w:w="3096" w:type="dxa"/>
          </w:tcPr>
          <w:p w:rsidR="003C52A9" w:rsidRDefault="003C52A9" w:rsidP="003C52A9">
            <w:pPr>
              <w:pStyle w:val="ResumeText"/>
              <w:jc w:val="center"/>
              <w:rPr>
                <w:rFonts w:ascii="Arial" w:hAnsi="Arial" w:cs="Arial"/>
                <w:b/>
                <w:color w:val="auto"/>
                <w:kern w:val="0"/>
                <w:sz w:val="24"/>
                <w:szCs w:val="24"/>
                <w:lang w:eastAsia="en-US"/>
              </w:rPr>
            </w:pPr>
          </w:p>
        </w:tc>
        <w:tc>
          <w:tcPr>
            <w:tcW w:w="3096" w:type="dxa"/>
          </w:tcPr>
          <w:p w:rsidR="003C52A9" w:rsidRDefault="003C52A9" w:rsidP="003C52A9">
            <w:pPr>
              <w:pStyle w:val="ResumeText"/>
              <w:jc w:val="center"/>
              <w:rPr>
                <w:rFonts w:ascii="Arial" w:hAnsi="Arial" w:cs="Arial"/>
                <w:b/>
                <w:color w:val="auto"/>
                <w:kern w:val="0"/>
                <w:sz w:val="24"/>
                <w:szCs w:val="24"/>
                <w:lang w:eastAsia="en-US"/>
              </w:rPr>
            </w:pPr>
          </w:p>
        </w:tc>
      </w:tr>
      <w:tr w:rsidR="003C52A9" w:rsidTr="003C52A9">
        <w:tc>
          <w:tcPr>
            <w:tcW w:w="3096" w:type="dxa"/>
          </w:tcPr>
          <w:p w:rsidR="003C52A9" w:rsidRPr="00B8166E" w:rsidRDefault="00B8166E" w:rsidP="00B8166E">
            <w:pPr>
              <w:pStyle w:val="Default"/>
              <w:rPr>
                <w:sz w:val="23"/>
                <w:szCs w:val="23"/>
              </w:rPr>
            </w:pPr>
            <w:r>
              <w:rPr>
                <w:sz w:val="23"/>
                <w:szCs w:val="23"/>
              </w:rPr>
              <w:t>2</w:t>
            </w:r>
            <w:r>
              <w:rPr>
                <w:sz w:val="23"/>
                <w:szCs w:val="23"/>
              </w:rPr>
              <w:t xml:space="preserve">.The </w:t>
            </w:r>
            <w:r w:rsidRPr="00B8166E">
              <w:rPr>
                <w:sz w:val="23"/>
                <w:szCs w:val="23"/>
              </w:rPr>
              <w:t xml:space="preserve">Inventory System </w:t>
            </w:r>
            <w:r>
              <w:rPr>
                <w:sz w:val="23"/>
                <w:szCs w:val="23"/>
              </w:rPr>
              <w:t xml:space="preserve">does what was specified correctly </w:t>
            </w:r>
          </w:p>
        </w:tc>
        <w:tc>
          <w:tcPr>
            <w:tcW w:w="3096" w:type="dxa"/>
          </w:tcPr>
          <w:p w:rsidR="003C52A9" w:rsidRDefault="003C52A9" w:rsidP="003C52A9">
            <w:pPr>
              <w:pStyle w:val="ResumeText"/>
              <w:jc w:val="center"/>
              <w:rPr>
                <w:rFonts w:ascii="Arial" w:hAnsi="Arial" w:cs="Arial"/>
                <w:b/>
                <w:color w:val="auto"/>
                <w:kern w:val="0"/>
                <w:sz w:val="24"/>
                <w:szCs w:val="24"/>
                <w:lang w:eastAsia="en-US"/>
              </w:rPr>
            </w:pPr>
          </w:p>
        </w:tc>
        <w:tc>
          <w:tcPr>
            <w:tcW w:w="3096" w:type="dxa"/>
          </w:tcPr>
          <w:p w:rsidR="003C52A9" w:rsidRDefault="003C52A9" w:rsidP="003C52A9">
            <w:pPr>
              <w:pStyle w:val="ResumeText"/>
              <w:jc w:val="center"/>
              <w:rPr>
                <w:rFonts w:ascii="Arial" w:hAnsi="Arial" w:cs="Arial"/>
                <w:b/>
                <w:color w:val="auto"/>
                <w:kern w:val="0"/>
                <w:sz w:val="24"/>
                <w:szCs w:val="24"/>
                <w:lang w:eastAsia="en-US"/>
              </w:rPr>
            </w:pPr>
          </w:p>
        </w:tc>
      </w:tr>
      <w:tr w:rsidR="003C52A9" w:rsidTr="003C52A9">
        <w:tc>
          <w:tcPr>
            <w:tcW w:w="3096" w:type="dxa"/>
          </w:tcPr>
          <w:p w:rsidR="003C52A9" w:rsidRPr="00B8166E" w:rsidRDefault="00B8166E" w:rsidP="00B8166E">
            <w:pPr>
              <w:pStyle w:val="Default"/>
              <w:rPr>
                <w:sz w:val="23"/>
                <w:szCs w:val="23"/>
              </w:rPr>
            </w:pPr>
            <w:r>
              <w:rPr>
                <w:sz w:val="23"/>
                <w:szCs w:val="23"/>
              </w:rPr>
              <w:t>3.</w:t>
            </w:r>
            <w:r>
              <w:rPr>
                <w:sz w:val="23"/>
                <w:szCs w:val="23"/>
              </w:rPr>
              <w:t xml:space="preserve">The </w:t>
            </w:r>
            <w:r w:rsidRPr="00B8166E">
              <w:rPr>
                <w:sz w:val="23"/>
                <w:szCs w:val="23"/>
              </w:rPr>
              <w:t xml:space="preserve">Inventory System </w:t>
            </w:r>
            <w:r>
              <w:rPr>
                <w:sz w:val="23"/>
                <w:szCs w:val="23"/>
              </w:rPr>
              <w:t xml:space="preserve">is precise in its results </w:t>
            </w:r>
          </w:p>
        </w:tc>
        <w:tc>
          <w:tcPr>
            <w:tcW w:w="3096" w:type="dxa"/>
          </w:tcPr>
          <w:p w:rsidR="003C52A9" w:rsidRDefault="003C52A9" w:rsidP="003C52A9">
            <w:pPr>
              <w:pStyle w:val="ResumeText"/>
              <w:jc w:val="center"/>
              <w:rPr>
                <w:rFonts w:ascii="Arial" w:hAnsi="Arial" w:cs="Arial"/>
                <w:b/>
                <w:color w:val="auto"/>
                <w:kern w:val="0"/>
                <w:sz w:val="24"/>
                <w:szCs w:val="24"/>
                <w:lang w:eastAsia="en-US"/>
              </w:rPr>
            </w:pPr>
          </w:p>
        </w:tc>
        <w:tc>
          <w:tcPr>
            <w:tcW w:w="3096" w:type="dxa"/>
          </w:tcPr>
          <w:p w:rsidR="003C52A9" w:rsidRDefault="003C52A9" w:rsidP="003C52A9">
            <w:pPr>
              <w:pStyle w:val="ResumeText"/>
              <w:jc w:val="center"/>
              <w:rPr>
                <w:rFonts w:ascii="Arial" w:hAnsi="Arial" w:cs="Arial"/>
                <w:b/>
                <w:color w:val="auto"/>
                <w:kern w:val="0"/>
                <w:sz w:val="24"/>
                <w:szCs w:val="24"/>
                <w:lang w:eastAsia="en-US"/>
              </w:rPr>
            </w:pPr>
          </w:p>
        </w:tc>
      </w:tr>
      <w:tr w:rsidR="003C52A9" w:rsidTr="003C52A9">
        <w:tc>
          <w:tcPr>
            <w:tcW w:w="3096" w:type="dxa"/>
          </w:tcPr>
          <w:p w:rsidR="003C52A9" w:rsidRPr="00B8166E" w:rsidRDefault="00B8166E" w:rsidP="00B8166E">
            <w:pPr>
              <w:pStyle w:val="Default"/>
              <w:rPr>
                <w:sz w:val="23"/>
                <w:szCs w:val="23"/>
              </w:rPr>
            </w:pPr>
            <w:r>
              <w:rPr>
                <w:sz w:val="23"/>
                <w:szCs w:val="23"/>
              </w:rPr>
              <w:t>4</w:t>
            </w:r>
            <w:r>
              <w:rPr>
                <w:sz w:val="23"/>
                <w:szCs w:val="23"/>
              </w:rPr>
              <w:t xml:space="preserve">.The </w:t>
            </w:r>
            <w:r w:rsidRPr="00B8166E">
              <w:rPr>
                <w:sz w:val="23"/>
                <w:szCs w:val="23"/>
              </w:rPr>
              <w:t xml:space="preserve">Inventory System </w:t>
            </w:r>
            <w:r>
              <w:rPr>
                <w:sz w:val="23"/>
                <w:szCs w:val="23"/>
              </w:rPr>
              <w:t xml:space="preserve">has secure access through passwords </w:t>
            </w:r>
          </w:p>
        </w:tc>
        <w:tc>
          <w:tcPr>
            <w:tcW w:w="3096" w:type="dxa"/>
          </w:tcPr>
          <w:p w:rsidR="003C52A9" w:rsidRDefault="003C52A9" w:rsidP="003C52A9">
            <w:pPr>
              <w:pStyle w:val="ResumeText"/>
              <w:jc w:val="center"/>
              <w:rPr>
                <w:rFonts w:ascii="Arial" w:hAnsi="Arial" w:cs="Arial"/>
                <w:b/>
                <w:color w:val="auto"/>
                <w:kern w:val="0"/>
                <w:sz w:val="24"/>
                <w:szCs w:val="24"/>
                <w:lang w:eastAsia="en-US"/>
              </w:rPr>
            </w:pPr>
          </w:p>
        </w:tc>
        <w:tc>
          <w:tcPr>
            <w:tcW w:w="3096" w:type="dxa"/>
          </w:tcPr>
          <w:p w:rsidR="003C52A9" w:rsidRDefault="003C52A9" w:rsidP="003C52A9">
            <w:pPr>
              <w:pStyle w:val="ResumeText"/>
              <w:jc w:val="center"/>
              <w:rPr>
                <w:rFonts w:ascii="Arial" w:hAnsi="Arial" w:cs="Arial"/>
                <w:b/>
                <w:color w:val="auto"/>
                <w:kern w:val="0"/>
                <w:sz w:val="24"/>
                <w:szCs w:val="24"/>
                <w:lang w:eastAsia="en-US"/>
              </w:rPr>
            </w:pPr>
          </w:p>
        </w:tc>
      </w:tr>
      <w:tr w:rsidR="003C52A9" w:rsidTr="003C52A9">
        <w:tc>
          <w:tcPr>
            <w:tcW w:w="3096" w:type="dxa"/>
          </w:tcPr>
          <w:p w:rsidR="003C52A9" w:rsidRPr="00B8166E" w:rsidRDefault="00B8166E" w:rsidP="00B8166E">
            <w:pPr>
              <w:pStyle w:val="Default"/>
              <w:rPr>
                <w:sz w:val="23"/>
                <w:szCs w:val="23"/>
              </w:rPr>
            </w:pPr>
            <w:r>
              <w:rPr>
                <w:sz w:val="23"/>
                <w:szCs w:val="23"/>
              </w:rPr>
              <w:t>5</w:t>
            </w:r>
            <w:r>
              <w:rPr>
                <w:sz w:val="23"/>
                <w:szCs w:val="23"/>
              </w:rPr>
              <w:t xml:space="preserve">.The </w:t>
            </w:r>
            <w:r w:rsidRPr="00B8166E">
              <w:rPr>
                <w:sz w:val="23"/>
                <w:szCs w:val="23"/>
              </w:rPr>
              <w:t xml:space="preserve">Inventory System </w:t>
            </w:r>
            <w:r>
              <w:rPr>
                <w:sz w:val="23"/>
                <w:szCs w:val="23"/>
              </w:rPr>
              <w:t xml:space="preserve">interacts with the specified modules </w:t>
            </w:r>
          </w:p>
        </w:tc>
        <w:tc>
          <w:tcPr>
            <w:tcW w:w="3096" w:type="dxa"/>
          </w:tcPr>
          <w:p w:rsidR="003C52A9" w:rsidRDefault="003C52A9" w:rsidP="003C52A9">
            <w:pPr>
              <w:pStyle w:val="ResumeText"/>
              <w:jc w:val="center"/>
              <w:rPr>
                <w:rFonts w:ascii="Arial" w:hAnsi="Arial" w:cs="Arial"/>
                <w:b/>
                <w:color w:val="auto"/>
                <w:kern w:val="0"/>
                <w:sz w:val="24"/>
                <w:szCs w:val="24"/>
                <w:lang w:eastAsia="en-US"/>
              </w:rPr>
            </w:pPr>
          </w:p>
        </w:tc>
        <w:tc>
          <w:tcPr>
            <w:tcW w:w="3096" w:type="dxa"/>
          </w:tcPr>
          <w:p w:rsidR="003C52A9" w:rsidRDefault="003C52A9" w:rsidP="003C52A9">
            <w:pPr>
              <w:pStyle w:val="ResumeText"/>
              <w:jc w:val="center"/>
              <w:rPr>
                <w:rFonts w:ascii="Arial" w:hAnsi="Arial" w:cs="Arial"/>
                <w:b/>
                <w:color w:val="auto"/>
                <w:kern w:val="0"/>
                <w:sz w:val="24"/>
                <w:szCs w:val="24"/>
                <w:lang w:eastAsia="en-US"/>
              </w:rPr>
            </w:pPr>
          </w:p>
        </w:tc>
      </w:tr>
    </w:tbl>
    <w:p w:rsidR="003C52A9" w:rsidRDefault="003C52A9" w:rsidP="003C52A9">
      <w:pPr>
        <w:pStyle w:val="ResumeText"/>
        <w:jc w:val="center"/>
        <w:rPr>
          <w:rFonts w:ascii="Arial" w:hAnsi="Arial" w:cs="Arial"/>
          <w:b/>
          <w:color w:val="auto"/>
          <w:kern w:val="0"/>
          <w:sz w:val="24"/>
          <w:szCs w:val="24"/>
          <w:lang w:eastAsia="en-US"/>
        </w:rPr>
      </w:pPr>
    </w:p>
    <w:p w:rsidR="00EE320F" w:rsidRDefault="00B8166E" w:rsidP="00B8166E">
      <w:pPr>
        <w:pStyle w:val="ResumeText"/>
        <w:jc w:val="center"/>
        <w:rPr>
          <w:rFonts w:ascii="Arial" w:hAnsi="Arial" w:cs="Arial"/>
          <w:b/>
          <w:color w:val="auto"/>
          <w:kern w:val="0"/>
          <w:sz w:val="24"/>
          <w:szCs w:val="24"/>
          <w:lang w:eastAsia="en-US"/>
        </w:rPr>
      </w:pPr>
      <w:r>
        <w:rPr>
          <w:b/>
          <w:bCs/>
          <w:sz w:val="23"/>
          <w:szCs w:val="23"/>
        </w:rPr>
        <w:t>Ta</w:t>
      </w:r>
      <w:r>
        <w:rPr>
          <w:b/>
          <w:bCs/>
          <w:sz w:val="23"/>
          <w:szCs w:val="23"/>
        </w:rPr>
        <w:t>ble 7</w:t>
      </w:r>
      <w:r>
        <w:rPr>
          <w:b/>
          <w:bCs/>
          <w:sz w:val="23"/>
          <w:szCs w:val="23"/>
        </w:rPr>
        <w:t xml:space="preserve"> – Reliability of the System</w:t>
      </w:r>
    </w:p>
    <w:p w:rsidR="00EE320F" w:rsidRDefault="00EE320F" w:rsidP="00326F79">
      <w:pPr>
        <w:pStyle w:val="ResumeText"/>
        <w:rPr>
          <w:rFonts w:ascii="Arial" w:hAnsi="Arial" w:cs="Arial"/>
          <w:b/>
          <w:color w:val="auto"/>
          <w:kern w:val="0"/>
          <w:sz w:val="24"/>
          <w:szCs w:val="24"/>
          <w:lang w:eastAsia="en-US"/>
        </w:rPr>
      </w:pPr>
    </w:p>
    <w:tbl>
      <w:tblPr>
        <w:tblStyle w:val="TableGrid"/>
        <w:tblW w:w="0" w:type="auto"/>
        <w:tblLook w:val="04A0" w:firstRow="1" w:lastRow="0" w:firstColumn="1" w:lastColumn="0" w:noHBand="0" w:noVBand="1"/>
      </w:tblPr>
      <w:tblGrid>
        <w:gridCol w:w="3096"/>
        <w:gridCol w:w="3096"/>
        <w:gridCol w:w="3096"/>
      </w:tblGrid>
      <w:tr w:rsidR="00B8166E" w:rsidTr="00B8166E">
        <w:tc>
          <w:tcPr>
            <w:tcW w:w="3096" w:type="dxa"/>
          </w:tcPr>
          <w:p w:rsidR="00B8166E" w:rsidRDefault="00B8166E" w:rsidP="00B8166E">
            <w:pPr>
              <w:pStyle w:val="ResumeText"/>
              <w:ind w:right="-90"/>
              <w:jc w:val="center"/>
              <w:rPr>
                <w:rFonts w:ascii="Arial" w:hAnsi="Arial" w:cs="Arial"/>
                <w:b/>
                <w:color w:val="auto"/>
                <w:kern w:val="0"/>
                <w:sz w:val="24"/>
                <w:szCs w:val="24"/>
                <w:lang w:eastAsia="en-US"/>
              </w:rPr>
            </w:pPr>
            <w:r>
              <w:rPr>
                <w:rFonts w:ascii="Arial" w:hAnsi="Arial" w:cs="Arial"/>
                <w:b/>
                <w:color w:val="auto"/>
                <w:kern w:val="0"/>
                <w:sz w:val="24"/>
                <w:szCs w:val="24"/>
                <w:lang w:eastAsia="en-US"/>
              </w:rPr>
              <w:t>Questions</w:t>
            </w:r>
          </w:p>
        </w:tc>
        <w:tc>
          <w:tcPr>
            <w:tcW w:w="3096" w:type="dxa"/>
          </w:tcPr>
          <w:p w:rsidR="00B8166E" w:rsidRDefault="00B8166E" w:rsidP="00B8166E">
            <w:pPr>
              <w:pStyle w:val="ResumeText"/>
              <w:ind w:right="-144"/>
              <w:jc w:val="center"/>
              <w:rPr>
                <w:rFonts w:ascii="Arial" w:hAnsi="Arial" w:cs="Arial"/>
                <w:b/>
                <w:color w:val="auto"/>
                <w:kern w:val="0"/>
                <w:sz w:val="24"/>
                <w:szCs w:val="24"/>
                <w:lang w:eastAsia="en-US"/>
              </w:rPr>
            </w:pPr>
            <w:r>
              <w:rPr>
                <w:rFonts w:ascii="Arial" w:hAnsi="Arial" w:cs="Arial"/>
                <w:b/>
                <w:color w:val="auto"/>
                <w:kern w:val="0"/>
                <w:sz w:val="24"/>
                <w:szCs w:val="24"/>
                <w:lang w:eastAsia="en-US"/>
              </w:rPr>
              <w:t>Weighted Mean</w:t>
            </w:r>
          </w:p>
        </w:tc>
        <w:tc>
          <w:tcPr>
            <w:tcW w:w="3096" w:type="dxa"/>
          </w:tcPr>
          <w:p w:rsidR="00B8166E" w:rsidRDefault="00B8166E" w:rsidP="00B8166E">
            <w:pPr>
              <w:pStyle w:val="ResumeText"/>
              <w:ind w:right="-108"/>
              <w:jc w:val="center"/>
              <w:rPr>
                <w:rFonts w:ascii="Arial" w:hAnsi="Arial" w:cs="Arial"/>
                <w:b/>
                <w:color w:val="auto"/>
                <w:kern w:val="0"/>
                <w:sz w:val="24"/>
                <w:szCs w:val="24"/>
                <w:lang w:eastAsia="en-US"/>
              </w:rPr>
            </w:pPr>
            <w:r>
              <w:rPr>
                <w:rFonts w:ascii="Arial" w:hAnsi="Arial" w:cs="Arial"/>
                <w:b/>
                <w:color w:val="auto"/>
                <w:kern w:val="0"/>
                <w:sz w:val="24"/>
                <w:szCs w:val="24"/>
                <w:lang w:eastAsia="en-US"/>
              </w:rPr>
              <w:t>Verbal Interpretation</w:t>
            </w:r>
          </w:p>
        </w:tc>
      </w:tr>
      <w:tr w:rsidR="00B8166E" w:rsidTr="00B8166E">
        <w:tc>
          <w:tcPr>
            <w:tcW w:w="3096" w:type="dxa"/>
          </w:tcPr>
          <w:p w:rsidR="00B8166E" w:rsidRPr="00B8166E" w:rsidRDefault="00B8166E" w:rsidP="00B8166E">
            <w:pPr>
              <w:pStyle w:val="Default"/>
              <w:rPr>
                <w:sz w:val="23"/>
                <w:szCs w:val="23"/>
              </w:rPr>
            </w:pPr>
            <w:r>
              <w:rPr>
                <w:sz w:val="23"/>
                <w:szCs w:val="23"/>
              </w:rPr>
              <w:t>1</w:t>
            </w:r>
            <w:r>
              <w:rPr>
                <w:sz w:val="23"/>
                <w:szCs w:val="23"/>
              </w:rPr>
              <w:t xml:space="preserve">. The </w:t>
            </w:r>
            <w:r w:rsidRPr="00B8166E">
              <w:rPr>
                <w:sz w:val="23"/>
                <w:szCs w:val="23"/>
              </w:rPr>
              <w:t xml:space="preserve">Inventory System </w:t>
            </w:r>
            <w:r>
              <w:rPr>
                <w:sz w:val="23"/>
                <w:szCs w:val="23"/>
              </w:rPr>
              <w:t xml:space="preserve">informs users concerning invalid data entry </w:t>
            </w:r>
          </w:p>
        </w:tc>
        <w:tc>
          <w:tcPr>
            <w:tcW w:w="3096" w:type="dxa"/>
          </w:tcPr>
          <w:p w:rsidR="00B8166E" w:rsidRDefault="00B8166E" w:rsidP="00B8166E">
            <w:pPr>
              <w:pStyle w:val="ResumeText"/>
              <w:ind w:right="-144"/>
              <w:rPr>
                <w:rFonts w:ascii="Arial" w:hAnsi="Arial" w:cs="Arial"/>
                <w:b/>
                <w:color w:val="auto"/>
                <w:kern w:val="0"/>
                <w:sz w:val="24"/>
                <w:szCs w:val="24"/>
                <w:lang w:eastAsia="en-US"/>
              </w:rPr>
            </w:pPr>
          </w:p>
        </w:tc>
        <w:tc>
          <w:tcPr>
            <w:tcW w:w="3096" w:type="dxa"/>
          </w:tcPr>
          <w:p w:rsidR="00B8166E" w:rsidRDefault="00B8166E" w:rsidP="00B8166E">
            <w:pPr>
              <w:pStyle w:val="ResumeText"/>
              <w:ind w:right="-108"/>
              <w:rPr>
                <w:rFonts w:ascii="Arial" w:hAnsi="Arial" w:cs="Arial"/>
                <w:b/>
                <w:color w:val="auto"/>
                <w:kern w:val="0"/>
                <w:sz w:val="24"/>
                <w:szCs w:val="24"/>
                <w:lang w:eastAsia="en-US"/>
              </w:rPr>
            </w:pPr>
          </w:p>
        </w:tc>
      </w:tr>
      <w:tr w:rsidR="00B8166E" w:rsidTr="00B8166E">
        <w:tc>
          <w:tcPr>
            <w:tcW w:w="3096" w:type="dxa"/>
          </w:tcPr>
          <w:p w:rsidR="00B8166E" w:rsidRPr="00B8166E" w:rsidRDefault="00B8166E" w:rsidP="00B8166E">
            <w:pPr>
              <w:pStyle w:val="Default"/>
              <w:rPr>
                <w:sz w:val="23"/>
                <w:szCs w:val="23"/>
              </w:rPr>
            </w:pPr>
            <w:r>
              <w:rPr>
                <w:sz w:val="23"/>
                <w:szCs w:val="23"/>
              </w:rPr>
              <w:t>2. T</w:t>
            </w:r>
            <w:r>
              <w:rPr>
                <w:sz w:val="23"/>
                <w:szCs w:val="23"/>
              </w:rPr>
              <w:t xml:space="preserve">he </w:t>
            </w:r>
            <w:r w:rsidRPr="00B8166E">
              <w:rPr>
                <w:sz w:val="23"/>
                <w:szCs w:val="23"/>
              </w:rPr>
              <w:t xml:space="preserve">Inventory System </w:t>
            </w:r>
            <w:r>
              <w:rPr>
                <w:sz w:val="23"/>
                <w:szCs w:val="23"/>
              </w:rPr>
              <w:t xml:space="preserve">reacts appropriately when failure occurs </w:t>
            </w:r>
          </w:p>
        </w:tc>
        <w:tc>
          <w:tcPr>
            <w:tcW w:w="3096" w:type="dxa"/>
          </w:tcPr>
          <w:p w:rsidR="00B8166E" w:rsidRDefault="00B8166E" w:rsidP="00B8166E">
            <w:pPr>
              <w:pStyle w:val="ResumeText"/>
              <w:ind w:right="-144"/>
              <w:rPr>
                <w:rFonts w:ascii="Arial" w:hAnsi="Arial" w:cs="Arial"/>
                <w:b/>
                <w:color w:val="auto"/>
                <w:kern w:val="0"/>
                <w:sz w:val="24"/>
                <w:szCs w:val="24"/>
                <w:lang w:eastAsia="en-US"/>
              </w:rPr>
            </w:pPr>
          </w:p>
        </w:tc>
        <w:tc>
          <w:tcPr>
            <w:tcW w:w="3096" w:type="dxa"/>
          </w:tcPr>
          <w:p w:rsidR="00B8166E" w:rsidRDefault="00B8166E" w:rsidP="00B8166E">
            <w:pPr>
              <w:pStyle w:val="ResumeText"/>
              <w:ind w:right="-108"/>
              <w:rPr>
                <w:rFonts w:ascii="Arial" w:hAnsi="Arial" w:cs="Arial"/>
                <w:b/>
                <w:color w:val="auto"/>
                <w:kern w:val="0"/>
                <w:sz w:val="24"/>
                <w:szCs w:val="24"/>
                <w:lang w:eastAsia="en-US"/>
              </w:rPr>
            </w:pPr>
          </w:p>
        </w:tc>
      </w:tr>
      <w:tr w:rsidR="00B8166E" w:rsidTr="00B8166E">
        <w:tc>
          <w:tcPr>
            <w:tcW w:w="3096" w:type="dxa"/>
          </w:tcPr>
          <w:p w:rsidR="00B8166E" w:rsidRPr="00B8166E" w:rsidRDefault="00B8166E" w:rsidP="00B8166E">
            <w:pPr>
              <w:pStyle w:val="Default"/>
              <w:rPr>
                <w:sz w:val="23"/>
                <w:szCs w:val="23"/>
              </w:rPr>
            </w:pPr>
            <w:r>
              <w:rPr>
                <w:sz w:val="23"/>
                <w:szCs w:val="23"/>
              </w:rPr>
              <w:t>3. T</w:t>
            </w:r>
            <w:r>
              <w:rPr>
                <w:sz w:val="23"/>
                <w:szCs w:val="23"/>
              </w:rPr>
              <w:t xml:space="preserve">he </w:t>
            </w:r>
            <w:r w:rsidRPr="00B8166E">
              <w:rPr>
                <w:sz w:val="23"/>
                <w:szCs w:val="23"/>
              </w:rPr>
              <w:t xml:space="preserve">Inventory System </w:t>
            </w:r>
            <w:r>
              <w:rPr>
                <w:sz w:val="23"/>
                <w:szCs w:val="23"/>
              </w:rPr>
              <w:t xml:space="preserve">has no frequent failures </w:t>
            </w:r>
          </w:p>
        </w:tc>
        <w:tc>
          <w:tcPr>
            <w:tcW w:w="3096" w:type="dxa"/>
          </w:tcPr>
          <w:p w:rsidR="00B8166E" w:rsidRDefault="00B8166E" w:rsidP="00B8166E">
            <w:pPr>
              <w:pStyle w:val="ResumeText"/>
              <w:ind w:right="-144"/>
              <w:rPr>
                <w:rFonts w:ascii="Arial" w:hAnsi="Arial" w:cs="Arial"/>
                <w:b/>
                <w:color w:val="auto"/>
                <w:kern w:val="0"/>
                <w:sz w:val="24"/>
                <w:szCs w:val="24"/>
                <w:lang w:eastAsia="en-US"/>
              </w:rPr>
            </w:pPr>
          </w:p>
        </w:tc>
        <w:tc>
          <w:tcPr>
            <w:tcW w:w="3096" w:type="dxa"/>
          </w:tcPr>
          <w:p w:rsidR="00B8166E" w:rsidRDefault="00B8166E" w:rsidP="00B8166E">
            <w:pPr>
              <w:pStyle w:val="ResumeText"/>
              <w:ind w:right="-108"/>
              <w:rPr>
                <w:rFonts w:ascii="Arial" w:hAnsi="Arial" w:cs="Arial"/>
                <w:b/>
                <w:color w:val="auto"/>
                <w:kern w:val="0"/>
                <w:sz w:val="24"/>
                <w:szCs w:val="24"/>
                <w:lang w:eastAsia="en-US"/>
              </w:rPr>
            </w:pPr>
          </w:p>
        </w:tc>
      </w:tr>
      <w:tr w:rsidR="00B8166E" w:rsidTr="00B8166E">
        <w:tc>
          <w:tcPr>
            <w:tcW w:w="3096" w:type="dxa"/>
          </w:tcPr>
          <w:p w:rsidR="00B8166E" w:rsidRPr="00B8166E" w:rsidRDefault="00B8166E" w:rsidP="00B8166E">
            <w:pPr>
              <w:pStyle w:val="Default"/>
              <w:rPr>
                <w:sz w:val="23"/>
                <w:szCs w:val="23"/>
              </w:rPr>
            </w:pPr>
            <w:r>
              <w:rPr>
                <w:sz w:val="23"/>
                <w:szCs w:val="23"/>
              </w:rPr>
              <w:t xml:space="preserve">4. </w:t>
            </w:r>
            <w:r>
              <w:rPr>
                <w:sz w:val="23"/>
                <w:szCs w:val="23"/>
              </w:rPr>
              <w:t xml:space="preserve">The </w:t>
            </w:r>
            <w:r w:rsidRPr="00B8166E">
              <w:rPr>
                <w:sz w:val="23"/>
                <w:szCs w:val="23"/>
              </w:rPr>
              <w:t xml:space="preserve">Inventory System </w:t>
            </w:r>
            <w:r>
              <w:rPr>
                <w:sz w:val="23"/>
                <w:szCs w:val="23"/>
              </w:rPr>
              <w:t xml:space="preserve">is capable of recovering data in the event of failure </w:t>
            </w:r>
          </w:p>
        </w:tc>
        <w:tc>
          <w:tcPr>
            <w:tcW w:w="3096" w:type="dxa"/>
          </w:tcPr>
          <w:p w:rsidR="00B8166E" w:rsidRDefault="00B8166E" w:rsidP="00B8166E">
            <w:pPr>
              <w:pStyle w:val="ResumeText"/>
              <w:ind w:right="-144"/>
              <w:rPr>
                <w:rFonts w:ascii="Arial" w:hAnsi="Arial" w:cs="Arial"/>
                <w:b/>
                <w:color w:val="auto"/>
                <w:kern w:val="0"/>
                <w:sz w:val="24"/>
                <w:szCs w:val="24"/>
                <w:lang w:eastAsia="en-US"/>
              </w:rPr>
            </w:pPr>
          </w:p>
        </w:tc>
        <w:tc>
          <w:tcPr>
            <w:tcW w:w="3096" w:type="dxa"/>
          </w:tcPr>
          <w:p w:rsidR="00B8166E" w:rsidRDefault="00B8166E" w:rsidP="00B8166E">
            <w:pPr>
              <w:pStyle w:val="ResumeText"/>
              <w:ind w:right="-108"/>
              <w:rPr>
                <w:rFonts w:ascii="Arial" w:hAnsi="Arial" w:cs="Arial"/>
                <w:b/>
                <w:color w:val="auto"/>
                <w:kern w:val="0"/>
                <w:sz w:val="24"/>
                <w:szCs w:val="24"/>
                <w:lang w:eastAsia="en-US"/>
              </w:rPr>
            </w:pPr>
          </w:p>
        </w:tc>
      </w:tr>
      <w:tr w:rsidR="00B8166E" w:rsidTr="00B8166E">
        <w:tc>
          <w:tcPr>
            <w:tcW w:w="3096" w:type="dxa"/>
          </w:tcPr>
          <w:p w:rsidR="00B8166E" w:rsidRPr="00B8166E" w:rsidRDefault="00B8166E" w:rsidP="00B8166E">
            <w:pPr>
              <w:pStyle w:val="Default"/>
              <w:rPr>
                <w:sz w:val="23"/>
                <w:szCs w:val="23"/>
              </w:rPr>
            </w:pPr>
            <w:r>
              <w:rPr>
                <w:sz w:val="23"/>
                <w:szCs w:val="23"/>
              </w:rPr>
              <w:t>5. T</w:t>
            </w:r>
            <w:r>
              <w:rPr>
                <w:sz w:val="23"/>
                <w:szCs w:val="23"/>
              </w:rPr>
              <w:t xml:space="preserve">he </w:t>
            </w:r>
            <w:r w:rsidRPr="00B8166E">
              <w:rPr>
                <w:sz w:val="23"/>
                <w:szCs w:val="23"/>
              </w:rPr>
              <w:t xml:space="preserve">Inventory System </w:t>
            </w:r>
            <w:r>
              <w:rPr>
                <w:sz w:val="23"/>
                <w:szCs w:val="23"/>
              </w:rPr>
              <w:t xml:space="preserve">can provide correct output all the time in all requested information without service interrupts </w:t>
            </w:r>
          </w:p>
        </w:tc>
        <w:tc>
          <w:tcPr>
            <w:tcW w:w="3096" w:type="dxa"/>
          </w:tcPr>
          <w:p w:rsidR="00B8166E" w:rsidRDefault="00B8166E" w:rsidP="00B8166E">
            <w:pPr>
              <w:pStyle w:val="ResumeText"/>
              <w:ind w:right="-144"/>
              <w:rPr>
                <w:rFonts w:ascii="Arial" w:hAnsi="Arial" w:cs="Arial"/>
                <w:b/>
                <w:color w:val="auto"/>
                <w:kern w:val="0"/>
                <w:sz w:val="24"/>
                <w:szCs w:val="24"/>
                <w:lang w:eastAsia="en-US"/>
              </w:rPr>
            </w:pPr>
          </w:p>
        </w:tc>
        <w:tc>
          <w:tcPr>
            <w:tcW w:w="3096" w:type="dxa"/>
          </w:tcPr>
          <w:p w:rsidR="00B8166E" w:rsidRDefault="00B8166E" w:rsidP="00B8166E">
            <w:pPr>
              <w:pStyle w:val="ResumeText"/>
              <w:ind w:right="-108"/>
              <w:rPr>
                <w:rFonts w:ascii="Arial" w:hAnsi="Arial" w:cs="Arial"/>
                <w:b/>
                <w:color w:val="auto"/>
                <w:kern w:val="0"/>
                <w:sz w:val="24"/>
                <w:szCs w:val="24"/>
                <w:lang w:eastAsia="en-US"/>
              </w:rPr>
            </w:pPr>
          </w:p>
        </w:tc>
      </w:tr>
    </w:tbl>
    <w:p w:rsidR="00EE320F" w:rsidRDefault="00EE320F" w:rsidP="00326F79">
      <w:pPr>
        <w:pStyle w:val="ResumeText"/>
        <w:rPr>
          <w:rFonts w:ascii="Arial" w:hAnsi="Arial" w:cs="Arial"/>
          <w:b/>
          <w:color w:val="auto"/>
          <w:kern w:val="0"/>
          <w:sz w:val="24"/>
          <w:szCs w:val="24"/>
          <w:lang w:eastAsia="en-US"/>
        </w:rPr>
      </w:pPr>
    </w:p>
    <w:p w:rsidR="00EE320F" w:rsidRDefault="00EE320F" w:rsidP="00326F79">
      <w:pPr>
        <w:pStyle w:val="ResumeText"/>
        <w:rPr>
          <w:rFonts w:ascii="Arial" w:hAnsi="Arial" w:cs="Arial"/>
          <w:b/>
          <w:color w:val="auto"/>
          <w:kern w:val="0"/>
          <w:sz w:val="24"/>
          <w:szCs w:val="24"/>
          <w:lang w:eastAsia="en-US"/>
        </w:rPr>
      </w:pPr>
    </w:p>
    <w:p w:rsidR="00EE320F" w:rsidRDefault="00EE320F" w:rsidP="00326F79">
      <w:pPr>
        <w:pStyle w:val="ResumeText"/>
        <w:rPr>
          <w:rFonts w:ascii="Arial" w:hAnsi="Arial" w:cs="Arial"/>
          <w:b/>
          <w:color w:val="auto"/>
          <w:kern w:val="0"/>
          <w:sz w:val="24"/>
          <w:szCs w:val="24"/>
          <w:lang w:eastAsia="en-US"/>
        </w:rPr>
      </w:pPr>
    </w:p>
    <w:p w:rsidR="00B8166E" w:rsidRDefault="00B8166E" w:rsidP="00326F79">
      <w:pPr>
        <w:pStyle w:val="ResumeText"/>
        <w:rPr>
          <w:rFonts w:ascii="Arial" w:hAnsi="Arial" w:cs="Arial"/>
          <w:b/>
          <w:color w:val="auto"/>
          <w:kern w:val="0"/>
          <w:sz w:val="24"/>
          <w:szCs w:val="24"/>
          <w:lang w:eastAsia="en-US"/>
        </w:rPr>
      </w:pPr>
    </w:p>
    <w:p w:rsidR="00B8166E" w:rsidRDefault="00B8166E" w:rsidP="00B8166E">
      <w:pPr>
        <w:pStyle w:val="ResumeText"/>
        <w:jc w:val="center"/>
        <w:rPr>
          <w:rFonts w:ascii="Arial" w:hAnsi="Arial" w:cs="Arial"/>
          <w:b/>
          <w:color w:val="auto"/>
          <w:kern w:val="0"/>
          <w:sz w:val="24"/>
          <w:szCs w:val="24"/>
          <w:lang w:eastAsia="en-US"/>
        </w:rPr>
      </w:pPr>
      <w:r>
        <w:rPr>
          <w:b/>
          <w:bCs/>
          <w:sz w:val="23"/>
          <w:szCs w:val="23"/>
        </w:rPr>
        <w:lastRenderedPageBreak/>
        <w:t>Table 8</w:t>
      </w:r>
      <w:r>
        <w:rPr>
          <w:b/>
          <w:bCs/>
          <w:sz w:val="23"/>
          <w:szCs w:val="23"/>
        </w:rPr>
        <w:t xml:space="preserve"> – Availability of the System</w:t>
      </w:r>
    </w:p>
    <w:tbl>
      <w:tblPr>
        <w:tblStyle w:val="TableGrid"/>
        <w:tblW w:w="0" w:type="auto"/>
        <w:tblLook w:val="04A0" w:firstRow="1" w:lastRow="0" w:firstColumn="1" w:lastColumn="0" w:noHBand="0" w:noVBand="1"/>
      </w:tblPr>
      <w:tblGrid>
        <w:gridCol w:w="3096"/>
        <w:gridCol w:w="3096"/>
        <w:gridCol w:w="3096"/>
      </w:tblGrid>
      <w:tr w:rsidR="00B8166E" w:rsidTr="00B8166E">
        <w:tc>
          <w:tcPr>
            <w:tcW w:w="3096" w:type="dxa"/>
          </w:tcPr>
          <w:p w:rsidR="00B8166E" w:rsidRDefault="00B8166E" w:rsidP="00B8166E">
            <w:pPr>
              <w:pStyle w:val="ResumeText"/>
              <w:ind w:right="0"/>
              <w:jc w:val="center"/>
              <w:rPr>
                <w:rFonts w:ascii="Arial" w:hAnsi="Arial" w:cs="Arial"/>
                <w:b/>
                <w:color w:val="auto"/>
                <w:kern w:val="0"/>
                <w:sz w:val="24"/>
                <w:szCs w:val="24"/>
                <w:lang w:eastAsia="en-US"/>
              </w:rPr>
            </w:pPr>
            <w:r>
              <w:rPr>
                <w:rFonts w:ascii="Arial" w:hAnsi="Arial" w:cs="Arial"/>
                <w:b/>
                <w:color w:val="auto"/>
                <w:kern w:val="0"/>
                <w:sz w:val="24"/>
                <w:szCs w:val="24"/>
                <w:lang w:eastAsia="en-US"/>
              </w:rPr>
              <w:t>Questions</w:t>
            </w:r>
          </w:p>
        </w:tc>
        <w:tc>
          <w:tcPr>
            <w:tcW w:w="3096" w:type="dxa"/>
          </w:tcPr>
          <w:p w:rsidR="00B8166E" w:rsidRDefault="00B8166E" w:rsidP="00B8166E">
            <w:pPr>
              <w:pStyle w:val="ResumeText"/>
              <w:ind w:right="36"/>
              <w:jc w:val="center"/>
              <w:rPr>
                <w:rFonts w:ascii="Arial" w:hAnsi="Arial" w:cs="Arial"/>
                <w:b/>
                <w:color w:val="auto"/>
                <w:kern w:val="0"/>
                <w:sz w:val="24"/>
                <w:szCs w:val="24"/>
                <w:lang w:eastAsia="en-US"/>
              </w:rPr>
            </w:pPr>
            <w:r>
              <w:rPr>
                <w:rFonts w:ascii="Arial" w:hAnsi="Arial" w:cs="Arial"/>
                <w:b/>
                <w:color w:val="auto"/>
                <w:kern w:val="0"/>
                <w:sz w:val="24"/>
                <w:szCs w:val="24"/>
                <w:lang w:eastAsia="en-US"/>
              </w:rPr>
              <w:t>Weighted Mean</w:t>
            </w:r>
          </w:p>
        </w:tc>
        <w:tc>
          <w:tcPr>
            <w:tcW w:w="3096" w:type="dxa"/>
          </w:tcPr>
          <w:p w:rsidR="00B8166E" w:rsidRDefault="00B8166E" w:rsidP="00B8166E">
            <w:pPr>
              <w:pStyle w:val="ResumeText"/>
              <w:tabs>
                <w:tab w:val="left" w:pos="2735"/>
              </w:tabs>
              <w:ind w:right="-18"/>
              <w:jc w:val="center"/>
              <w:rPr>
                <w:rFonts w:ascii="Arial" w:hAnsi="Arial" w:cs="Arial"/>
                <w:b/>
                <w:color w:val="auto"/>
                <w:kern w:val="0"/>
                <w:sz w:val="24"/>
                <w:szCs w:val="24"/>
                <w:lang w:eastAsia="en-US"/>
              </w:rPr>
            </w:pPr>
            <w:r>
              <w:rPr>
                <w:rFonts w:ascii="Arial" w:hAnsi="Arial" w:cs="Arial"/>
                <w:b/>
                <w:color w:val="auto"/>
                <w:kern w:val="0"/>
                <w:sz w:val="24"/>
                <w:szCs w:val="24"/>
                <w:lang w:eastAsia="en-US"/>
              </w:rPr>
              <w:t>Verbal Interpretation</w:t>
            </w:r>
          </w:p>
        </w:tc>
      </w:tr>
      <w:tr w:rsidR="00B8166E" w:rsidTr="00B8166E">
        <w:tc>
          <w:tcPr>
            <w:tcW w:w="3096" w:type="dxa"/>
          </w:tcPr>
          <w:p w:rsidR="00B8166E" w:rsidRPr="00B8166E" w:rsidRDefault="00B8166E" w:rsidP="00B8166E">
            <w:pPr>
              <w:pStyle w:val="Default"/>
              <w:rPr>
                <w:sz w:val="23"/>
                <w:szCs w:val="23"/>
              </w:rPr>
            </w:pPr>
            <w:r>
              <w:rPr>
                <w:sz w:val="23"/>
                <w:szCs w:val="23"/>
              </w:rPr>
              <w:t>1</w:t>
            </w:r>
            <w:r>
              <w:rPr>
                <w:sz w:val="23"/>
                <w:szCs w:val="23"/>
              </w:rPr>
              <w:t xml:space="preserve">. The </w:t>
            </w:r>
            <w:r w:rsidR="006B1995" w:rsidRPr="00B8166E">
              <w:rPr>
                <w:sz w:val="23"/>
                <w:szCs w:val="23"/>
              </w:rPr>
              <w:t xml:space="preserve">Inventory System </w:t>
            </w:r>
            <w:r>
              <w:rPr>
                <w:sz w:val="23"/>
                <w:szCs w:val="23"/>
              </w:rPr>
              <w:t xml:space="preserve">is easy to operate and control </w:t>
            </w:r>
          </w:p>
        </w:tc>
        <w:tc>
          <w:tcPr>
            <w:tcW w:w="3096" w:type="dxa"/>
          </w:tcPr>
          <w:p w:rsidR="00B8166E" w:rsidRDefault="00B8166E" w:rsidP="00B8166E">
            <w:pPr>
              <w:pStyle w:val="ResumeText"/>
              <w:ind w:right="36"/>
              <w:rPr>
                <w:rFonts w:ascii="Arial" w:hAnsi="Arial" w:cs="Arial"/>
                <w:b/>
                <w:color w:val="auto"/>
                <w:kern w:val="0"/>
                <w:sz w:val="24"/>
                <w:szCs w:val="24"/>
                <w:lang w:eastAsia="en-US"/>
              </w:rPr>
            </w:pPr>
          </w:p>
        </w:tc>
        <w:tc>
          <w:tcPr>
            <w:tcW w:w="3096" w:type="dxa"/>
          </w:tcPr>
          <w:p w:rsidR="00B8166E" w:rsidRDefault="00B8166E" w:rsidP="00B8166E">
            <w:pPr>
              <w:pStyle w:val="ResumeText"/>
              <w:ind w:right="-18"/>
              <w:rPr>
                <w:rFonts w:ascii="Arial" w:hAnsi="Arial" w:cs="Arial"/>
                <w:b/>
                <w:color w:val="auto"/>
                <w:kern w:val="0"/>
                <w:sz w:val="24"/>
                <w:szCs w:val="24"/>
                <w:lang w:eastAsia="en-US"/>
              </w:rPr>
            </w:pPr>
          </w:p>
        </w:tc>
      </w:tr>
      <w:tr w:rsidR="00B8166E" w:rsidTr="00B8166E">
        <w:tc>
          <w:tcPr>
            <w:tcW w:w="3096" w:type="dxa"/>
          </w:tcPr>
          <w:p w:rsidR="00B8166E" w:rsidRPr="00B8166E" w:rsidRDefault="00B8166E" w:rsidP="00B8166E">
            <w:pPr>
              <w:pStyle w:val="Default"/>
              <w:rPr>
                <w:sz w:val="23"/>
                <w:szCs w:val="23"/>
              </w:rPr>
            </w:pPr>
            <w:r>
              <w:rPr>
                <w:sz w:val="23"/>
                <w:szCs w:val="23"/>
              </w:rPr>
              <w:t>2. T</w:t>
            </w:r>
            <w:r>
              <w:rPr>
                <w:sz w:val="23"/>
                <w:szCs w:val="23"/>
              </w:rPr>
              <w:t xml:space="preserve">he </w:t>
            </w:r>
            <w:r w:rsidR="006B1995" w:rsidRPr="00B8166E">
              <w:rPr>
                <w:sz w:val="23"/>
                <w:szCs w:val="23"/>
              </w:rPr>
              <w:t xml:space="preserve">Inventory System </w:t>
            </w:r>
            <w:r>
              <w:rPr>
                <w:sz w:val="23"/>
                <w:szCs w:val="23"/>
              </w:rPr>
              <w:t xml:space="preserve">facilitates the users’ data entry </w:t>
            </w:r>
          </w:p>
        </w:tc>
        <w:tc>
          <w:tcPr>
            <w:tcW w:w="3096" w:type="dxa"/>
          </w:tcPr>
          <w:p w:rsidR="00B8166E" w:rsidRDefault="00B8166E" w:rsidP="00B8166E">
            <w:pPr>
              <w:pStyle w:val="ResumeText"/>
              <w:ind w:right="36"/>
              <w:rPr>
                <w:rFonts w:ascii="Arial" w:hAnsi="Arial" w:cs="Arial"/>
                <w:b/>
                <w:color w:val="auto"/>
                <w:kern w:val="0"/>
                <w:sz w:val="24"/>
                <w:szCs w:val="24"/>
                <w:lang w:eastAsia="en-US"/>
              </w:rPr>
            </w:pPr>
          </w:p>
        </w:tc>
        <w:tc>
          <w:tcPr>
            <w:tcW w:w="3096" w:type="dxa"/>
          </w:tcPr>
          <w:p w:rsidR="00B8166E" w:rsidRDefault="00B8166E" w:rsidP="00B8166E">
            <w:pPr>
              <w:pStyle w:val="ResumeText"/>
              <w:ind w:right="-18"/>
              <w:rPr>
                <w:rFonts w:ascii="Arial" w:hAnsi="Arial" w:cs="Arial"/>
                <w:b/>
                <w:color w:val="auto"/>
                <w:kern w:val="0"/>
                <w:sz w:val="24"/>
                <w:szCs w:val="24"/>
                <w:lang w:eastAsia="en-US"/>
              </w:rPr>
            </w:pPr>
          </w:p>
        </w:tc>
      </w:tr>
      <w:tr w:rsidR="00B8166E" w:rsidTr="00B8166E">
        <w:tc>
          <w:tcPr>
            <w:tcW w:w="3096" w:type="dxa"/>
          </w:tcPr>
          <w:p w:rsidR="00B8166E" w:rsidRPr="00B8166E" w:rsidRDefault="00B8166E" w:rsidP="00B8166E">
            <w:pPr>
              <w:pStyle w:val="Default"/>
              <w:rPr>
                <w:sz w:val="23"/>
                <w:szCs w:val="23"/>
              </w:rPr>
            </w:pPr>
            <w:r>
              <w:rPr>
                <w:sz w:val="23"/>
                <w:szCs w:val="23"/>
              </w:rPr>
              <w:t>3. T</w:t>
            </w:r>
            <w:r>
              <w:rPr>
                <w:sz w:val="23"/>
                <w:szCs w:val="23"/>
              </w:rPr>
              <w:t xml:space="preserve">he </w:t>
            </w:r>
            <w:r w:rsidR="006B1995" w:rsidRPr="00B8166E">
              <w:rPr>
                <w:sz w:val="23"/>
                <w:szCs w:val="23"/>
              </w:rPr>
              <w:t xml:space="preserve">Inventory System </w:t>
            </w:r>
            <w:r w:rsidR="006B1995">
              <w:rPr>
                <w:sz w:val="23"/>
                <w:szCs w:val="23"/>
              </w:rPr>
              <w:t>is easy to learn how to use.</w:t>
            </w:r>
          </w:p>
        </w:tc>
        <w:tc>
          <w:tcPr>
            <w:tcW w:w="3096" w:type="dxa"/>
          </w:tcPr>
          <w:p w:rsidR="00B8166E" w:rsidRDefault="00B8166E" w:rsidP="00B8166E">
            <w:pPr>
              <w:pStyle w:val="ResumeText"/>
              <w:ind w:right="36"/>
              <w:rPr>
                <w:rFonts w:ascii="Arial" w:hAnsi="Arial" w:cs="Arial"/>
                <w:b/>
                <w:color w:val="auto"/>
                <w:kern w:val="0"/>
                <w:sz w:val="24"/>
                <w:szCs w:val="24"/>
                <w:lang w:eastAsia="en-US"/>
              </w:rPr>
            </w:pPr>
          </w:p>
        </w:tc>
        <w:tc>
          <w:tcPr>
            <w:tcW w:w="3096" w:type="dxa"/>
          </w:tcPr>
          <w:p w:rsidR="00B8166E" w:rsidRDefault="00B8166E" w:rsidP="00B8166E">
            <w:pPr>
              <w:pStyle w:val="ResumeText"/>
              <w:ind w:right="-18"/>
              <w:rPr>
                <w:rFonts w:ascii="Arial" w:hAnsi="Arial" w:cs="Arial"/>
                <w:b/>
                <w:color w:val="auto"/>
                <w:kern w:val="0"/>
                <w:sz w:val="24"/>
                <w:szCs w:val="24"/>
                <w:lang w:eastAsia="en-US"/>
              </w:rPr>
            </w:pPr>
          </w:p>
        </w:tc>
      </w:tr>
      <w:tr w:rsidR="00B8166E" w:rsidTr="00B8166E">
        <w:tc>
          <w:tcPr>
            <w:tcW w:w="3096" w:type="dxa"/>
          </w:tcPr>
          <w:p w:rsidR="00B8166E" w:rsidRPr="00B8166E" w:rsidRDefault="00B8166E" w:rsidP="00B8166E">
            <w:pPr>
              <w:pStyle w:val="Default"/>
              <w:rPr>
                <w:sz w:val="23"/>
                <w:szCs w:val="23"/>
              </w:rPr>
            </w:pPr>
            <w:r>
              <w:rPr>
                <w:sz w:val="23"/>
                <w:szCs w:val="23"/>
              </w:rPr>
              <w:t>4. T</w:t>
            </w:r>
            <w:r>
              <w:rPr>
                <w:sz w:val="23"/>
                <w:szCs w:val="23"/>
              </w:rPr>
              <w:t xml:space="preserve">he </w:t>
            </w:r>
            <w:r w:rsidR="006B1995" w:rsidRPr="00B8166E">
              <w:rPr>
                <w:sz w:val="23"/>
                <w:szCs w:val="23"/>
              </w:rPr>
              <w:t xml:space="preserve">Inventory System </w:t>
            </w:r>
            <w:r>
              <w:rPr>
                <w:sz w:val="23"/>
                <w:szCs w:val="23"/>
              </w:rPr>
              <w:t>p</w:t>
            </w:r>
            <w:r>
              <w:rPr>
                <w:sz w:val="23"/>
                <w:szCs w:val="23"/>
              </w:rPr>
              <w:t>rovides help in a clear manner.</w:t>
            </w:r>
          </w:p>
        </w:tc>
        <w:tc>
          <w:tcPr>
            <w:tcW w:w="3096" w:type="dxa"/>
          </w:tcPr>
          <w:p w:rsidR="00B8166E" w:rsidRDefault="00B8166E" w:rsidP="00B8166E">
            <w:pPr>
              <w:pStyle w:val="ResumeText"/>
              <w:ind w:right="36"/>
              <w:rPr>
                <w:rFonts w:ascii="Arial" w:hAnsi="Arial" w:cs="Arial"/>
                <w:b/>
                <w:color w:val="auto"/>
                <w:kern w:val="0"/>
                <w:sz w:val="24"/>
                <w:szCs w:val="24"/>
                <w:lang w:eastAsia="en-US"/>
              </w:rPr>
            </w:pPr>
          </w:p>
        </w:tc>
        <w:tc>
          <w:tcPr>
            <w:tcW w:w="3096" w:type="dxa"/>
          </w:tcPr>
          <w:p w:rsidR="00B8166E" w:rsidRDefault="00B8166E" w:rsidP="00B8166E">
            <w:pPr>
              <w:pStyle w:val="ResumeText"/>
              <w:ind w:right="-18"/>
              <w:rPr>
                <w:rFonts w:ascii="Arial" w:hAnsi="Arial" w:cs="Arial"/>
                <w:b/>
                <w:color w:val="auto"/>
                <w:kern w:val="0"/>
                <w:sz w:val="24"/>
                <w:szCs w:val="24"/>
                <w:lang w:eastAsia="en-US"/>
              </w:rPr>
            </w:pPr>
          </w:p>
        </w:tc>
      </w:tr>
      <w:tr w:rsidR="00B8166E" w:rsidTr="00B8166E">
        <w:tc>
          <w:tcPr>
            <w:tcW w:w="3096" w:type="dxa"/>
          </w:tcPr>
          <w:p w:rsidR="00B8166E" w:rsidRPr="006B1995" w:rsidRDefault="006B1995" w:rsidP="006B1995">
            <w:pPr>
              <w:pStyle w:val="Default"/>
              <w:rPr>
                <w:sz w:val="23"/>
                <w:szCs w:val="23"/>
              </w:rPr>
            </w:pPr>
            <w:r>
              <w:rPr>
                <w:sz w:val="23"/>
                <w:szCs w:val="23"/>
              </w:rPr>
              <w:t>5. T</w:t>
            </w:r>
            <w:r>
              <w:rPr>
                <w:sz w:val="23"/>
                <w:szCs w:val="23"/>
              </w:rPr>
              <w:t xml:space="preserve">he </w:t>
            </w:r>
            <w:r w:rsidRPr="00B8166E">
              <w:rPr>
                <w:sz w:val="23"/>
                <w:szCs w:val="23"/>
              </w:rPr>
              <w:t xml:space="preserve">Inventory System </w:t>
            </w:r>
            <w:r>
              <w:rPr>
                <w:sz w:val="23"/>
                <w:szCs w:val="23"/>
              </w:rPr>
              <w:t xml:space="preserve">is easy to perform its functions </w:t>
            </w:r>
          </w:p>
        </w:tc>
        <w:tc>
          <w:tcPr>
            <w:tcW w:w="3096" w:type="dxa"/>
          </w:tcPr>
          <w:p w:rsidR="00B8166E" w:rsidRDefault="00B8166E" w:rsidP="00B8166E">
            <w:pPr>
              <w:pStyle w:val="ResumeText"/>
              <w:ind w:right="36"/>
              <w:rPr>
                <w:rFonts w:ascii="Arial" w:hAnsi="Arial" w:cs="Arial"/>
                <w:b/>
                <w:color w:val="auto"/>
                <w:kern w:val="0"/>
                <w:sz w:val="24"/>
                <w:szCs w:val="24"/>
                <w:lang w:eastAsia="en-US"/>
              </w:rPr>
            </w:pPr>
          </w:p>
        </w:tc>
        <w:tc>
          <w:tcPr>
            <w:tcW w:w="3096" w:type="dxa"/>
          </w:tcPr>
          <w:p w:rsidR="00B8166E" w:rsidRDefault="00B8166E" w:rsidP="00B8166E">
            <w:pPr>
              <w:pStyle w:val="ResumeText"/>
              <w:ind w:right="-18"/>
              <w:rPr>
                <w:rFonts w:ascii="Arial" w:hAnsi="Arial" w:cs="Arial"/>
                <w:b/>
                <w:color w:val="auto"/>
                <w:kern w:val="0"/>
                <w:sz w:val="24"/>
                <w:szCs w:val="24"/>
                <w:lang w:eastAsia="en-US"/>
              </w:rPr>
            </w:pPr>
          </w:p>
        </w:tc>
      </w:tr>
    </w:tbl>
    <w:p w:rsidR="00EE320F" w:rsidRDefault="00EE320F" w:rsidP="00326F79">
      <w:pPr>
        <w:pStyle w:val="ResumeText"/>
        <w:rPr>
          <w:rFonts w:ascii="Arial" w:hAnsi="Arial" w:cs="Arial"/>
          <w:b/>
          <w:color w:val="auto"/>
          <w:kern w:val="0"/>
          <w:sz w:val="24"/>
          <w:szCs w:val="24"/>
          <w:lang w:eastAsia="en-US"/>
        </w:rPr>
      </w:pPr>
    </w:p>
    <w:p w:rsidR="00EE320F" w:rsidRDefault="006B1995" w:rsidP="006B1995">
      <w:pPr>
        <w:pStyle w:val="ResumeText"/>
        <w:jc w:val="center"/>
        <w:rPr>
          <w:rFonts w:ascii="Arial" w:hAnsi="Arial" w:cs="Arial"/>
          <w:b/>
          <w:color w:val="auto"/>
          <w:kern w:val="0"/>
          <w:sz w:val="24"/>
          <w:szCs w:val="24"/>
          <w:lang w:eastAsia="en-US"/>
        </w:rPr>
      </w:pPr>
      <w:r>
        <w:rPr>
          <w:b/>
          <w:bCs/>
          <w:sz w:val="23"/>
          <w:szCs w:val="23"/>
        </w:rPr>
        <w:t xml:space="preserve">Table </w:t>
      </w:r>
      <w:r>
        <w:rPr>
          <w:b/>
          <w:bCs/>
          <w:sz w:val="23"/>
          <w:szCs w:val="23"/>
        </w:rPr>
        <w:t>9</w:t>
      </w:r>
      <w:r>
        <w:rPr>
          <w:b/>
          <w:bCs/>
          <w:sz w:val="23"/>
          <w:szCs w:val="23"/>
        </w:rPr>
        <w:t xml:space="preserve"> – Efficiency of the System</w:t>
      </w:r>
    </w:p>
    <w:tbl>
      <w:tblPr>
        <w:tblStyle w:val="TableGrid"/>
        <w:tblW w:w="0" w:type="auto"/>
        <w:tblLook w:val="04A0" w:firstRow="1" w:lastRow="0" w:firstColumn="1" w:lastColumn="0" w:noHBand="0" w:noVBand="1"/>
      </w:tblPr>
      <w:tblGrid>
        <w:gridCol w:w="3096"/>
        <w:gridCol w:w="3096"/>
        <w:gridCol w:w="3096"/>
      </w:tblGrid>
      <w:tr w:rsidR="006B1995" w:rsidTr="006B1995">
        <w:tc>
          <w:tcPr>
            <w:tcW w:w="3096" w:type="dxa"/>
          </w:tcPr>
          <w:p w:rsidR="006B1995" w:rsidRDefault="006B1995" w:rsidP="006B1995">
            <w:pPr>
              <w:pStyle w:val="ResumeText"/>
              <w:ind w:right="-135"/>
              <w:jc w:val="center"/>
              <w:rPr>
                <w:rFonts w:ascii="Arial" w:hAnsi="Arial" w:cs="Arial"/>
                <w:b/>
                <w:color w:val="auto"/>
                <w:kern w:val="0"/>
                <w:sz w:val="24"/>
                <w:szCs w:val="24"/>
                <w:lang w:eastAsia="en-US"/>
              </w:rPr>
            </w:pPr>
            <w:r>
              <w:rPr>
                <w:rFonts w:ascii="Arial" w:hAnsi="Arial" w:cs="Arial"/>
                <w:b/>
                <w:color w:val="auto"/>
                <w:kern w:val="0"/>
                <w:sz w:val="24"/>
                <w:szCs w:val="24"/>
                <w:lang w:eastAsia="en-US"/>
              </w:rPr>
              <w:t>Questions</w:t>
            </w:r>
          </w:p>
        </w:tc>
        <w:tc>
          <w:tcPr>
            <w:tcW w:w="3096" w:type="dxa"/>
          </w:tcPr>
          <w:p w:rsidR="006B1995" w:rsidRDefault="006B1995" w:rsidP="006B1995">
            <w:pPr>
              <w:pStyle w:val="ResumeText"/>
              <w:ind w:right="-161"/>
              <w:jc w:val="center"/>
              <w:rPr>
                <w:rFonts w:ascii="Arial" w:hAnsi="Arial" w:cs="Arial"/>
                <w:b/>
                <w:color w:val="auto"/>
                <w:kern w:val="0"/>
                <w:sz w:val="24"/>
                <w:szCs w:val="24"/>
                <w:lang w:eastAsia="en-US"/>
              </w:rPr>
            </w:pPr>
            <w:r>
              <w:rPr>
                <w:rFonts w:ascii="Arial" w:hAnsi="Arial" w:cs="Arial"/>
                <w:b/>
                <w:color w:val="auto"/>
                <w:kern w:val="0"/>
                <w:sz w:val="24"/>
                <w:szCs w:val="24"/>
                <w:lang w:eastAsia="en-US"/>
              </w:rPr>
              <w:t>Weighted Mean</w:t>
            </w:r>
          </w:p>
        </w:tc>
        <w:tc>
          <w:tcPr>
            <w:tcW w:w="3096" w:type="dxa"/>
          </w:tcPr>
          <w:p w:rsidR="006B1995" w:rsidRDefault="006B1995" w:rsidP="006B1995">
            <w:pPr>
              <w:pStyle w:val="ResumeText"/>
              <w:ind w:right="0"/>
              <w:jc w:val="center"/>
              <w:rPr>
                <w:rFonts w:ascii="Arial" w:hAnsi="Arial" w:cs="Arial"/>
                <w:b/>
                <w:color w:val="auto"/>
                <w:kern w:val="0"/>
                <w:sz w:val="24"/>
                <w:szCs w:val="24"/>
                <w:lang w:eastAsia="en-US"/>
              </w:rPr>
            </w:pPr>
            <w:r>
              <w:rPr>
                <w:rFonts w:ascii="Arial" w:hAnsi="Arial" w:cs="Arial"/>
                <w:b/>
                <w:color w:val="auto"/>
                <w:kern w:val="0"/>
                <w:sz w:val="24"/>
                <w:szCs w:val="24"/>
                <w:lang w:eastAsia="en-US"/>
              </w:rPr>
              <w:t>Verbal Interpretation</w:t>
            </w:r>
          </w:p>
        </w:tc>
      </w:tr>
      <w:tr w:rsidR="006B1995" w:rsidTr="006B1995">
        <w:tc>
          <w:tcPr>
            <w:tcW w:w="3096" w:type="dxa"/>
          </w:tcPr>
          <w:p w:rsidR="006B1995" w:rsidRPr="006B1995" w:rsidRDefault="006B1995" w:rsidP="006B1995">
            <w:pPr>
              <w:pStyle w:val="Default"/>
              <w:rPr>
                <w:sz w:val="23"/>
                <w:szCs w:val="23"/>
              </w:rPr>
            </w:pPr>
            <w:r>
              <w:rPr>
                <w:sz w:val="23"/>
                <w:szCs w:val="23"/>
              </w:rPr>
              <w:t>1. T</w:t>
            </w:r>
            <w:r>
              <w:rPr>
                <w:sz w:val="23"/>
                <w:szCs w:val="23"/>
              </w:rPr>
              <w:t>he Inventory System</w:t>
            </w:r>
            <w:r>
              <w:rPr>
                <w:sz w:val="23"/>
                <w:szCs w:val="23"/>
              </w:rPr>
              <w:t>’s</w:t>
            </w:r>
            <w:r>
              <w:rPr>
                <w:sz w:val="23"/>
                <w:szCs w:val="23"/>
              </w:rPr>
              <w:t xml:space="preserve"> execution time is appropriate </w:t>
            </w:r>
          </w:p>
        </w:tc>
        <w:tc>
          <w:tcPr>
            <w:tcW w:w="3096" w:type="dxa"/>
          </w:tcPr>
          <w:p w:rsidR="006B1995" w:rsidRDefault="006B1995" w:rsidP="006B1995">
            <w:pPr>
              <w:pStyle w:val="ResumeText"/>
              <w:ind w:right="-161"/>
              <w:rPr>
                <w:rFonts w:ascii="Arial" w:hAnsi="Arial" w:cs="Arial"/>
                <w:b/>
                <w:color w:val="auto"/>
                <w:kern w:val="0"/>
                <w:sz w:val="24"/>
                <w:szCs w:val="24"/>
                <w:lang w:eastAsia="en-US"/>
              </w:rPr>
            </w:pPr>
          </w:p>
        </w:tc>
        <w:tc>
          <w:tcPr>
            <w:tcW w:w="3096" w:type="dxa"/>
          </w:tcPr>
          <w:p w:rsidR="006B1995" w:rsidRDefault="006B1995" w:rsidP="006B1995">
            <w:pPr>
              <w:pStyle w:val="ResumeText"/>
              <w:ind w:right="0"/>
              <w:rPr>
                <w:rFonts w:ascii="Arial" w:hAnsi="Arial" w:cs="Arial"/>
                <w:b/>
                <w:color w:val="auto"/>
                <w:kern w:val="0"/>
                <w:sz w:val="24"/>
                <w:szCs w:val="24"/>
                <w:lang w:eastAsia="en-US"/>
              </w:rPr>
            </w:pPr>
          </w:p>
        </w:tc>
      </w:tr>
      <w:tr w:rsidR="006B1995" w:rsidTr="006B1995">
        <w:tc>
          <w:tcPr>
            <w:tcW w:w="3096" w:type="dxa"/>
          </w:tcPr>
          <w:p w:rsidR="006B1995" w:rsidRPr="006B1995" w:rsidRDefault="006B1995" w:rsidP="006B1995">
            <w:pPr>
              <w:pStyle w:val="Default"/>
              <w:rPr>
                <w:sz w:val="23"/>
                <w:szCs w:val="23"/>
              </w:rPr>
            </w:pPr>
            <w:r>
              <w:rPr>
                <w:sz w:val="23"/>
                <w:szCs w:val="23"/>
              </w:rPr>
              <w:t>2.  T</w:t>
            </w:r>
            <w:r>
              <w:rPr>
                <w:sz w:val="23"/>
                <w:szCs w:val="23"/>
              </w:rPr>
              <w:t xml:space="preserve">he resources used by the </w:t>
            </w:r>
            <w:r>
              <w:rPr>
                <w:sz w:val="23"/>
                <w:szCs w:val="23"/>
              </w:rPr>
              <w:t>Inventory System are appropriate.</w:t>
            </w:r>
          </w:p>
        </w:tc>
        <w:tc>
          <w:tcPr>
            <w:tcW w:w="3096" w:type="dxa"/>
          </w:tcPr>
          <w:p w:rsidR="006B1995" w:rsidRDefault="006B1995" w:rsidP="006B1995">
            <w:pPr>
              <w:pStyle w:val="ResumeText"/>
              <w:ind w:right="-161"/>
              <w:rPr>
                <w:rFonts w:ascii="Arial" w:hAnsi="Arial" w:cs="Arial"/>
                <w:b/>
                <w:color w:val="auto"/>
                <w:kern w:val="0"/>
                <w:sz w:val="24"/>
                <w:szCs w:val="24"/>
                <w:lang w:eastAsia="en-US"/>
              </w:rPr>
            </w:pPr>
          </w:p>
        </w:tc>
        <w:tc>
          <w:tcPr>
            <w:tcW w:w="3096" w:type="dxa"/>
          </w:tcPr>
          <w:p w:rsidR="006B1995" w:rsidRDefault="006B1995" w:rsidP="006B1995">
            <w:pPr>
              <w:pStyle w:val="ResumeText"/>
              <w:ind w:right="0"/>
              <w:rPr>
                <w:rFonts w:ascii="Arial" w:hAnsi="Arial" w:cs="Arial"/>
                <w:b/>
                <w:color w:val="auto"/>
                <w:kern w:val="0"/>
                <w:sz w:val="24"/>
                <w:szCs w:val="24"/>
                <w:lang w:eastAsia="en-US"/>
              </w:rPr>
            </w:pPr>
          </w:p>
        </w:tc>
      </w:tr>
      <w:tr w:rsidR="006B1995" w:rsidTr="006B1995">
        <w:tc>
          <w:tcPr>
            <w:tcW w:w="3096" w:type="dxa"/>
          </w:tcPr>
          <w:p w:rsidR="006B1995" w:rsidRPr="006B1995" w:rsidRDefault="006B1995" w:rsidP="006B1995">
            <w:pPr>
              <w:pStyle w:val="Default"/>
              <w:rPr>
                <w:sz w:val="23"/>
                <w:szCs w:val="23"/>
              </w:rPr>
            </w:pPr>
            <w:r>
              <w:rPr>
                <w:sz w:val="23"/>
                <w:szCs w:val="23"/>
              </w:rPr>
              <w:t>3. T</w:t>
            </w:r>
            <w:r>
              <w:rPr>
                <w:sz w:val="23"/>
                <w:szCs w:val="23"/>
              </w:rPr>
              <w:t xml:space="preserve">he </w:t>
            </w:r>
            <w:r>
              <w:rPr>
                <w:sz w:val="23"/>
                <w:szCs w:val="23"/>
              </w:rPr>
              <w:t xml:space="preserve">Inventory System’s </w:t>
            </w:r>
            <w:r>
              <w:rPr>
                <w:sz w:val="23"/>
                <w:szCs w:val="23"/>
              </w:rPr>
              <w:t xml:space="preserve">response time is appropriate </w:t>
            </w:r>
          </w:p>
        </w:tc>
        <w:tc>
          <w:tcPr>
            <w:tcW w:w="3096" w:type="dxa"/>
          </w:tcPr>
          <w:p w:rsidR="006B1995" w:rsidRDefault="006B1995" w:rsidP="006B1995">
            <w:pPr>
              <w:pStyle w:val="ResumeText"/>
              <w:ind w:right="-161"/>
              <w:rPr>
                <w:rFonts w:ascii="Arial" w:hAnsi="Arial" w:cs="Arial"/>
                <w:b/>
                <w:color w:val="auto"/>
                <w:kern w:val="0"/>
                <w:sz w:val="24"/>
                <w:szCs w:val="24"/>
                <w:lang w:eastAsia="en-US"/>
              </w:rPr>
            </w:pPr>
          </w:p>
        </w:tc>
        <w:tc>
          <w:tcPr>
            <w:tcW w:w="3096" w:type="dxa"/>
          </w:tcPr>
          <w:p w:rsidR="006B1995" w:rsidRDefault="006B1995" w:rsidP="006B1995">
            <w:pPr>
              <w:pStyle w:val="ResumeText"/>
              <w:ind w:right="0"/>
              <w:rPr>
                <w:rFonts w:ascii="Arial" w:hAnsi="Arial" w:cs="Arial"/>
                <w:b/>
                <w:color w:val="auto"/>
                <w:kern w:val="0"/>
                <w:sz w:val="24"/>
                <w:szCs w:val="24"/>
                <w:lang w:eastAsia="en-US"/>
              </w:rPr>
            </w:pPr>
          </w:p>
        </w:tc>
      </w:tr>
    </w:tbl>
    <w:p w:rsidR="00EE320F" w:rsidRDefault="00EE320F" w:rsidP="00326F79">
      <w:pPr>
        <w:pStyle w:val="ResumeText"/>
        <w:rPr>
          <w:rFonts w:ascii="Arial" w:hAnsi="Arial" w:cs="Arial"/>
          <w:b/>
          <w:color w:val="auto"/>
          <w:kern w:val="0"/>
          <w:sz w:val="24"/>
          <w:szCs w:val="24"/>
          <w:lang w:eastAsia="en-US"/>
        </w:rPr>
      </w:pPr>
    </w:p>
    <w:p w:rsidR="00EE320F" w:rsidRDefault="006B1995" w:rsidP="006B1995">
      <w:pPr>
        <w:pStyle w:val="ResumeText"/>
        <w:jc w:val="center"/>
        <w:rPr>
          <w:rFonts w:ascii="Arial" w:hAnsi="Arial" w:cs="Arial"/>
          <w:b/>
          <w:color w:val="auto"/>
          <w:kern w:val="0"/>
          <w:sz w:val="24"/>
          <w:szCs w:val="24"/>
          <w:lang w:eastAsia="en-US"/>
        </w:rPr>
      </w:pPr>
      <w:r>
        <w:rPr>
          <w:b/>
          <w:bCs/>
          <w:sz w:val="23"/>
          <w:szCs w:val="23"/>
        </w:rPr>
        <w:t>Table 10</w:t>
      </w:r>
      <w:r>
        <w:rPr>
          <w:b/>
          <w:bCs/>
          <w:sz w:val="23"/>
          <w:szCs w:val="23"/>
        </w:rPr>
        <w:t xml:space="preserve"> – Maintainability of the System</w:t>
      </w:r>
    </w:p>
    <w:tbl>
      <w:tblPr>
        <w:tblStyle w:val="TableGrid"/>
        <w:tblW w:w="0" w:type="auto"/>
        <w:tblLook w:val="04A0" w:firstRow="1" w:lastRow="0" w:firstColumn="1" w:lastColumn="0" w:noHBand="0" w:noVBand="1"/>
      </w:tblPr>
      <w:tblGrid>
        <w:gridCol w:w="3096"/>
        <w:gridCol w:w="3096"/>
        <w:gridCol w:w="3096"/>
      </w:tblGrid>
      <w:tr w:rsidR="006B1995" w:rsidTr="006B1995">
        <w:tc>
          <w:tcPr>
            <w:tcW w:w="3096" w:type="dxa"/>
          </w:tcPr>
          <w:p w:rsidR="006B1995" w:rsidRDefault="006B1995" w:rsidP="006B1995">
            <w:pPr>
              <w:pStyle w:val="ResumeText"/>
              <w:ind w:right="-135"/>
              <w:jc w:val="center"/>
              <w:rPr>
                <w:rFonts w:ascii="Arial" w:hAnsi="Arial" w:cs="Arial"/>
                <w:b/>
                <w:color w:val="auto"/>
                <w:kern w:val="0"/>
                <w:sz w:val="24"/>
                <w:szCs w:val="24"/>
                <w:lang w:eastAsia="en-US"/>
              </w:rPr>
            </w:pPr>
            <w:r>
              <w:rPr>
                <w:rFonts w:ascii="Arial" w:hAnsi="Arial" w:cs="Arial"/>
                <w:b/>
                <w:color w:val="auto"/>
                <w:kern w:val="0"/>
                <w:sz w:val="24"/>
                <w:szCs w:val="24"/>
                <w:lang w:eastAsia="en-US"/>
              </w:rPr>
              <w:t>Questions</w:t>
            </w:r>
          </w:p>
        </w:tc>
        <w:tc>
          <w:tcPr>
            <w:tcW w:w="3096" w:type="dxa"/>
          </w:tcPr>
          <w:p w:rsidR="006B1995" w:rsidRDefault="006B1995" w:rsidP="006B1995">
            <w:pPr>
              <w:pStyle w:val="ResumeText"/>
              <w:ind w:right="-251"/>
              <w:jc w:val="center"/>
              <w:rPr>
                <w:rFonts w:ascii="Arial" w:hAnsi="Arial" w:cs="Arial"/>
                <w:b/>
                <w:color w:val="auto"/>
                <w:kern w:val="0"/>
                <w:sz w:val="24"/>
                <w:szCs w:val="24"/>
                <w:lang w:eastAsia="en-US"/>
              </w:rPr>
            </w:pPr>
            <w:r>
              <w:rPr>
                <w:rFonts w:ascii="Arial" w:hAnsi="Arial" w:cs="Arial"/>
                <w:b/>
                <w:color w:val="auto"/>
                <w:kern w:val="0"/>
                <w:sz w:val="24"/>
                <w:szCs w:val="24"/>
                <w:lang w:eastAsia="en-US"/>
              </w:rPr>
              <w:t>Weighted Mean</w:t>
            </w:r>
          </w:p>
        </w:tc>
        <w:tc>
          <w:tcPr>
            <w:tcW w:w="3096" w:type="dxa"/>
          </w:tcPr>
          <w:p w:rsidR="006B1995" w:rsidRDefault="006B1995" w:rsidP="006B1995">
            <w:pPr>
              <w:pStyle w:val="ResumeText"/>
              <w:ind w:right="-108"/>
              <w:jc w:val="center"/>
              <w:rPr>
                <w:rFonts w:ascii="Arial" w:hAnsi="Arial" w:cs="Arial"/>
                <w:b/>
                <w:color w:val="auto"/>
                <w:kern w:val="0"/>
                <w:sz w:val="24"/>
                <w:szCs w:val="24"/>
                <w:lang w:eastAsia="en-US"/>
              </w:rPr>
            </w:pPr>
            <w:r>
              <w:rPr>
                <w:rFonts w:ascii="Arial" w:hAnsi="Arial" w:cs="Arial"/>
                <w:b/>
                <w:color w:val="auto"/>
                <w:kern w:val="0"/>
                <w:sz w:val="24"/>
                <w:szCs w:val="24"/>
                <w:lang w:eastAsia="en-US"/>
              </w:rPr>
              <w:t>Verbal Interpretation</w:t>
            </w:r>
          </w:p>
        </w:tc>
      </w:tr>
      <w:tr w:rsidR="006B1995" w:rsidTr="006B1995">
        <w:tc>
          <w:tcPr>
            <w:tcW w:w="3096" w:type="dxa"/>
          </w:tcPr>
          <w:p w:rsidR="006B1995" w:rsidRPr="006B1995" w:rsidRDefault="006B1995" w:rsidP="006B1995">
            <w:pPr>
              <w:pStyle w:val="Default"/>
              <w:rPr>
                <w:sz w:val="23"/>
                <w:szCs w:val="23"/>
              </w:rPr>
            </w:pPr>
            <w:r>
              <w:rPr>
                <w:sz w:val="23"/>
                <w:szCs w:val="23"/>
              </w:rPr>
              <w:t>1.  T</w:t>
            </w:r>
            <w:r>
              <w:rPr>
                <w:sz w:val="23"/>
                <w:szCs w:val="23"/>
              </w:rPr>
              <w:t>he Inventory sys</w:t>
            </w:r>
            <w:r>
              <w:rPr>
                <w:sz w:val="23"/>
                <w:szCs w:val="23"/>
              </w:rPr>
              <w:t>tem is easy to modify and adapt.</w:t>
            </w:r>
          </w:p>
        </w:tc>
        <w:tc>
          <w:tcPr>
            <w:tcW w:w="3096" w:type="dxa"/>
          </w:tcPr>
          <w:p w:rsidR="006B1995" w:rsidRDefault="006B1995" w:rsidP="006B1995">
            <w:pPr>
              <w:pStyle w:val="ResumeText"/>
              <w:ind w:right="-251"/>
              <w:rPr>
                <w:rFonts w:ascii="Arial" w:hAnsi="Arial" w:cs="Arial"/>
                <w:b/>
                <w:color w:val="auto"/>
                <w:kern w:val="0"/>
                <w:sz w:val="24"/>
                <w:szCs w:val="24"/>
                <w:lang w:eastAsia="en-US"/>
              </w:rPr>
            </w:pPr>
          </w:p>
        </w:tc>
        <w:tc>
          <w:tcPr>
            <w:tcW w:w="3096" w:type="dxa"/>
          </w:tcPr>
          <w:p w:rsidR="006B1995" w:rsidRDefault="006B1995" w:rsidP="006B1995">
            <w:pPr>
              <w:pStyle w:val="ResumeText"/>
              <w:ind w:right="-108"/>
              <w:rPr>
                <w:rFonts w:ascii="Arial" w:hAnsi="Arial" w:cs="Arial"/>
                <w:b/>
                <w:color w:val="auto"/>
                <w:kern w:val="0"/>
                <w:sz w:val="24"/>
                <w:szCs w:val="24"/>
                <w:lang w:eastAsia="en-US"/>
              </w:rPr>
            </w:pPr>
          </w:p>
        </w:tc>
      </w:tr>
      <w:tr w:rsidR="006B1995" w:rsidTr="006B1995">
        <w:tc>
          <w:tcPr>
            <w:tcW w:w="3096" w:type="dxa"/>
          </w:tcPr>
          <w:p w:rsidR="006B1995" w:rsidRPr="006B1995" w:rsidRDefault="006B1995" w:rsidP="006B1995">
            <w:pPr>
              <w:pStyle w:val="Default"/>
              <w:rPr>
                <w:sz w:val="23"/>
                <w:szCs w:val="23"/>
              </w:rPr>
            </w:pPr>
            <w:r>
              <w:rPr>
                <w:sz w:val="23"/>
                <w:szCs w:val="23"/>
              </w:rPr>
              <w:t>2. T</w:t>
            </w:r>
            <w:r>
              <w:rPr>
                <w:sz w:val="23"/>
                <w:szCs w:val="23"/>
              </w:rPr>
              <w:t xml:space="preserve">here is no great risk when changes are made </w:t>
            </w:r>
          </w:p>
        </w:tc>
        <w:tc>
          <w:tcPr>
            <w:tcW w:w="3096" w:type="dxa"/>
          </w:tcPr>
          <w:p w:rsidR="006B1995" w:rsidRDefault="006B1995" w:rsidP="006B1995">
            <w:pPr>
              <w:pStyle w:val="ResumeText"/>
              <w:ind w:right="-251"/>
              <w:rPr>
                <w:rFonts w:ascii="Arial" w:hAnsi="Arial" w:cs="Arial"/>
                <w:b/>
                <w:color w:val="auto"/>
                <w:kern w:val="0"/>
                <w:sz w:val="24"/>
                <w:szCs w:val="24"/>
                <w:lang w:eastAsia="en-US"/>
              </w:rPr>
            </w:pPr>
          </w:p>
        </w:tc>
        <w:tc>
          <w:tcPr>
            <w:tcW w:w="3096" w:type="dxa"/>
          </w:tcPr>
          <w:p w:rsidR="006B1995" w:rsidRDefault="006B1995" w:rsidP="006B1995">
            <w:pPr>
              <w:pStyle w:val="ResumeText"/>
              <w:ind w:right="-108"/>
              <w:rPr>
                <w:rFonts w:ascii="Arial" w:hAnsi="Arial" w:cs="Arial"/>
                <w:b/>
                <w:color w:val="auto"/>
                <w:kern w:val="0"/>
                <w:sz w:val="24"/>
                <w:szCs w:val="24"/>
                <w:lang w:eastAsia="en-US"/>
              </w:rPr>
            </w:pPr>
          </w:p>
        </w:tc>
      </w:tr>
      <w:tr w:rsidR="006B1995" w:rsidTr="006B1995">
        <w:tc>
          <w:tcPr>
            <w:tcW w:w="3096" w:type="dxa"/>
          </w:tcPr>
          <w:p w:rsidR="006B1995" w:rsidRPr="006B1995" w:rsidRDefault="006B1995" w:rsidP="006B1995">
            <w:pPr>
              <w:pStyle w:val="Default"/>
              <w:rPr>
                <w:sz w:val="23"/>
                <w:szCs w:val="23"/>
              </w:rPr>
            </w:pPr>
            <w:r>
              <w:rPr>
                <w:sz w:val="23"/>
                <w:szCs w:val="23"/>
              </w:rPr>
              <w:t>3. T</w:t>
            </w:r>
            <w:r>
              <w:rPr>
                <w:sz w:val="23"/>
                <w:szCs w:val="23"/>
              </w:rPr>
              <w:t xml:space="preserve">he Inventory system is easy to find a failure, when it occurs </w:t>
            </w:r>
          </w:p>
        </w:tc>
        <w:tc>
          <w:tcPr>
            <w:tcW w:w="3096" w:type="dxa"/>
          </w:tcPr>
          <w:p w:rsidR="006B1995" w:rsidRDefault="006B1995" w:rsidP="006B1995">
            <w:pPr>
              <w:pStyle w:val="ResumeText"/>
              <w:ind w:right="-251"/>
              <w:rPr>
                <w:rFonts w:ascii="Arial" w:hAnsi="Arial" w:cs="Arial"/>
                <w:b/>
                <w:color w:val="auto"/>
                <w:kern w:val="0"/>
                <w:sz w:val="24"/>
                <w:szCs w:val="24"/>
                <w:lang w:eastAsia="en-US"/>
              </w:rPr>
            </w:pPr>
          </w:p>
        </w:tc>
        <w:tc>
          <w:tcPr>
            <w:tcW w:w="3096" w:type="dxa"/>
          </w:tcPr>
          <w:p w:rsidR="006B1995" w:rsidRDefault="006B1995" w:rsidP="006B1995">
            <w:pPr>
              <w:pStyle w:val="ResumeText"/>
              <w:ind w:right="-108"/>
              <w:rPr>
                <w:rFonts w:ascii="Arial" w:hAnsi="Arial" w:cs="Arial"/>
                <w:b/>
                <w:color w:val="auto"/>
                <w:kern w:val="0"/>
                <w:sz w:val="24"/>
                <w:szCs w:val="24"/>
                <w:lang w:eastAsia="en-US"/>
              </w:rPr>
            </w:pPr>
          </w:p>
        </w:tc>
      </w:tr>
      <w:tr w:rsidR="006B1995" w:rsidTr="006B1995">
        <w:tc>
          <w:tcPr>
            <w:tcW w:w="3096" w:type="dxa"/>
          </w:tcPr>
          <w:p w:rsidR="006B1995" w:rsidRPr="006B1995" w:rsidRDefault="006B1995" w:rsidP="006B1995">
            <w:pPr>
              <w:pStyle w:val="Default"/>
              <w:rPr>
                <w:sz w:val="23"/>
                <w:szCs w:val="23"/>
              </w:rPr>
            </w:pPr>
            <w:r>
              <w:rPr>
                <w:sz w:val="23"/>
                <w:szCs w:val="23"/>
              </w:rPr>
              <w:t>4. Changes are easy to test.</w:t>
            </w:r>
          </w:p>
        </w:tc>
        <w:tc>
          <w:tcPr>
            <w:tcW w:w="3096" w:type="dxa"/>
          </w:tcPr>
          <w:p w:rsidR="006B1995" w:rsidRDefault="006B1995" w:rsidP="006B1995">
            <w:pPr>
              <w:pStyle w:val="ResumeText"/>
              <w:ind w:right="-251"/>
              <w:rPr>
                <w:rFonts w:ascii="Arial" w:hAnsi="Arial" w:cs="Arial"/>
                <w:b/>
                <w:color w:val="auto"/>
                <w:kern w:val="0"/>
                <w:sz w:val="24"/>
                <w:szCs w:val="24"/>
                <w:lang w:eastAsia="en-US"/>
              </w:rPr>
            </w:pPr>
          </w:p>
        </w:tc>
        <w:tc>
          <w:tcPr>
            <w:tcW w:w="3096" w:type="dxa"/>
          </w:tcPr>
          <w:p w:rsidR="006B1995" w:rsidRDefault="006B1995" w:rsidP="006B1995">
            <w:pPr>
              <w:pStyle w:val="ResumeText"/>
              <w:ind w:right="-108"/>
              <w:rPr>
                <w:rFonts w:ascii="Arial" w:hAnsi="Arial" w:cs="Arial"/>
                <w:b/>
                <w:color w:val="auto"/>
                <w:kern w:val="0"/>
                <w:sz w:val="24"/>
                <w:szCs w:val="24"/>
                <w:lang w:eastAsia="en-US"/>
              </w:rPr>
            </w:pPr>
          </w:p>
        </w:tc>
      </w:tr>
    </w:tbl>
    <w:p w:rsidR="00EE320F" w:rsidRDefault="00EE320F" w:rsidP="00326F79">
      <w:pPr>
        <w:pStyle w:val="ResumeText"/>
        <w:rPr>
          <w:rFonts w:ascii="Arial" w:hAnsi="Arial" w:cs="Arial"/>
          <w:b/>
          <w:color w:val="auto"/>
          <w:kern w:val="0"/>
          <w:sz w:val="24"/>
          <w:szCs w:val="24"/>
          <w:lang w:eastAsia="en-US"/>
        </w:rPr>
      </w:pPr>
    </w:p>
    <w:p w:rsidR="00EE320F" w:rsidRDefault="00EE320F" w:rsidP="00326F79">
      <w:pPr>
        <w:pStyle w:val="ResumeText"/>
        <w:rPr>
          <w:rFonts w:ascii="Arial" w:hAnsi="Arial" w:cs="Arial"/>
          <w:b/>
          <w:color w:val="auto"/>
          <w:kern w:val="0"/>
          <w:sz w:val="24"/>
          <w:szCs w:val="24"/>
          <w:lang w:eastAsia="en-US"/>
        </w:rPr>
      </w:pPr>
    </w:p>
    <w:p w:rsidR="00EE320F" w:rsidRDefault="00EE320F" w:rsidP="00326F79">
      <w:pPr>
        <w:pStyle w:val="ResumeText"/>
        <w:rPr>
          <w:rFonts w:ascii="Arial" w:hAnsi="Arial" w:cs="Arial"/>
          <w:b/>
          <w:color w:val="auto"/>
          <w:kern w:val="0"/>
          <w:sz w:val="24"/>
          <w:szCs w:val="24"/>
          <w:lang w:eastAsia="en-US"/>
        </w:rPr>
      </w:pPr>
    </w:p>
    <w:p w:rsidR="006B1995" w:rsidRDefault="006B1995" w:rsidP="00326F79">
      <w:pPr>
        <w:pStyle w:val="ResumeText"/>
        <w:rPr>
          <w:rFonts w:ascii="Arial" w:hAnsi="Arial" w:cs="Arial"/>
          <w:b/>
          <w:color w:val="auto"/>
          <w:kern w:val="0"/>
          <w:sz w:val="24"/>
          <w:szCs w:val="24"/>
          <w:lang w:eastAsia="en-US"/>
        </w:rPr>
      </w:pPr>
    </w:p>
    <w:p w:rsidR="006B1995" w:rsidRDefault="006B1995" w:rsidP="006B1995">
      <w:pPr>
        <w:pStyle w:val="ResumeText"/>
        <w:jc w:val="center"/>
        <w:rPr>
          <w:rFonts w:ascii="Arial" w:hAnsi="Arial" w:cs="Arial"/>
          <w:b/>
          <w:color w:val="auto"/>
          <w:kern w:val="0"/>
          <w:sz w:val="24"/>
          <w:szCs w:val="24"/>
          <w:lang w:eastAsia="en-US"/>
        </w:rPr>
      </w:pPr>
      <w:r>
        <w:rPr>
          <w:b/>
          <w:bCs/>
          <w:sz w:val="23"/>
          <w:szCs w:val="23"/>
        </w:rPr>
        <w:lastRenderedPageBreak/>
        <w:t>Table 11</w:t>
      </w:r>
      <w:r>
        <w:rPr>
          <w:b/>
          <w:bCs/>
          <w:sz w:val="23"/>
          <w:szCs w:val="23"/>
        </w:rPr>
        <w:t xml:space="preserve"> – Effectiveness of the System</w:t>
      </w:r>
    </w:p>
    <w:tbl>
      <w:tblPr>
        <w:tblStyle w:val="TableGrid"/>
        <w:tblW w:w="0" w:type="auto"/>
        <w:tblLook w:val="04A0" w:firstRow="1" w:lastRow="0" w:firstColumn="1" w:lastColumn="0" w:noHBand="0" w:noVBand="1"/>
      </w:tblPr>
      <w:tblGrid>
        <w:gridCol w:w="3096"/>
        <w:gridCol w:w="3096"/>
        <w:gridCol w:w="3096"/>
      </w:tblGrid>
      <w:tr w:rsidR="006B1995" w:rsidTr="006B1995">
        <w:tc>
          <w:tcPr>
            <w:tcW w:w="3096" w:type="dxa"/>
          </w:tcPr>
          <w:p w:rsidR="006B1995" w:rsidRDefault="006B1995" w:rsidP="006B1995">
            <w:pPr>
              <w:pStyle w:val="ResumeText"/>
              <w:ind w:right="0"/>
              <w:jc w:val="center"/>
              <w:rPr>
                <w:rFonts w:ascii="Arial" w:hAnsi="Arial" w:cs="Arial"/>
                <w:b/>
                <w:color w:val="auto"/>
                <w:kern w:val="0"/>
                <w:sz w:val="24"/>
                <w:szCs w:val="24"/>
                <w:lang w:eastAsia="en-US"/>
              </w:rPr>
            </w:pPr>
            <w:r>
              <w:rPr>
                <w:rFonts w:ascii="Arial" w:hAnsi="Arial" w:cs="Arial"/>
                <w:b/>
                <w:color w:val="auto"/>
                <w:kern w:val="0"/>
                <w:sz w:val="24"/>
                <w:szCs w:val="24"/>
                <w:lang w:eastAsia="en-US"/>
              </w:rPr>
              <w:t>Questions</w:t>
            </w:r>
          </w:p>
        </w:tc>
        <w:tc>
          <w:tcPr>
            <w:tcW w:w="3096" w:type="dxa"/>
          </w:tcPr>
          <w:p w:rsidR="006B1995" w:rsidRDefault="006B1995" w:rsidP="006B1995">
            <w:pPr>
              <w:pStyle w:val="ResumeText"/>
              <w:ind w:right="-54"/>
              <w:jc w:val="center"/>
              <w:rPr>
                <w:rFonts w:ascii="Arial" w:hAnsi="Arial" w:cs="Arial"/>
                <w:b/>
                <w:color w:val="auto"/>
                <w:kern w:val="0"/>
                <w:sz w:val="24"/>
                <w:szCs w:val="24"/>
                <w:lang w:eastAsia="en-US"/>
              </w:rPr>
            </w:pPr>
            <w:r>
              <w:rPr>
                <w:rFonts w:ascii="Arial" w:hAnsi="Arial" w:cs="Arial"/>
                <w:b/>
                <w:color w:val="auto"/>
                <w:kern w:val="0"/>
                <w:sz w:val="24"/>
                <w:szCs w:val="24"/>
                <w:lang w:eastAsia="en-US"/>
              </w:rPr>
              <w:t>Weighted Mean</w:t>
            </w:r>
          </w:p>
        </w:tc>
        <w:tc>
          <w:tcPr>
            <w:tcW w:w="3096" w:type="dxa"/>
          </w:tcPr>
          <w:p w:rsidR="006B1995" w:rsidRDefault="006B1995" w:rsidP="006B1995">
            <w:pPr>
              <w:pStyle w:val="ResumeText"/>
              <w:ind w:right="-108"/>
              <w:jc w:val="center"/>
              <w:rPr>
                <w:rFonts w:ascii="Arial" w:hAnsi="Arial" w:cs="Arial"/>
                <w:b/>
                <w:color w:val="auto"/>
                <w:kern w:val="0"/>
                <w:sz w:val="24"/>
                <w:szCs w:val="24"/>
                <w:lang w:eastAsia="en-US"/>
              </w:rPr>
            </w:pPr>
            <w:r>
              <w:rPr>
                <w:rFonts w:ascii="Arial" w:hAnsi="Arial" w:cs="Arial"/>
                <w:b/>
                <w:color w:val="auto"/>
                <w:kern w:val="0"/>
                <w:sz w:val="24"/>
                <w:szCs w:val="24"/>
                <w:lang w:eastAsia="en-US"/>
              </w:rPr>
              <w:t>Verbal Interpretation</w:t>
            </w:r>
          </w:p>
        </w:tc>
      </w:tr>
      <w:tr w:rsidR="006B1995" w:rsidTr="006B1995">
        <w:tc>
          <w:tcPr>
            <w:tcW w:w="3096" w:type="dxa"/>
          </w:tcPr>
          <w:p w:rsidR="006B1995" w:rsidRPr="006B1995" w:rsidRDefault="006B1995" w:rsidP="006B1995">
            <w:pPr>
              <w:pStyle w:val="Default"/>
              <w:rPr>
                <w:sz w:val="23"/>
                <w:szCs w:val="23"/>
              </w:rPr>
            </w:pPr>
            <w:r>
              <w:rPr>
                <w:sz w:val="23"/>
                <w:szCs w:val="23"/>
              </w:rPr>
              <w:t>1. T</w:t>
            </w:r>
            <w:r>
              <w:rPr>
                <w:sz w:val="23"/>
                <w:szCs w:val="23"/>
              </w:rPr>
              <w:t xml:space="preserve">he Inventory system is pleasant to use </w:t>
            </w:r>
          </w:p>
        </w:tc>
        <w:tc>
          <w:tcPr>
            <w:tcW w:w="3096" w:type="dxa"/>
          </w:tcPr>
          <w:p w:rsidR="006B1995" w:rsidRDefault="006B1995" w:rsidP="006B1995">
            <w:pPr>
              <w:pStyle w:val="ResumeText"/>
              <w:ind w:right="-54"/>
              <w:rPr>
                <w:rFonts w:ascii="Arial" w:hAnsi="Arial" w:cs="Arial"/>
                <w:b/>
                <w:color w:val="auto"/>
                <w:kern w:val="0"/>
                <w:sz w:val="24"/>
                <w:szCs w:val="24"/>
                <w:lang w:eastAsia="en-US"/>
              </w:rPr>
            </w:pPr>
          </w:p>
        </w:tc>
        <w:tc>
          <w:tcPr>
            <w:tcW w:w="3096" w:type="dxa"/>
          </w:tcPr>
          <w:p w:rsidR="006B1995" w:rsidRDefault="006B1995" w:rsidP="006B1995">
            <w:pPr>
              <w:pStyle w:val="ResumeText"/>
              <w:ind w:right="-108"/>
              <w:rPr>
                <w:rFonts w:ascii="Arial" w:hAnsi="Arial" w:cs="Arial"/>
                <w:b/>
                <w:color w:val="auto"/>
                <w:kern w:val="0"/>
                <w:sz w:val="24"/>
                <w:szCs w:val="24"/>
                <w:lang w:eastAsia="en-US"/>
              </w:rPr>
            </w:pPr>
          </w:p>
        </w:tc>
      </w:tr>
      <w:tr w:rsidR="006B1995" w:rsidTr="006B1995">
        <w:tc>
          <w:tcPr>
            <w:tcW w:w="3096" w:type="dxa"/>
          </w:tcPr>
          <w:p w:rsidR="006B1995" w:rsidRPr="006B1995" w:rsidRDefault="006B1995" w:rsidP="006B1995">
            <w:pPr>
              <w:pStyle w:val="Default"/>
              <w:rPr>
                <w:sz w:val="23"/>
                <w:szCs w:val="23"/>
              </w:rPr>
            </w:pPr>
            <w:r>
              <w:rPr>
                <w:sz w:val="23"/>
                <w:szCs w:val="23"/>
              </w:rPr>
              <w:t>2. I</w:t>
            </w:r>
            <w:r>
              <w:rPr>
                <w:sz w:val="23"/>
                <w:szCs w:val="23"/>
              </w:rPr>
              <w:t xml:space="preserve"> </w:t>
            </w:r>
            <w:r>
              <w:rPr>
                <w:sz w:val="23"/>
                <w:szCs w:val="23"/>
              </w:rPr>
              <w:t>think</w:t>
            </w:r>
            <w:r>
              <w:rPr>
                <w:sz w:val="23"/>
                <w:szCs w:val="23"/>
              </w:rPr>
              <w:t xml:space="preserve"> I need to have the Inventory system </w:t>
            </w:r>
          </w:p>
        </w:tc>
        <w:tc>
          <w:tcPr>
            <w:tcW w:w="3096" w:type="dxa"/>
          </w:tcPr>
          <w:p w:rsidR="006B1995" w:rsidRDefault="006B1995" w:rsidP="006B1995">
            <w:pPr>
              <w:pStyle w:val="ResumeText"/>
              <w:ind w:right="-54"/>
              <w:rPr>
                <w:rFonts w:ascii="Arial" w:hAnsi="Arial" w:cs="Arial"/>
                <w:b/>
                <w:color w:val="auto"/>
                <w:kern w:val="0"/>
                <w:sz w:val="24"/>
                <w:szCs w:val="24"/>
                <w:lang w:eastAsia="en-US"/>
              </w:rPr>
            </w:pPr>
          </w:p>
        </w:tc>
        <w:tc>
          <w:tcPr>
            <w:tcW w:w="3096" w:type="dxa"/>
          </w:tcPr>
          <w:p w:rsidR="006B1995" w:rsidRDefault="006B1995" w:rsidP="006B1995">
            <w:pPr>
              <w:pStyle w:val="ResumeText"/>
              <w:ind w:right="-108"/>
              <w:rPr>
                <w:rFonts w:ascii="Arial" w:hAnsi="Arial" w:cs="Arial"/>
                <w:b/>
                <w:color w:val="auto"/>
                <w:kern w:val="0"/>
                <w:sz w:val="24"/>
                <w:szCs w:val="24"/>
                <w:lang w:eastAsia="en-US"/>
              </w:rPr>
            </w:pPr>
          </w:p>
        </w:tc>
      </w:tr>
      <w:tr w:rsidR="006B1995" w:rsidTr="006B1995">
        <w:tc>
          <w:tcPr>
            <w:tcW w:w="3096" w:type="dxa"/>
          </w:tcPr>
          <w:p w:rsidR="006B1995" w:rsidRPr="006B1995" w:rsidRDefault="006B1995" w:rsidP="006B1995">
            <w:pPr>
              <w:pStyle w:val="Default"/>
              <w:rPr>
                <w:sz w:val="23"/>
                <w:szCs w:val="23"/>
              </w:rPr>
            </w:pPr>
            <w:r>
              <w:rPr>
                <w:sz w:val="23"/>
                <w:szCs w:val="23"/>
              </w:rPr>
              <w:t>3. T</w:t>
            </w:r>
            <w:r>
              <w:rPr>
                <w:sz w:val="23"/>
                <w:szCs w:val="23"/>
              </w:rPr>
              <w:t xml:space="preserve">he Inventory system works the way I want it. </w:t>
            </w:r>
          </w:p>
        </w:tc>
        <w:tc>
          <w:tcPr>
            <w:tcW w:w="3096" w:type="dxa"/>
          </w:tcPr>
          <w:p w:rsidR="006B1995" w:rsidRDefault="006B1995" w:rsidP="006B1995">
            <w:pPr>
              <w:pStyle w:val="ResumeText"/>
              <w:ind w:right="-54"/>
              <w:rPr>
                <w:rFonts w:ascii="Arial" w:hAnsi="Arial" w:cs="Arial"/>
                <w:b/>
                <w:color w:val="auto"/>
                <w:kern w:val="0"/>
                <w:sz w:val="24"/>
                <w:szCs w:val="24"/>
                <w:lang w:eastAsia="en-US"/>
              </w:rPr>
            </w:pPr>
          </w:p>
        </w:tc>
        <w:tc>
          <w:tcPr>
            <w:tcW w:w="3096" w:type="dxa"/>
          </w:tcPr>
          <w:p w:rsidR="006B1995" w:rsidRDefault="006B1995" w:rsidP="006B1995">
            <w:pPr>
              <w:pStyle w:val="ResumeText"/>
              <w:ind w:right="-108"/>
              <w:rPr>
                <w:rFonts w:ascii="Arial" w:hAnsi="Arial" w:cs="Arial"/>
                <w:b/>
                <w:color w:val="auto"/>
                <w:kern w:val="0"/>
                <w:sz w:val="24"/>
                <w:szCs w:val="24"/>
                <w:lang w:eastAsia="en-US"/>
              </w:rPr>
            </w:pPr>
          </w:p>
        </w:tc>
      </w:tr>
      <w:tr w:rsidR="006B1995" w:rsidTr="006B1995">
        <w:tc>
          <w:tcPr>
            <w:tcW w:w="3096" w:type="dxa"/>
          </w:tcPr>
          <w:p w:rsidR="006B1995" w:rsidRPr="006B1995" w:rsidRDefault="006B1995" w:rsidP="006B1995">
            <w:pPr>
              <w:pStyle w:val="Default"/>
              <w:rPr>
                <w:sz w:val="23"/>
                <w:szCs w:val="23"/>
              </w:rPr>
            </w:pPr>
            <w:r>
              <w:rPr>
                <w:sz w:val="23"/>
                <w:szCs w:val="23"/>
              </w:rPr>
              <w:t>4. T</w:t>
            </w:r>
            <w:r>
              <w:rPr>
                <w:sz w:val="23"/>
                <w:szCs w:val="23"/>
              </w:rPr>
              <w:t xml:space="preserve">he Information system is pleasant to use. </w:t>
            </w:r>
          </w:p>
        </w:tc>
        <w:tc>
          <w:tcPr>
            <w:tcW w:w="3096" w:type="dxa"/>
          </w:tcPr>
          <w:p w:rsidR="006B1995" w:rsidRDefault="006B1995" w:rsidP="006B1995">
            <w:pPr>
              <w:pStyle w:val="ResumeText"/>
              <w:ind w:right="-54"/>
              <w:rPr>
                <w:rFonts w:ascii="Arial" w:hAnsi="Arial" w:cs="Arial"/>
                <w:b/>
                <w:color w:val="auto"/>
                <w:kern w:val="0"/>
                <w:sz w:val="24"/>
                <w:szCs w:val="24"/>
                <w:lang w:eastAsia="en-US"/>
              </w:rPr>
            </w:pPr>
          </w:p>
        </w:tc>
        <w:tc>
          <w:tcPr>
            <w:tcW w:w="3096" w:type="dxa"/>
          </w:tcPr>
          <w:p w:rsidR="006B1995" w:rsidRDefault="006B1995" w:rsidP="006B1995">
            <w:pPr>
              <w:pStyle w:val="ResumeText"/>
              <w:ind w:right="-108"/>
              <w:rPr>
                <w:rFonts w:ascii="Arial" w:hAnsi="Arial" w:cs="Arial"/>
                <w:b/>
                <w:color w:val="auto"/>
                <w:kern w:val="0"/>
                <w:sz w:val="24"/>
                <w:szCs w:val="24"/>
                <w:lang w:eastAsia="en-US"/>
              </w:rPr>
            </w:pPr>
          </w:p>
        </w:tc>
      </w:tr>
      <w:tr w:rsidR="006B1995" w:rsidTr="006B1995">
        <w:tc>
          <w:tcPr>
            <w:tcW w:w="3096" w:type="dxa"/>
          </w:tcPr>
          <w:p w:rsidR="006B1995" w:rsidRPr="006B1995" w:rsidRDefault="006B1995" w:rsidP="006B1995">
            <w:pPr>
              <w:pStyle w:val="Default"/>
              <w:rPr>
                <w:sz w:val="23"/>
                <w:szCs w:val="23"/>
              </w:rPr>
            </w:pPr>
            <w:r>
              <w:rPr>
                <w:sz w:val="23"/>
                <w:szCs w:val="23"/>
              </w:rPr>
              <w:t>5. I</w:t>
            </w:r>
            <w:r>
              <w:rPr>
                <w:sz w:val="23"/>
                <w:szCs w:val="23"/>
              </w:rPr>
              <w:t xml:space="preserve"> would re</w:t>
            </w:r>
            <w:r>
              <w:rPr>
                <w:sz w:val="23"/>
                <w:szCs w:val="23"/>
              </w:rPr>
              <w:t>commend the Information system.</w:t>
            </w:r>
          </w:p>
        </w:tc>
        <w:tc>
          <w:tcPr>
            <w:tcW w:w="3096" w:type="dxa"/>
          </w:tcPr>
          <w:p w:rsidR="006B1995" w:rsidRDefault="006B1995" w:rsidP="006B1995">
            <w:pPr>
              <w:pStyle w:val="ResumeText"/>
              <w:ind w:right="-54"/>
              <w:rPr>
                <w:rFonts w:ascii="Arial" w:hAnsi="Arial" w:cs="Arial"/>
                <w:b/>
                <w:color w:val="auto"/>
                <w:kern w:val="0"/>
                <w:sz w:val="24"/>
                <w:szCs w:val="24"/>
                <w:lang w:eastAsia="en-US"/>
              </w:rPr>
            </w:pPr>
          </w:p>
        </w:tc>
        <w:tc>
          <w:tcPr>
            <w:tcW w:w="3096" w:type="dxa"/>
          </w:tcPr>
          <w:p w:rsidR="006B1995" w:rsidRDefault="006B1995" w:rsidP="006B1995">
            <w:pPr>
              <w:pStyle w:val="ResumeText"/>
              <w:ind w:right="-108"/>
              <w:rPr>
                <w:rFonts w:ascii="Arial" w:hAnsi="Arial" w:cs="Arial"/>
                <w:b/>
                <w:color w:val="auto"/>
                <w:kern w:val="0"/>
                <w:sz w:val="24"/>
                <w:szCs w:val="24"/>
                <w:lang w:eastAsia="en-US"/>
              </w:rPr>
            </w:pPr>
          </w:p>
        </w:tc>
      </w:tr>
    </w:tbl>
    <w:p w:rsidR="00326F79" w:rsidRDefault="00326F79" w:rsidP="00326F79">
      <w:pPr>
        <w:pStyle w:val="ResumeText"/>
        <w:rPr>
          <w:rFonts w:ascii="Arial" w:hAnsi="Arial" w:cs="Arial"/>
          <w:b/>
          <w:color w:val="auto"/>
          <w:kern w:val="0"/>
          <w:sz w:val="24"/>
          <w:szCs w:val="24"/>
          <w:lang w:eastAsia="en-US"/>
        </w:rPr>
      </w:pPr>
    </w:p>
    <w:p w:rsidR="006B1995" w:rsidRDefault="006B1995" w:rsidP="00326F79">
      <w:pPr>
        <w:pStyle w:val="ResumeText"/>
        <w:rPr>
          <w:rFonts w:ascii="Arial" w:hAnsi="Arial" w:cs="Arial"/>
          <w:b/>
          <w:color w:val="auto"/>
          <w:kern w:val="0"/>
          <w:sz w:val="24"/>
          <w:szCs w:val="24"/>
          <w:lang w:eastAsia="en-US"/>
        </w:rPr>
      </w:pPr>
    </w:p>
    <w:p w:rsidR="0063217A" w:rsidRPr="0063217A" w:rsidRDefault="00326F79" w:rsidP="00326F79">
      <w:pPr>
        <w:rPr>
          <w:rFonts w:ascii="Arial" w:hAnsi="Arial" w:cs="Arial"/>
          <w:b/>
          <w:sz w:val="24"/>
          <w:szCs w:val="24"/>
        </w:rPr>
      </w:pPr>
      <w:r>
        <w:rPr>
          <w:rFonts w:ascii="Arial" w:hAnsi="Arial" w:cs="Arial"/>
          <w:b/>
          <w:sz w:val="24"/>
          <w:szCs w:val="24"/>
        </w:rPr>
        <w:t>9.0 RECOMMENDATIONS</w:t>
      </w:r>
    </w:p>
    <w:p w:rsidR="00326F79" w:rsidRDefault="00326F79" w:rsidP="00326F79"/>
    <w:p w:rsidR="00326F79" w:rsidRDefault="00EE320F" w:rsidP="00326F79">
      <w:r>
        <w:tab/>
        <w:t xml:space="preserve">The system may provide basic help to the client but we encourage the future developers to explore more and do further upgrades when making a similar system. Our system is a basic inventory system that mostly needed only when students are borrowing an item, for this we encourage the future developers to also provide features that might be useful for the system and for the </w:t>
      </w:r>
      <w:proofErr w:type="gramStart"/>
      <w:r>
        <w:t>client .</w:t>
      </w:r>
      <w:proofErr w:type="gramEnd"/>
      <w:r>
        <w:t xml:space="preserve"> </w:t>
      </w:r>
    </w:p>
    <w:p w:rsidR="00326F79" w:rsidRDefault="00326F79"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6B1995" w:rsidRDefault="006B1995" w:rsidP="00326F79"/>
    <w:p w:rsidR="00326F79" w:rsidRPr="00326F79" w:rsidRDefault="00326F79" w:rsidP="00326F79">
      <w:pPr>
        <w:rPr>
          <w:rFonts w:ascii="Arial" w:hAnsi="Arial" w:cs="Arial"/>
          <w:b/>
          <w:sz w:val="24"/>
        </w:rPr>
      </w:pPr>
    </w:p>
    <w:p w:rsidR="00326F79" w:rsidRDefault="00326F79" w:rsidP="00326F79">
      <w:pPr>
        <w:rPr>
          <w:rFonts w:ascii="Arial" w:hAnsi="Arial" w:cs="Arial"/>
          <w:b/>
          <w:sz w:val="24"/>
          <w:szCs w:val="24"/>
        </w:rPr>
      </w:pPr>
      <w:r>
        <w:rPr>
          <w:rFonts w:ascii="Arial" w:hAnsi="Arial" w:cs="Arial"/>
          <w:b/>
          <w:sz w:val="24"/>
          <w:szCs w:val="24"/>
        </w:rPr>
        <w:lastRenderedPageBreak/>
        <w:t xml:space="preserve">10.0 </w:t>
      </w:r>
      <w:r w:rsidRPr="00326F79">
        <w:rPr>
          <w:rFonts w:ascii="Arial" w:hAnsi="Arial" w:cs="Arial"/>
          <w:b/>
          <w:sz w:val="24"/>
          <w:szCs w:val="24"/>
        </w:rPr>
        <w:t>APPENDICES</w:t>
      </w:r>
    </w:p>
    <w:p w:rsidR="00326F79" w:rsidRDefault="00326F79" w:rsidP="00326F79">
      <w:pPr>
        <w:rPr>
          <w:rFonts w:ascii="Arial" w:hAnsi="Arial" w:cs="Arial"/>
          <w:b/>
          <w:sz w:val="24"/>
          <w:szCs w:val="24"/>
        </w:rPr>
      </w:pPr>
      <w:r>
        <w:rPr>
          <w:rFonts w:ascii="Arial" w:hAnsi="Arial" w:cs="Arial"/>
          <w:b/>
          <w:sz w:val="24"/>
          <w:szCs w:val="24"/>
        </w:rPr>
        <w:tab/>
        <w:t>10.1 LETTER APPROVAL</w:t>
      </w:r>
    </w:p>
    <w:p w:rsidR="00326F79" w:rsidRDefault="00326F79" w:rsidP="00326F79">
      <w:pPr>
        <w:rPr>
          <w:rFonts w:ascii="Arial" w:hAnsi="Arial" w:cs="Arial"/>
          <w:b/>
          <w:sz w:val="24"/>
          <w:szCs w:val="24"/>
        </w:rPr>
      </w:pPr>
      <w:r>
        <w:rPr>
          <w:rFonts w:ascii="Arial" w:hAnsi="Arial" w:cs="Arial"/>
          <w:b/>
          <w:sz w:val="24"/>
          <w:szCs w:val="24"/>
        </w:rPr>
        <w:tab/>
        <w:t>10.2 IMPLEMENTATION PICTURE</w:t>
      </w:r>
    </w:p>
    <w:p w:rsidR="00326F79" w:rsidRPr="00326F79" w:rsidRDefault="00326F79" w:rsidP="00326F79">
      <w:pPr>
        <w:ind w:left="720"/>
        <w:rPr>
          <w:rFonts w:ascii="Arial" w:hAnsi="Arial" w:cs="Arial"/>
          <w:b/>
          <w:sz w:val="24"/>
          <w:szCs w:val="24"/>
        </w:rPr>
      </w:pPr>
      <w:r>
        <w:rPr>
          <w:rFonts w:ascii="Arial" w:hAnsi="Arial" w:cs="Arial"/>
          <w:b/>
          <w:sz w:val="24"/>
          <w:szCs w:val="24"/>
        </w:rPr>
        <w:t xml:space="preserve">10.3 </w:t>
      </w:r>
      <w:r w:rsidRPr="00326F79">
        <w:rPr>
          <w:rFonts w:ascii="Arial" w:hAnsi="Arial" w:cs="Arial"/>
          <w:b/>
          <w:sz w:val="24"/>
          <w:szCs w:val="24"/>
        </w:rPr>
        <w:t>SURVEY INSTRUMENT AND SURVEY RESULTS</w:t>
      </w:r>
    </w:p>
    <w:p w:rsidR="00326F79" w:rsidRPr="00326F79" w:rsidRDefault="00326F79" w:rsidP="00326F79">
      <w:pPr>
        <w:ind w:left="720"/>
        <w:rPr>
          <w:rFonts w:ascii="Arial" w:hAnsi="Arial" w:cs="Arial"/>
          <w:b/>
          <w:sz w:val="24"/>
          <w:szCs w:val="24"/>
        </w:rPr>
      </w:pPr>
      <w:r>
        <w:rPr>
          <w:rFonts w:ascii="Arial" w:hAnsi="Arial" w:cs="Arial"/>
          <w:b/>
          <w:sz w:val="24"/>
          <w:szCs w:val="24"/>
        </w:rPr>
        <w:t xml:space="preserve">10.4 </w:t>
      </w:r>
      <w:r w:rsidRPr="00326F79">
        <w:rPr>
          <w:rFonts w:ascii="Arial" w:hAnsi="Arial" w:cs="Arial"/>
          <w:b/>
          <w:sz w:val="24"/>
          <w:szCs w:val="24"/>
        </w:rPr>
        <w:t>OTHER FORMS, LETTERS, DOCUMENTS</w:t>
      </w:r>
    </w:p>
    <w:p w:rsidR="00326F79" w:rsidRPr="00326F79" w:rsidRDefault="00326F79" w:rsidP="00326F79">
      <w:pPr>
        <w:ind w:left="720"/>
      </w:pPr>
      <w:r w:rsidRPr="00326F79">
        <w:rPr>
          <w:rFonts w:ascii="Arial" w:hAnsi="Arial" w:cs="Arial"/>
          <w:b/>
          <w:sz w:val="24"/>
          <w:szCs w:val="24"/>
        </w:rPr>
        <w:t xml:space="preserve">10.5 MOA/MOU </w:t>
      </w:r>
      <w:r>
        <w:t>(gains additional point in final grade)</w:t>
      </w:r>
    </w:p>
    <w:sectPr w:rsidR="00326F79" w:rsidRPr="00326F79" w:rsidSect="00DE069A">
      <w:headerReference w:type="default" r:id="rId17"/>
      <w:footerReference w:type="default" r:id="rId18"/>
      <w:headerReference w:type="first" r:id="rId19"/>
      <w:footerReference w:type="first" r:id="rId20"/>
      <w:pgSz w:w="12240" w:h="15840"/>
      <w:pgMar w:top="1980" w:right="1584" w:bottom="1530" w:left="158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4D9" w:rsidRDefault="00C744D9" w:rsidP="00A73AE0">
      <w:r>
        <w:separator/>
      </w:r>
    </w:p>
  </w:endnote>
  <w:endnote w:type="continuationSeparator" w:id="0">
    <w:p w:rsidR="00C744D9" w:rsidRDefault="00C744D9" w:rsidP="00A7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A29" w:rsidRDefault="003B287A">
    <w:pPr>
      <w:pStyle w:val="Footer"/>
    </w:pPr>
    <w:r>
      <w:rPr>
        <w:rFonts w:ascii="Times New Roman" w:hAnsi="Times New Roman" w:cs="Times New Roman"/>
        <w:noProof/>
        <w:sz w:val="36"/>
      </w:rPr>
      <mc:AlternateContent>
        <mc:Choice Requires="wps">
          <w:drawing>
            <wp:anchor distT="4294967295" distB="4294967295" distL="114300" distR="114300" simplePos="0" relativeHeight="251664384" behindDoc="0" locked="0" layoutInCell="1" allowOverlap="1" wp14:anchorId="51DFE23D" wp14:editId="14F7172E">
              <wp:simplePos x="0" y="0"/>
              <wp:positionH relativeFrom="column">
                <wp:posOffset>-1144270</wp:posOffset>
              </wp:positionH>
              <wp:positionV relativeFrom="paragraph">
                <wp:posOffset>-286386</wp:posOffset>
              </wp:positionV>
              <wp:extent cx="8006080" cy="0"/>
              <wp:effectExtent l="0" t="0" r="13970" b="19050"/>
              <wp:wrapNone/>
              <wp:docPr id="3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60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48D2DB13" id="Straight Connector 4"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0.1pt,-22.55pt" to="540.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" strokecolor="black [3213]" strokeweight="1.5pt">
              <v:stroke joinstyle="miter"/>
              <o:lock v:ext="edit" shapetype="f"/>
            </v:line>
          </w:pict>
        </mc:Fallback>
      </mc:AlternateContent>
    </w:r>
    <w:r>
      <w:rPr>
        <w:rFonts w:ascii="Times New Roman" w:hAnsi="Times New Roman" w:cs="Times New Roman"/>
        <w:noProof/>
        <w:sz w:val="36"/>
      </w:rPr>
      <mc:AlternateContent>
        <mc:Choice Requires="wps">
          <w:drawing>
            <wp:anchor distT="4294967295" distB="4294967295" distL="114300" distR="114300" simplePos="0" relativeHeight="251663360" behindDoc="0" locked="0" layoutInCell="1" allowOverlap="1" wp14:anchorId="6640EB18" wp14:editId="6387D813">
              <wp:simplePos x="0" y="0"/>
              <wp:positionH relativeFrom="column">
                <wp:posOffset>-1144270</wp:posOffset>
              </wp:positionH>
              <wp:positionV relativeFrom="paragraph">
                <wp:posOffset>-62866</wp:posOffset>
              </wp:positionV>
              <wp:extent cx="8006080" cy="0"/>
              <wp:effectExtent l="0" t="0" r="13970" b="19050"/>
              <wp:wrapNone/>
              <wp:docPr id="3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60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4AF08439" id="Straight Connector 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0.1pt,-4.95pt" to="540.3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" strokecolor="black [3213]" strokeweight="1.5pt">
              <v:stroke joinstyle="miter"/>
              <o:lock v:ext="edit" shapetype="f"/>
            </v:line>
          </w:pict>
        </mc:Fallback>
      </mc:AlternateContent>
    </w:r>
    <w:r>
      <w:rPr>
        <w:rFonts w:ascii="Times New Roman" w:hAnsi="Times New Roman" w:cs="Times New Roman"/>
        <w:noProof/>
        <w:sz w:val="24"/>
      </w:rPr>
      <mc:AlternateContent>
        <mc:Choice Requires="wps">
          <w:drawing>
            <wp:anchor distT="0" distB="0" distL="114300" distR="114300" simplePos="0" relativeHeight="251671552" behindDoc="1" locked="0" layoutInCell="1" allowOverlap="1" wp14:anchorId="6D79415E" wp14:editId="5FCDA5A3">
              <wp:simplePos x="0" y="0"/>
              <wp:positionH relativeFrom="margin">
                <wp:align>left</wp:align>
              </wp:positionH>
              <wp:positionV relativeFrom="page">
                <wp:posOffset>9090660</wp:posOffset>
              </wp:positionV>
              <wp:extent cx="5932805" cy="32385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280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A29" w:rsidRPr="00326F79" w:rsidRDefault="00326F79" w:rsidP="00D56C8A">
                          <w:pPr>
                            <w:jc w:val="center"/>
                            <w:rPr>
                              <w:i/>
                              <w:sz w:val="28"/>
                            </w:rPr>
                          </w:pPr>
                          <w:r w:rsidRPr="00326F79">
                            <w:rPr>
                              <w:i/>
                              <w:sz w:val="28"/>
                            </w:rPr>
                            <w:t>Project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0;margin-top:715.8pt;width:467.15pt;height:25.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" fillcolor="white [3201]" stroked="f" strokeweight=".5pt">
              <v:path arrowok="t"/>
              <v:textbox>
                <w:txbxContent>
                  <w:p w:rsidR="00AB1A29" w:rsidRPr="00326F79" w:rsidRDefault="00326F79" w:rsidP="00D56C8A">
                    <w:pPr>
                      <w:jc w:val="center"/>
                      <w:rPr>
                        <w:i/>
                        <w:sz w:val="28"/>
                      </w:rPr>
                    </w:pPr>
                    <w:r w:rsidRPr="00326F79">
                      <w:rPr>
                        <w:i/>
                        <w:sz w:val="28"/>
                      </w:rPr>
                      <w:t>Project Management</w:t>
                    </w:r>
                  </w:p>
                </w:txbxContent>
              </v:textbox>
              <w10:wrap anchorx="margin"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A29" w:rsidRDefault="003B287A">
    <w:pPr>
      <w:pStyle w:val="Footer"/>
    </w:pPr>
    <w:r>
      <w:rPr>
        <w:noProof/>
      </w:rPr>
      <mc:AlternateContent>
        <mc:Choice Requires="wps">
          <w:drawing>
            <wp:anchor distT="4294967295" distB="4294967295" distL="114300" distR="114300" simplePos="0" relativeHeight="251678720" behindDoc="0" locked="0" layoutInCell="1" allowOverlap="1" wp14:anchorId="2B0C7AFC" wp14:editId="18D6EE44">
              <wp:simplePos x="0" y="0"/>
              <wp:positionH relativeFrom="column">
                <wp:posOffset>-1037590</wp:posOffset>
              </wp:positionH>
              <wp:positionV relativeFrom="paragraph">
                <wp:posOffset>-286386</wp:posOffset>
              </wp:positionV>
              <wp:extent cx="7846695" cy="0"/>
              <wp:effectExtent l="0" t="0" r="20955" b="19050"/>
              <wp:wrapNone/>
              <wp:docPr id="8"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466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079925B" id="Straight Connector 17"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1.7pt,-22.55pt" to="536.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" strokecolor="black [3213]" strokeweight="1.5pt">
              <v:stroke joinstyle="miter"/>
              <o:lock v:ext="edit" shapetype="f"/>
            </v:line>
          </w:pict>
        </mc:Fallback>
      </mc:AlternateContent>
    </w:r>
    <w:r>
      <w:rPr>
        <w:noProof/>
      </w:rPr>
      <mc:AlternateContent>
        <mc:Choice Requires="wps">
          <w:drawing>
            <wp:anchor distT="4294967295" distB="4294967295" distL="114300" distR="114300" simplePos="0" relativeHeight="251677696" behindDoc="0" locked="0" layoutInCell="1" allowOverlap="1" wp14:anchorId="087F5C95" wp14:editId="190F643F">
              <wp:simplePos x="0" y="0"/>
              <wp:positionH relativeFrom="column">
                <wp:posOffset>-1048385</wp:posOffset>
              </wp:positionH>
              <wp:positionV relativeFrom="paragraph">
                <wp:posOffset>-62866</wp:posOffset>
              </wp:positionV>
              <wp:extent cx="7857490" cy="0"/>
              <wp:effectExtent l="0" t="0" r="1016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574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053DA80B" id="Straight Connector 16"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2.55pt,-4.95pt" to="53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" strokecolor="black [3213]" strokeweight="1.5pt">
              <v:stroke joinstyle="miter"/>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4D9" w:rsidRDefault="00C744D9" w:rsidP="00A73AE0">
      <w:r>
        <w:separator/>
      </w:r>
    </w:p>
  </w:footnote>
  <w:footnote w:type="continuationSeparator" w:id="0">
    <w:p w:rsidR="00C744D9" w:rsidRDefault="00C744D9" w:rsidP="00A73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A29" w:rsidRPr="00A73AE0" w:rsidRDefault="003B287A">
    <w:pPr>
      <w:pStyle w:val="Head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299" distR="114299" simplePos="0" relativeHeight="251667456" behindDoc="0" locked="0" layoutInCell="1" allowOverlap="1" wp14:anchorId="5033EBC7" wp14:editId="72E90F7A">
              <wp:simplePos x="0" y="0"/>
              <wp:positionH relativeFrom="column">
                <wp:posOffset>5841364</wp:posOffset>
              </wp:positionH>
              <wp:positionV relativeFrom="paragraph">
                <wp:posOffset>-499745</wp:posOffset>
              </wp:positionV>
              <wp:extent cx="0" cy="10260330"/>
              <wp:effectExtent l="0" t="0" r="19050" b="26670"/>
              <wp:wrapNone/>
              <wp:docPr id="4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2603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54E993CE" id="Straight Connector 6"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59.95pt,-39.35pt" to="459.95pt,7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" strokecolor="black [3213]" strokeweight="1.5pt">
              <v:stroke joinstyle="miter"/>
              <o:lock v:ext="edit" shapetype="f"/>
            </v:line>
          </w:pict>
        </mc:Fallback>
      </mc:AlternateContent>
    </w:r>
    <w:r>
      <w:rPr>
        <w:rFonts w:ascii="Times New Roman" w:hAnsi="Times New Roman" w:cs="Times New Roman"/>
        <w:noProof/>
        <w:sz w:val="36"/>
      </w:rPr>
      <mc:AlternateContent>
        <mc:Choice Requires="wps">
          <w:drawing>
            <wp:anchor distT="0" distB="0" distL="114299" distR="114299" simplePos="0" relativeHeight="251665408" behindDoc="0" locked="0" layoutInCell="1" allowOverlap="1" wp14:anchorId="7203A185" wp14:editId="1058623B">
              <wp:simplePos x="0" y="0"/>
              <wp:positionH relativeFrom="column">
                <wp:posOffset>-86996</wp:posOffset>
              </wp:positionH>
              <wp:positionV relativeFrom="paragraph">
                <wp:posOffset>-457200</wp:posOffset>
              </wp:positionV>
              <wp:extent cx="0" cy="10058400"/>
              <wp:effectExtent l="0" t="0" r="19050" b="19050"/>
              <wp:wrapNone/>
              <wp:docPr id="4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7ABC393" id="Straight Connector 5"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85pt,-36pt" to="-6.8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" strokecolor="black [3213]" strokeweight="1.5pt">
              <v:stroke joinstyle="miter"/>
              <o:lock v:ext="edit" shapetype="f"/>
            </v:line>
          </w:pict>
        </mc:Fallback>
      </mc:AlternateContent>
    </w:r>
    <w:r w:rsidR="00AB1A29">
      <w:rPr>
        <w:rFonts w:ascii="Times New Roman" w:hAnsi="Times New Roman" w:cs="Times New Roman"/>
        <w:noProof/>
        <w:sz w:val="36"/>
      </w:rPr>
      <w:drawing>
        <wp:anchor distT="0" distB="0" distL="114300" distR="114300" simplePos="0" relativeHeight="251669504" behindDoc="1" locked="0" layoutInCell="1" allowOverlap="1" wp14:anchorId="29BD2F1A" wp14:editId="59C4BEBA">
          <wp:simplePos x="0" y="0"/>
          <wp:positionH relativeFrom="margin">
            <wp:posOffset>2548890</wp:posOffset>
          </wp:positionH>
          <wp:positionV relativeFrom="page">
            <wp:posOffset>122717</wp:posOffset>
          </wp:positionV>
          <wp:extent cx="781050" cy="781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P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anchor>
      </w:drawing>
    </w:r>
  </w:p>
  <w:p w:rsidR="00AB1A29" w:rsidRDefault="003B287A" w:rsidP="00A73AE0">
    <w:pPr>
      <w:pStyle w:val="Heade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1" locked="0" layoutInCell="1" allowOverlap="1" wp14:anchorId="6BD5CDF1" wp14:editId="044A97BB">
              <wp:simplePos x="0" y="0"/>
              <wp:positionH relativeFrom="margin">
                <wp:posOffset>-190500</wp:posOffset>
              </wp:positionH>
              <wp:positionV relativeFrom="topMargin">
                <wp:posOffset>911225</wp:posOffset>
              </wp:positionV>
              <wp:extent cx="6132830" cy="323850"/>
              <wp:effectExtent l="0" t="0" r="1270" b="0"/>
              <wp:wrapNone/>
              <wp:docPr id="3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3283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A29" w:rsidRPr="00326F79" w:rsidRDefault="00326F79" w:rsidP="00A73AE0">
                          <w:pPr>
                            <w:jc w:val="center"/>
                            <w:rPr>
                              <w:i/>
                            </w:rPr>
                          </w:pPr>
                          <w:r w:rsidRPr="00326F79">
                            <w:rPr>
                              <w:rFonts w:ascii="Times New Roman" w:hAnsi="Times New Roman" w:cs="Times New Roman"/>
                              <w:i/>
                              <w:sz w:val="24"/>
                            </w:rPr>
                            <w:t>PUP-Institute of Technology Inventory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5pt;margin-top:71.75pt;width:482.9pt;height:25.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" fillcolor="white [3201]" stroked="f" strokeweight=".5pt">
              <v:path arrowok="t"/>
              <v:textbox>
                <w:txbxContent>
                  <w:p w:rsidR="00AB1A29" w:rsidRPr="00326F79" w:rsidRDefault="00326F79" w:rsidP="00A73AE0">
                    <w:pPr>
                      <w:jc w:val="center"/>
                      <w:rPr>
                        <w:i/>
                      </w:rPr>
                    </w:pPr>
                    <w:r w:rsidRPr="00326F79">
                      <w:rPr>
                        <w:rFonts w:ascii="Times New Roman" w:hAnsi="Times New Roman" w:cs="Times New Roman"/>
                        <w:i/>
                        <w:sz w:val="24"/>
                      </w:rPr>
                      <w:t>PUP-Institute of Technology Inventory System</w:t>
                    </w:r>
                  </w:p>
                </w:txbxContent>
              </v:textbox>
              <w10:wrap anchorx="margin" anchory="margin"/>
            </v:shape>
          </w:pict>
        </mc:Fallback>
      </mc:AlternateContent>
    </w:r>
    <w:r>
      <w:rPr>
        <w:rFonts w:ascii="Times New Roman" w:hAnsi="Times New Roman" w:cs="Times New Roman"/>
        <w:noProof/>
        <w:sz w:val="36"/>
      </w:rPr>
      <mc:AlternateContent>
        <mc:Choice Requires="wps">
          <w:drawing>
            <wp:anchor distT="4294967295" distB="4294967295" distL="114300" distR="114300" simplePos="0" relativeHeight="251661312" behindDoc="0" locked="0" layoutInCell="1" allowOverlap="1" wp14:anchorId="3CAB9A1B" wp14:editId="1E43C7FD">
              <wp:simplePos x="0" y="0"/>
              <wp:positionH relativeFrom="page">
                <wp:posOffset>0</wp:posOffset>
              </wp:positionH>
              <wp:positionV relativeFrom="paragraph">
                <wp:posOffset>197484</wp:posOffset>
              </wp:positionV>
              <wp:extent cx="7772400" cy="0"/>
              <wp:effectExtent l="0" t="0" r="19050" b="19050"/>
              <wp:wrapNone/>
              <wp:docPr id="3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461B0F5"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0,15.55pt" to="61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" strokecolor="black [3213]" strokeweight="1.5pt">
              <v:stroke joinstyle="miter"/>
              <o:lock v:ext="edit" shapetype="f"/>
              <w10:wrap anchorx="page"/>
            </v:line>
          </w:pict>
        </mc:Fallback>
      </mc:AlternateContent>
    </w:r>
  </w:p>
  <w:p w:rsidR="00AB1A29" w:rsidRDefault="003B287A" w:rsidP="00A73AE0">
    <w:pPr>
      <w:pStyle w:val="Heade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295C0802" wp14:editId="4AABF910">
              <wp:simplePos x="0" y="0"/>
              <wp:positionH relativeFrom="rightMargin">
                <wp:posOffset>308610</wp:posOffset>
              </wp:positionH>
              <wp:positionV relativeFrom="bottomMargin">
                <wp:posOffset>-8141335</wp:posOffset>
              </wp:positionV>
              <wp:extent cx="465455" cy="323850"/>
              <wp:effectExtent l="0" t="0" r="0" b="0"/>
              <wp:wrapNone/>
              <wp:docPr id="3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545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A29" w:rsidRPr="009466F4" w:rsidRDefault="00AB1A29" w:rsidP="00142AEF">
                          <w:pPr>
                            <w:jc w:val="center"/>
                            <w:rPr>
                              <w:rFonts w:ascii="Arial" w:hAnsi="Arial" w:cs="Arial"/>
                            </w:rPr>
                          </w:pPr>
                          <w:r w:rsidRPr="009466F4">
                            <w:rPr>
                              <w:rFonts w:ascii="Arial" w:hAnsi="Arial" w:cs="Arial"/>
                            </w:rPr>
                            <w:fldChar w:fldCharType="begin"/>
                          </w:r>
                          <w:r w:rsidRPr="009466F4">
                            <w:rPr>
                              <w:rFonts w:ascii="Arial" w:hAnsi="Arial" w:cs="Arial"/>
                            </w:rPr>
                            <w:instrText xml:space="preserve"> PAGE   \* MERGEFORMAT </w:instrText>
                          </w:r>
                          <w:r w:rsidRPr="009466F4">
                            <w:rPr>
                              <w:rFonts w:ascii="Arial" w:hAnsi="Arial" w:cs="Arial"/>
                            </w:rPr>
                            <w:fldChar w:fldCharType="separate"/>
                          </w:r>
                          <w:r w:rsidR="006B1995" w:rsidRPr="006B1995">
                            <w:rPr>
                              <w:rFonts w:ascii="Arial" w:hAnsi="Arial" w:cs="Arial"/>
                              <w:b/>
                              <w:bCs/>
                              <w:noProof/>
                            </w:rPr>
                            <w:t>5</w:t>
                          </w:r>
                          <w:r w:rsidRPr="009466F4">
                            <w:rPr>
                              <w:rFonts w:ascii="Arial" w:hAnsi="Arial" w:cs="Arial"/>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24.3pt;margin-top:-641.05pt;width:36.65pt;height:25.5pt;z-index:251687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" filled="f" stroked="f" strokeweight=".5pt">
              <v:path arrowok="t"/>
              <v:textbox>
                <w:txbxContent>
                  <w:p w:rsidR="00AB1A29" w:rsidRPr="009466F4" w:rsidRDefault="00AB1A29" w:rsidP="00142AEF">
                    <w:pPr>
                      <w:jc w:val="center"/>
                      <w:rPr>
                        <w:rFonts w:ascii="Arial" w:hAnsi="Arial" w:cs="Arial"/>
                      </w:rPr>
                    </w:pPr>
                    <w:r w:rsidRPr="009466F4">
                      <w:rPr>
                        <w:rFonts w:ascii="Arial" w:hAnsi="Arial" w:cs="Arial"/>
                      </w:rPr>
                      <w:fldChar w:fldCharType="begin"/>
                    </w:r>
                    <w:r w:rsidRPr="009466F4">
                      <w:rPr>
                        <w:rFonts w:ascii="Arial" w:hAnsi="Arial" w:cs="Arial"/>
                      </w:rPr>
                      <w:instrText xml:space="preserve"> PAGE   \* MERGEFORMAT </w:instrText>
                    </w:r>
                    <w:r w:rsidRPr="009466F4">
                      <w:rPr>
                        <w:rFonts w:ascii="Arial" w:hAnsi="Arial" w:cs="Arial"/>
                      </w:rPr>
                      <w:fldChar w:fldCharType="separate"/>
                    </w:r>
                    <w:r w:rsidR="006B1995" w:rsidRPr="006B1995">
                      <w:rPr>
                        <w:rFonts w:ascii="Arial" w:hAnsi="Arial" w:cs="Arial"/>
                        <w:b/>
                        <w:bCs/>
                        <w:noProof/>
                      </w:rPr>
                      <w:t>5</w:t>
                    </w:r>
                    <w:r w:rsidRPr="009466F4">
                      <w:rPr>
                        <w:rFonts w:ascii="Arial" w:hAnsi="Arial" w:cs="Arial"/>
                        <w:b/>
                        <w:bCs/>
                        <w:noProof/>
                      </w:rPr>
                      <w:fldChar w:fldCharType="end"/>
                    </w:r>
                  </w:p>
                </w:txbxContent>
              </v:textbox>
              <w10:wrap anchorx="margin" anchory="margin"/>
            </v:shape>
          </w:pict>
        </mc:Fallback>
      </mc:AlternateContent>
    </w:r>
    <w:r>
      <w:rPr>
        <w:rFonts w:ascii="Times New Roman" w:hAnsi="Times New Roman" w:cs="Times New Roman"/>
        <w:noProof/>
        <w:sz w:val="24"/>
      </w:rPr>
      <mc:AlternateContent>
        <mc:Choice Requires="wps">
          <w:drawing>
            <wp:anchor distT="4294967295" distB="4294967295" distL="114300" distR="114300" simplePos="0" relativeHeight="251659264" behindDoc="0" locked="0" layoutInCell="1" allowOverlap="1" wp14:anchorId="427EA777" wp14:editId="0FEB531B">
              <wp:simplePos x="0" y="0"/>
              <wp:positionH relativeFrom="column">
                <wp:posOffset>-1048385</wp:posOffset>
              </wp:positionH>
              <wp:positionV relativeFrom="paragraph">
                <wp:posOffset>242569</wp:posOffset>
              </wp:positionV>
              <wp:extent cx="7910830" cy="0"/>
              <wp:effectExtent l="0" t="0" r="13970" b="19050"/>
              <wp:wrapNone/>
              <wp:docPr id="3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108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48F45220"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2.55pt,19.1pt" to="540.3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" strokecolor="black [3213]" strokeweight="1.5pt">
              <v:stroke joinstyle="miter"/>
              <o:lock v:ext="edit" shapetype="f"/>
            </v:line>
          </w:pict>
        </mc:Fallback>
      </mc:AlternateContent>
    </w:r>
  </w:p>
  <w:p w:rsidR="00AB1A29" w:rsidRDefault="00AB1A29" w:rsidP="00A73AE0">
    <w:pPr>
      <w:pStyle w:val="Header"/>
      <w:jc w:val="center"/>
      <w:rPr>
        <w:rFonts w:ascii="Times New Roman" w:hAnsi="Times New Roman" w:cs="Times New Roman"/>
        <w:sz w:val="24"/>
      </w:rPr>
    </w:pPr>
  </w:p>
  <w:p w:rsidR="00AB1A29" w:rsidRPr="00A73AE0" w:rsidRDefault="00AB1A29" w:rsidP="00A73AE0">
    <w:pPr>
      <w:pStyle w:val="Header"/>
      <w:jc w:val="center"/>
      <w:rPr>
        <w:rFonts w:ascii="Times New Roman" w:hAnsi="Times New Roman" w:cs="Times New Roman"/>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A29" w:rsidRDefault="003B287A">
    <w:pPr>
      <w:pStyle w:val="Header"/>
    </w:pPr>
    <w:r>
      <w:rPr>
        <w:noProof/>
      </w:rPr>
      <mc:AlternateContent>
        <mc:Choice Requires="wps">
          <w:drawing>
            <wp:anchor distT="0" distB="0" distL="114299" distR="114299" simplePos="0" relativeHeight="251680768" behindDoc="0" locked="0" layoutInCell="1" allowOverlap="1" wp14:anchorId="6F584D08" wp14:editId="29901E8C">
              <wp:simplePos x="0" y="0"/>
              <wp:positionH relativeFrom="column">
                <wp:posOffset>5859144</wp:posOffset>
              </wp:positionH>
              <wp:positionV relativeFrom="paragraph">
                <wp:posOffset>-447675</wp:posOffset>
              </wp:positionV>
              <wp:extent cx="0" cy="10058400"/>
              <wp:effectExtent l="0" t="0" r="19050" b="19050"/>
              <wp:wrapNone/>
              <wp:docPr id="2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C1F4EA" id="Straight Connector 19" o:spid="_x0000_s102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1.35pt,-35.25pt" to="461.3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" strokecolor="black [3213]" strokeweight="1.5pt">
              <v:stroke joinstyle="miter"/>
              <o:lock v:ext="edit" shapetype="f"/>
            </v:line>
          </w:pict>
        </mc:Fallback>
      </mc:AlternateContent>
    </w:r>
    <w:r>
      <w:rPr>
        <w:noProof/>
      </w:rPr>
      <mc:AlternateContent>
        <mc:Choice Requires="wps">
          <w:drawing>
            <wp:anchor distT="0" distB="0" distL="114299" distR="114299" simplePos="0" relativeHeight="251679744" behindDoc="0" locked="0" layoutInCell="1" allowOverlap="1" wp14:anchorId="18F0B767" wp14:editId="65B8BC63">
              <wp:simplePos x="0" y="0"/>
              <wp:positionH relativeFrom="column">
                <wp:posOffset>-83821</wp:posOffset>
              </wp:positionH>
              <wp:positionV relativeFrom="paragraph">
                <wp:posOffset>-457200</wp:posOffset>
              </wp:positionV>
              <wp:extent cx="0" cy="10058400"/>
              <wp:effectExtent l="0" t="0" r="19050" b="19050"/>
              <wp:wrapNone/>
              <wp:docPr id="21"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E93BB67" id="Straight Connector 18"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6pt,-36pt" to="-6.6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" strokecolor="black [3213]" strokeweight="1.5pt">
              <v:stroke joinstyle="miter"/>
              <o:lock v:ext="edit" shapetype="f"/>
            </v:line>
          </w:pict>
        </mc:Fallback>
      </mc:AlternateContent>
    </w:r>
    <w:r w:rsidR="00AB1A29" w:rsidRPr="00503FE8">
      <w:rPr>
        <w:noProof/>
      </w:rPr>
      <w:drawing>
        <wp:anchor distT="0" distB="0" distL="114300" distR="114300" simplePos="0" relativeHeight="251681792" behindDoc="1" locked="0" layoutInCell="1" allowOverlap="1" wp14:anchorId="7B201739" wp14:editId="1927F02D">
          <wp:simplePos x="0" y="0"/>
          <wp:positionH relativeFrom="column">
            <wp:posOffset>2612390</wp:posOffset>
          </wp:positionH>
          <wp:positionV relativeFrom="page">
            <wp:posOffset>123352</wp:posOffset>
          </wp:positionV>
          <wp:extent cx="781050" cy="781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P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anchor>
      </w:drawing>
    </w:r>
    <w:r>
      <w:rPr>
        <w:noProof/>
      </w:rPr>
      <mc:AlternateContent>
        <mc:Choice Requires="wps">
          <w:drawing>
            <wp:anchor distT="4294967295" distB="4294967295" distL="114300" distR="114300" simplePos="0" relativeHeight="251675648" behindDoc="0" locked="0" layoutInCell="1" allowOverlap="1" wp14:anchorId="2C35BB9A" wp14:editId="246AC0D7">
              <wp:simplePos x="0" y="0"/>
              <wp:positionH relativeFrom="page">
                <wp:posOffset>-17145</wp:posOffset>
              </wp:positionH>
              <wp:positionV relativeFrom="paragraph">
                <wp:posOffset>690244</wp:posOffset>
              </wp:positionV>
              <wp:extent cx="7797800" cy="0"/>
              <wp:effectExtent l="0" t="0" r="12700" b="19050"/>
              <wp:wrapNone/>
              <wp:docPr id="19"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97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08FDB647" id="Straight Connector 12" o:spid="_x0000_s1026" style="position:absolute;z-index:2516756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1.35pt,54.35pt" to="612.6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" strokecolor="black [3213]" strokeweight="1.5pt">
              <v:stroke joinstyle="miter"/>
              <o:lock v:ext="edit" shapetype="f"/>
              <w10:wrap anchorx="page"/>
            </v:line>
          </w:pict>
        </mc:Fallback>
      </mc:AlternateContent>
    </w:r>
    <w:r>
      <w:rPr>
        <w:noProof/>
      </w:rPr>
      <mc:AlternateContent>
        <mc:Choice Requires="wps">
          <w:drawing>
            <wp:anchor distT="4294967295" distB="4294967295" distL="114300" distR="114300" simplePos="0" relativeHeight="251676672" behindDoc="0" locked="0" layoutInCell="1" allowOverlap="1" wp14:anchorId="2E74ACEE" wp14:editId="4D1B0279">
              <wp:simplePos x="0" y="0"/>
              <wp:positionH relativeFrom="page">
                <wp:align>left</wp:align>
              </wp:positionH>
              <wp:positionV relativeFrom="paragraph">
                <wp:posOffset>457199</wp:posOffset>
              </wp:positionV>
              <wp:extent cx="7763510" cy="0"/>
              <wp:effectExtent l="0" t="0" r="27940" b="19050"/>
              <wp:wrapNone/>
              <wp:docPr id="14"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635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6DD86C81" id="Straight Connector 13" o:spid="_x0000_s1026" style="position:absolute;z-index:251676672;visibility:visible;mso-wrap-style:square;mso-width-percent:0;mso-height-percent:0;mso-wrap-distance-left:9pt;mso-wrap-distance-top:-3e-5mm;mso-wrap-distance-right:9pt;mso-wrap-distance-bottom:-3e-5mm;mso-position-horizontal:left;mso-position-horizontal-relative:page;mso-position-vertical:absolute;mso-position-vertical-relative:text;mso-width-percent:0;mso-height-percent:0;mso-width-relative:margin;mso-height-relative:page" from="0,36pt" to="611.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" strokecolor="black [3213]" strokeweight="1.5pt">
              <v:stroke joinstyle="miter"/>
              <o:lock v:ext="edit" shapetype="f"/>
              <w10:wrap anchorx="page"/>
            </v:line>
          </w:pict>
        </mc:Fallback>
      </mc:AlternateContent>
    </w:r>
    <w:r>
      <w:rPr>
        <w:rFonts w:ascii="Times New Roman" w:hAnsi="Times New Roman" w:cs="Times New Roman"/>
        <w:noProof/>
        <w:sz w:val="24"/>
      </w:rPr>
      <mc:AlternateContent>
        <mc:Choice Requires="wps">
          <w:drawing>
            <wp:anchor distT="0" distB="0" distL="114300" distR="114300" simplePos="0" relativeHeight="251685888" behindDoc="1" locked="0" layoutInCell="1" allowOverlap="1" wp14:anchorId="203AB7E5" wp14:editId="07ADA12A">
              <wp:simplePos x="0" y="0"/>
              <wp:positionH relativeFrom="margin">
                <wp:posOffset>19050</wp:posOffset>
              </wp:positionH>
              <wp:positionV relativeFrom="page">
                <wp:posOffset>913130</wp:posOffset>
              </wp:positionV>
              <wp:extent cx="5917565" cy="258445"/>
              <wp:effectExtent l="0" t="0" r="6985" b="8255"/>
              <wp:wrapNone/>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756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A29" w:rsidRPr="00326F79" w:rsidRDefault="00326F79" w:rsidP="00503FE8">
                          <w:pPr>
                            <w:jc w:val="center"/>
                            <w:rPr>
                              <w:i/>
                            </w:rPr>
                          </w:pPr>
                          <w:r w:rsidRPr="00326F79">
                            <w:rPr>
                              <w:rFonts w:ascii="Times New Roman" w:hAnsi="Times New Roman" w:cs="Times New Roman"/>
                              <w:i/>
                              <w:sz w:val="24"/>
                            </w:rPr>
                            <w:t>PUP-Institute of Technology Inventory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9" type="#_x0000_t202" style="position:absolute;margin-left:1.5pt;margin-top:71.9pt;width:465.95pt;height:20.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" fillcolor="white [3201]" stroked="f" strokeweight=".5pt">
              <v:path arrowok="t"/>
              <v:textbox>
                <w:txbxContent>
                  <w:p w:rsidR="00AB1A29" w:rsidRPr="00326F79" w:rsidRDefault="00326F79" w:rsidP="00503FE8">
                    <w:pPr>
                      <w:jc w:val="center"/>
                      <w:rPr>
                        <w:i/>
                      </w:rPr>
                    </w:pPr>
                    <w:r w:rsidRPr="00326F79">
                      <w:rPr>
                        <w:rFonts w:ascii="Times New Roman" w:hAnsi="Times New Roman" w:cs="Times New Roman"/>
                        <w:i/>
                        <w:sz w:val="24"/>
                      </w:rPr>
                      <w:t>PUP-Institute of Technology Inventory System</w:t>
                    </w:r>
                  </w:p>
                </w:txbxContent>
              </v:textbox>
              <w10:wrap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6C7"/>
    <w:multiLevelType w:val="hybridMultilevel"/>
    <w:tmpl w:val="18421904"/>
    <w:lvl w:ilvl="0" w:tplc="917002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10CE9"/>
    <w:multiLevelType w:val="hybridMultilevel"/>
    <w:tmpl w:val="5282BF7A"/>
    <w:lvl w:ilvl="0" w:tplc="1AE898B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nsid w:val="1B8A2F3B"/>
    <w:multiLevelType w:val="multilevel"/>
    <w:tmpl w:val="32FAE772"/>
    <w:lvl w:ilvl="0">
      <w:start w:val="1"/>
      <w:numFmt w:val="decimal"/>
      <w:lvlText w:val="%1.0"/>
      <w:lvlJc w:val="left"/>
      <w:pPr>
        <w:ind w:left="360" w:hanging="360"/>
      </w:pPr>
      <w:rPr>
        <w:rFonts w:hint="default"/>
        <w:b/>
        <w:color w:val="1F4E79" w:themeColor="accent1" w:themeShade="80"/>
        <w:u w:val="single"/>
      </w:rPr>
    </w:lvl>
    <w:lvl w:ilvl="1">
      <w:start w:val="1"/>
      <w:numFmt w:val="decimal"/>
      <w:lvlText w:val="%1.%2"/>
      <w:lvlJc w:val="left"/>
      <w:pPr>
        <w:ind w:left="1080" w:hanging="360"/>
      </w:pPr>
      <w:rPr>
        <w:rFonts w:hint="default"/>
        <w:b/>
        <w:color w:val="1F4E79" w:themeColor="accent1" w:themeShade="80"/>
        <w:u w:val="single"/>
      </w:rPr>
    </w:lvl>
    <w:lvl w:ilvl="2">
      <w:start w:val="1"/>
      <w:numFmt w:val="decimal"/>
      <w:lvlText w:val="%1.%2.%3"/>
      <w:lvlJc w:val="left"/>
      <w:pPr>
        <w:ind w:left="2160" w:hanging="720"/>
      </w:pPr>
      <w:rPr>
        <w:rFonts w:hint="default"/>
        <w:b/>
        <w:color w:val="1F4E79" w:themeColor="accent1" w:themeShade="80"/>
        <w:u w:val="single"/>
      </w:rPr>
    </w:lvl>
    <w:lvl w:ilvl="3">
      <w:start w:val="1"/>
      <w:numFmt w:val="decimal"/>
      <w:lvlText w:val="%1.%2.%3.%4"/>
      <w:lvlJc w:val="left"/>
      <w:pPr>
        <w:ind w:left="2880" w:hanging="720"/>
      </w:pPr>
      <w:rPr>
        <w:rFonts w:hint="default"/>
        <w:b/>
        <w:color w:val="1F4E79" w:themeColor="accent1" w:themeShade="80"/>
        <w:u w:val="single"/>
      </w:rPr>
    </w:lvl>
    <w:lvl w:ilvl="4">
      <w:start w:val="1"/>
      <w:numFmt w:val="decimal"/>
      <w:lvlText w:val="%1.%2.%3.%4.%5"/>
      <w:lvlJc w:val="left"/>
      <w:pPr>
        <w:ind w:left="3960" w:hanging="1080"/>
      </w:pPr>
      <w:rPr>
        <w:rFonts w:hint="default"/>
        <w:b/>
        <w:color w:val="1F4E79" w:themeColor="accent1" w:themeShade="80"/>
        <w:u w:val="single"/>
      </w:rPr>
    </w:lvl>
    <w:lvl w:ilvl="5">
      <w:start w:val="1"/>
      <w:numFmt w:val="decimal"/>
      <w:lvlText w:val="%1.%2.%3.%4.%5.%6"/>
      <w:lvlJc w:val="left"/>
      <w:pPr>
        <w:ind w:left="4680" w:hanging="1080"/>
      </w:pPr>
      <w:rPr>
        <w:rFonts w:hint="default"/>
        <w:b/>
        <w:color w:val="1F4E79" w:themeColor="accent1" w:themeShade="80"/>
        <w:u w:val="single"/>
      </w:rPr>
    </w:lvl>
    <w:lvl w:ilvl="6">
      <w:start w:val="1"/>
      <w:numFmt w:val="decimal"/>
      <w:lvlText w:val="%1.%2.%3.%4.%5.%6.%7"/>
      <w:lvlJc w:val="left"/>
      <w:pPr>
        <w:ind w:left="5760" w:hanging="1440"/>
      </w:pPr>
      <w:rPr>
        <w:rFonts w:hint="default"/>
        <w:b/>
        <w:color w:val="1F4E79" w:themeColor="accent1" w:themeShade="80"/>
        <w:u w:val="single"/>
      </w:rPr>
    </w:lvl>
    <w:lvl w:ilvl="7">
      <w:start w:val="1"/>
      <w:numFmt w:val="decimal"/>
      <w:lvlText w:val="%1.%2.%3.%4.%5.%6.%7.%8"/>
      <w:lvlJc w:val="left"/>
      <w:pPr>
        <w:ind w:left="6480" w:hanging="1440"/>
      </w:pPr>
      <w:rPr>
        <w:rFonts w:hint="default"/>
        <w:b/>
        <w:color w:val="1F4E79" w:themeColor="accent1" w:themeShade="80"/>
        <w:u w:val="single"/>
      </w:rPr>
    </w:lvl>
    <w:lvl w:ilvl="8">
      <w:start w:val="1"/>
      <w:numFmt w:val="decimal"/>
      <w:lvlText w:val="%1.%2.%3.%4.%5.%6.%7.%8.%9"/>
      <w:lvlJc w:val="left"/>
      <w:pPr>
        <w:ind w:left="7560" w:hanging="1800"/>
      </w:pPr>
      <w:rPr>
        <w:rFonts w:hint="default"/>
        <w:b/>
        <w:color w:val="1F4E79" w:themeColor="accent1" w:themeShade="80"/>
        <w:u w:val="single"/>
      </w:rPr>
    </w:lvl>
  </w:abstractNum>
  <w:abstractNum w:abstractNumId="3">
    <w:nsid w:val="1F6B7C94"/>
    <w:multiLevelType w:val="hybridMultilevel"/>
    <w:tmpl w:val="1934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36826"/>
    <w:multiLevelType w:val="hybridMultilevel"/>
    <w:tmpl w:val="7AC6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56743"/>
    <w:multiLevelType w:val="hybridMultilevel"/>
    <w:tmpl w:val="D5747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2B4FE2"/>
    <w:multiLevelType w:val="hybridMultilevel"/>
    <w:tmpl w:val="E53A6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4075F6"/>
    <w:multiLevelType w:val="hybridMultilevel"/>
    <w:tmpl w:val="9C90B83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5"/>
  </w:num>
  <w:num w:numId="6">
    <w:abstractNumId w:val="1"/>
  </w:num>
  <w:num w:numId="7">
    <w:abstractNumId w:val="0"/>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AE0"/>
    <w:rsid w:val="000246E2"/>
    <w:rsid w:val="00025F18"/>
    <w:rsid w:val="00031704"/>
    <w:rsid w:val="00036ABA"/>
    <w:rsid w:val="000408DB"/>
    <w:rsid w:val="00050301"/>
    <w:rsid w:val="0006046A"/>
    <w:rsid w:val="00060943"/>
    <w:rsid w:val="00061CBF"/>
    <w:rsid w:val="00064DC0"/>
    <w:rsid w:val="00066988"/>
    <w:rsid w:val="00070B4C"/>
    <w:rsid w:val="0007635A"/>
    <w:rsid w:val="0009724C"/>
    <w:rsid w:val="000A0FF6"/>
    <w:rsid w:val="000A284F"/>
    <w:rsid w:val="000B0958"/>
    <w:rsid w:val="000B74C2"/>
    <w:rsid w:val="000D5338"/>
    <w:rsid w:val="000D62A5"/>
    <w:rsid w:val="000D651A"/>
    <w:rsid w:val="000E2F7D"/>
    <w:rsid w:val="000E58E2"/>
    <w:rsid w:val="000F5EA1"/>
    <w:rsid w:val="000F685C"/>
    <w:rsid w:val="00103157"/>
    <w:rsid w:val="00114D9D"/>
    <w:rsid w:val="00123E2D"/>
    <w:rsid w:val="00124666"/>
    <w:rsid w:val="00141015"/>
    <w:rsid w:val="00141DB1"/>
    <w:rsid w:val="00142AEF"/>
    <w:rsid w:val="001447D7"/>
    <w:rsid w:val="00144D2C"/>
    <w:rsid w:val="00145EB5"/>
    <w:rsid w:val="00154EA8"/>
    <w:rsid w:val="0015627B"/>
    <w:rsid w:val="00165118"/>
    <w:rsid w:val="00167A38"/>
    <w:rsid w:val="0017216C"/>
    <w:rsid w:val="001768FE"/>
    <w:rsid w:val="001846F5"/>
    <w:rsid w:val="00185455"/>
    <w:rsid w:val="001874AC"/>
    <w:rsid w:val="00191BBF"/>
    <w:rsid w:val="0019597B"/>
    <w:rsid w:val="001A6A45"/>
    <w:rsid w:val="001C281F"/>
    <w:rsid w:val="001D0EEF"/>
    <w:rsid w:val="001E12A5"/>
    <w:rsid w:val="001E27CC"/>
    <w:rsid w:val="001E59E7"/>
    <w:rsid w:val="001E6843"/>
    <w:rsid w:val="001F5734"/>
    <w:rsid w:val="001F57E6"/>
    <w:rsid w:val="00210FF2"/>
    <w:rsid w:val="0021551B"/>
    <w:rsid w:val="00220186"/>
    <w:rsid w:val="002363B7"/>
    <w:rsid w:val="002504AE"/>
    <w:rsid w:val="00251DB5"/>
    <w:rsid w:val="002616EC"/>
    <w:rsid w:val="002640AA"/>
    <w:rsid w:val="00266EE7"/>
    <w:rsid w:val="002676C0"/>
    <w:rsid w:val="00275928"/>
    <w:rsid w:val="00283A99"/>
    <w:rsid w:val="00284EAF"/>
    <w:rsid w:val="002931C2"/>
    <w:rsid w:val="00295B0C"/>
    <w:rsid w:val="002969DA"/>
    <w:rsid w:val="00297CAC"/>
    <w:rsid w:val="002A40EC"/>
    <w:rsid w:val="002B3A24"/>
    <w:rsid w:val="002B7AD8"/>
    <w:rsid w:val="002C5620"/>
    <w:rsid w:val="002D3B12"/>
    <w:rsid w:val="002D4E43"/>
    <w:rsid w:val="002E2855"/>
    <w:rsid w:val="002F198A"/>
    <w:rsid w:val="002F3F28"/>
    <w:rsid w:val="002F512A"/>
    <w:rsid w:val="00304163"/>
    <w:rsid w:val="0030520C"/>
    <w:rsid w:val="00321276"/>
    <w:rsid w:val="003229F3"/>
    <w:rsid w:val="00326106"/>
    <w:rsid w:val="00326F79"/>
    <w:rsid w:val="00331ADA"/>
    <w:rsid w:val="00343E42"/>
    <w:rsid w:val="0035287D"/>
    <w:rsid w:val="00362898"/>
    <w:rsid w:val="00364985"/>
    <w:rsid w:val="00371F59"/>
    <w:rsid w:val="00376AB4"/>
    <w:rsid w:val="0037700F"/>
    <w:rsid w:val="00397316"/>
    <w:rsid w:val="003B287A"/>
    <w:rsid w:val="003B35C4"/>
    <w:rsid w:val="003B6676"/>
    <w:rsid w:val="003C52A9"/>
    <w:rsid w:val="003C7BB8"/>
    <w:rsid w:val="003D1A3C"/>
    <w:rsid w:val="003E2347"/>
    <w:rsid w:val="003E28AA"/>
    <w:rsid w:val="003E3961"/>
    <w:rsid w:val="003E4EB2"/>
    <w:rsid w:val="003E709D"/>
    <w:rsid w:val="003F25FC"/>
    <w:rsid w:val="003F78C1"/>
    <w:rsid w:val="00402191"/>
    <w:rsid w:val="00403D42"/>
    <w:rsid w:val="0040420B"/>
    <w:rsid w:val="0041062F"/>
    <w:rsid w:val="004118D7"/>
    <w:rsid w:val="0042518C"/>
    <w:rsid w:val="004301CD"/>
    <w:rsid w:val="0043673D"/>
    <w:rsid w:val="00441EB3"/>
    <w:rsid w:val="004507F5"/>
    <w:rsid w:val="00455068"/>
    <w:rsid w:val="0046667A"/>
    <w:rsid w:val="00474E27"/>
    <w:rsid w:val="0048276D"/>
    <w:rsid w:val="004858E7"/>
    <w:rsid w:val="004A0F73"/>
    <w:rsid w:val="004A12E8"/>
    <w:rsid w:val="004A2E34"/>
    <w:rsid w:val="004A3C2C"/>
    <w:rsid w:val="004B079A"/>
    <w:rsid w:val="004B46D9"/>
    <w:rsid w:val="004C2804"/>
    <w:rsid w:val="004C2F6B"/>
    <w:rsid w:val="004D45FC"/>
    <w:rsid w:val="004E776A"/>
    <w:rsid w:val="004F01F7"/>
    <w:rsid w:val="004F16D4"/>
    <w:rsid w:val="004F5F4A"/>
    <w:rsid w:val="004F74F7"/>
    <w:rsid w:val="00503773"/>
    <w:rsid w:val="00503FE8"/>
    <w:rsid w:val="005056DA"/>
    <w:rsid w:val="005118F7"/>
    <w:rsid w:val="005129E2"/>
    <w:rsid w:val="005167EF"/>
    <w:rsid w:val="005269D6"/>
    <w:rsid w:val="00531E0C"/>
    <w:rsid w:val="005332B8"/>
    <w:rsid w:val="005359E8"/>
    <w:rsid w:val="005363F7"/>
    <w:rsid w:val="00541CE4"/>
    <w:rsid w:val="00552610"/>
    <w:rsid w:val="00555199"/>
    <w:rsid w:val="00556044"/>
    <w:rsid w:val="005566D6"/>
    <w:rsid w:val="005637A0"/>
    <w:rsid w:val="005740C3"/>
    <w:rsid w:val="0057612B"/>
    <w:rsid w:val="005844D6"/>
    <w:rsid w:val="00585D38"/>
    <w:rsid w:val="00593B49"/>
    <w:rsid w:val="005A123C"/>
    <w:rsid w:val="005B116D"/>
    <w:rsid w:val="005B405C"/>
    <w:rsid w:val="005B5986"/>
    <w:rsid w:val="005B7B4D"/>
    <w:rsid w:val="005C08C8"/>
    <w:rsid w:val="005D3922"/>
    <w:rsid w:val="005E5635"/>
    <w:rsid w:val="005F7BFB"/>
    <w:rsid w:val="00607DB4"/>
    <w:rsid w:val="0061162A"/>
    <w:rsid w:val="00615E0E"/>
    <w:rsid w:val="00620ED9"/>
    <w:rsid w:val="00624C49"/>
    <w:rsid w:val="00630BB7"/>
    <w:rsid w:val="00630BF1"/>
    <w:rsid w:val="0063217A"/>
    <w:rsid w:val="00644471"/>
    <w:rsid w:val="00645252"/>
    <w:rsid w:val="00650D3E"/>
    <w:rsid w:val="00664B06"/>
    <w:rsid w:val="0066579C"/>
    <w:rsid w:val="00680FC1"/>
    <w:rsid w:val="006831E1"/>
    <w:rsid w:val="00685838"/>
    <w:rsid w:val="006868A9"/>
    <w:rsid w:val="006A21AE"/>
    <w:rsid w:val="006A4944"/>
    <w:rsid w:val="006B1995"/>
    <w:rsid w:val="006C0D35"/>
    <w:rsid w:val="006C2D59"/>
    <w:rsid w:val="006C3CD6"/>
    <w:rsid w:val="006C7057"/>
    <w:rsid w:val="006D3121"/>
    <w:rsid w:val="006D3D74"/>
    <w:rsid w:val="006E3E88"/>
    <w:rsid w:val="006F015F"/>
    <w:rsid w:val="006F0770"/>
    <w:rsid w:val="006F4788"/>
    <w:rsid w:val="006F7CA0"/>
    <w:rsid w:val="007010B0"/>
    <w:rsid w:val="00704CEA"/>
    <w:rsid w:val="007253F4"/>
    <w:rsid w:val="00726331"/>
    <w:rsid w:val="007277D4"/>
    <w:rsid w:val="0073177A"/>
    <w:rsid w:val="007322E1"/>
    <w:rsid w:val="007342C5"/>
    <w:rsid w:val="0073435A"/>
    <w:rsid w:val="00737E2E"/>
    <w:rsid w:val="00741C9F"/>
    <w:rsid w:val="00746AF9"/>
    <w:rsid w:val="00752774"/>
    <w:rsid w:val="00761641"/>
    <w:rsid w:val="00771EE9"/>
    <w:rsid w:val="0077306E"/>
    <w:rsid w:val="00783A1C"/>
    <w:rsid w:val="00785E91"/>
    <w:rsid w:val="007866BA"/>
    <w:rsid w:val="007872C8"/>
    <w:rsid w:val="007A3833"/>
    <w:rsid w:val="007A65D6"/>
    <w:rsid w:val="007B75E1"/>
    <w:rsid w:val="007C3F05"/>
    <w:rsid w:val="007C4B26"/>
    <w:rsid w:val="007E35E1"/>
    <w:rsid w:val="00803618"/>
    <w:rsid w:val="00803664"/>
    <w:rsid w:val="0080401C"/>
    <w:rsid w:val="00804E8A"/>
    <w:rsid w:val="00814FC5"/>
    <w:rsid w:val="00820679"/>
    <w:rsid w:val="00831E75"/>
    <w:rsid w:val="008345A4"/>
    <w:rsid w:val="008449F6"/>
    <w:rsid w:val="008663B0"/>
    <w:rsid w:val="0087236C"/>
    <w:rsid w:val="00872E42"/>
    <w:rsid w:val="008773AB"/>
    <w:rsid w:val="0088368C"/>
    <w:rsid w:val="0088527C"/>
    <w:rsid w:val="00885E0D"/>
    <w:rsid w:val="00887582"/>
    <w:rsid w:val="008A580A"/>
    <w:rsid w:val="008B0757"/>
    <w:rsid w:val="008C1C4A"/>
    <w:rsid w:val="008C4094"/>
    <w:rsid w:val="008D062D"/>
    <w:rsid w:val="008D707A"/>
    <w:rsid w:val="008D7E49"/>
    <w:rsid w:val="00903B09"/>
    <w:rsid w:val="009045D0"/>
    <w:rsid w:val="00906EA1"/>
    <w:rsid w:val="00914EFD"/>
    <w:rsid w:val="0091648E"/>
    <w:rsid w:val="009168BB"/>
    <w:rsid w:val="00922E5F"/>
    <w:rsid w:val="00924A0E"/>
    <w:rsid w:val="00932847"/>
    <w:rsid w:val="00932E9A"/>
    <w:rsid w:val="00933BD5"/>
    <w:rsid w:val="009365E4"/>
    <w:rsid w:val="009435B5"/>
    <w:rsid w:val="009466F4"/>
    <w:rsid w:val="009644CC"/>
    <w:rsid w:val="00973C55"/>
    <w:rsid w:val="00973E7A"/>
    <w:rsid w:val="0098050F"/>
    <w:rsid w:val="00985F5B"/>
    <w:rsid w:val="00994B77"/>
    <w:rsid w:val="00997314"/>
    <w:rsid w:val="009B2438"/>
    <w:rsid w:val="009B3E98"/>
    <w:rsid w:val="009C1124"/>
    <w:rsid w:val="009D1F8A"/>
    <w:rsid w:val="009D25DB"/>
    <w:rsid w:val="009D4E23"/>
    <w:rsid w:val="00A07992"/>
    <w:rsid w:val="00A14CDC"/>
    <w:rsid w:val="00A25F75"/>
    <w:rsid w:val="00A3448E"/>
    <w:rsid w:val="00A358FB"/>
    <w:rsid w:val="00A46085"/>
    <w:rsid w:val="00A47546"/>
    <w:rsid w:val="00A622C3"/>
    <w:rsid w:val="00A63B54"/>
    <w:rsid w:val="00A6787B"/>
    <w:rsid w:val="00A7078D"/>
    <w:rsid w:val="00A71093"/>
    <w:rsid w:val="00A73AE0"/>
    <w:rsid w:val="00A806EF"/>
    <w:rsid w:val="00A9204E"/>
    <w:rsid w:val="00A9730E"/>
    <w:rsid w:val="00A97E30"/>
    <w:rsid w:val="00AB1A29"/>
    <w:rsid w:val="00AB3124"/>
    <w:rsid w:val="00AC1327"/>
    <w:rsid w:val="00AC215C"/>
    <w:rsid w:val="00AC23C8"/>
    <w:rsid w:val="00AD099E"/>
    <w:rsid w:val="00AD536A"/>
    <w:rsid w:val="00AE039A"/>
    <w:rsid w:val="00AF1788"/>
    <w:rsid w:val="00AF2B3E"/>
    <w:rsid w:val="00B047E0"/>
    <w:rsid w:val="00B1028F"/>
    <w:rsid w:val="00B115AA"/>
    <w:rsid w:val="00B225D2"/>
    <w:rsid w:val="00B340E8"/>
    <w:rsid w:val="00B50DBF"/>
    <w:rsid w:val="00B52546"/>
    <w:rsid w:val="00B737BD"/>
    <w:rsid w:val="00B73B62"/>
    <w:rsid w:val="00B807F9"/>
    <w:rsid w:val="00B8166E"/>
    <w:rsid w:val="00B82067"/>
    <w:rsid w:val="00B91191"/>
    <w:rsid w:val="00B93ABA"/>
    <w:rsid w:val="00BA4520"/>
    <w:rsid w:val="00BB0602"/>
    <w:rsid w:val="00BB1CE7"/>
    <w:rsid w:val="00BB6E85"/>
    <w:rsid w:val="00BC0CE2"/>
    <w:rsid w:val="00BC377C"/>
    <w:rsid w:val="00BE2E5B"/>
    <w:rsid w:val="00BF2287"/>
    <w:rsid w:val="00BF4CF7"/>
    <w:rsid w:val="00C16A98"/>
    <w:rsid w:val="00C22D4B"/>
    <w:rsid w:val="00C403E2"/>
    <w:rsid w:val="00C51905"/>
    <w:rsid w:val="00C5253B"/>
    <w:rsid w:val="00C5422C"/>
    <w:rsid w:val="00C60619"/>
    <w:rsid w:val="00C65820"/>
    <w:rsid w:val="00C730D6"/>
    <w:rsid w:val="00C744D9"/>
    <w:rsid w:val="00C75A1D"/>
    <w:rsid w:val="00C9519F"/>
    <w:rsid w:val="00C979FF"/>
    <w:rsid w:val="00CA32DD"/>
    <w:rsid w:val="00CB0572"/>
    <w:rsid w:val="00CB2279"/>
    <w:rsid w:val="00CB3EF9"/>
    <w:rsid w:val="00CC05DC"/>
    <w:rsid w:val="00CC3C89"/>
    <w:rsid w:val="00CC668C"/>
    <w:rsid w:val="00CD39E4"/>
    <w:rsid w:val="00CE7EF1"/>
    <w:rsid w:val="00CF01C6"/>
    <w:rsid w:val="00CF157E"/>
    <w:rsid w:val="00D02044"/>
    <w:rsid w:val="00D10869"/>
    <w:rsid w:val="00D11D99"/>
    <w:rsid w:val="00D306F0"/>
    <w:rsid w:val="00D31648"/>
    <w:rsid w:val="00D33BEC"/>
    <w:rsid w:val="00D41E33"/>
    <w:rsid w:val="00D451E0"/>
    <w:rsid w:val="00D56593"/>
    <w:rsid w:val="00D56AD5"/>
    <w:rsid w:val="00D56C8A"/>
    <w:rsid w:val="00D60DC6"/>
    <w:rsid w:val="00D66909"/>
    <w:rsid w:val="00D75A30"/>
    <w:rsid w:val="00D87335"/>
    <w:rsid w:val="00D9070F"/>
    <w:rsid w:val="00D9265F"/>
    <w:rsid w:val="00D945E6"/>
    <w:rsid w:val="00DA385F"/>
    <w:rsid w:val="00DA53DC"/>
    <w:rsid w:val="00DA678F"/>
    <w:rsid w:val="00DA74ED"/>
    <w:rsid w:val="00DB0DF7"/>
    <w:rsid w:val="00DC3003"/>
    <w:rsid w:val="00DC683E"/>
    <w:rsid w:val="00DD087E"/>
    <w:rsid w:val="00DD2535"/>
    <w:rsid w:val="00DD7EA2"/>
    <w:rsid w:val="00DE069A"/>
    <w:rsid w:val="00DE0B3C"/>
    <w:rsid w:val="00DE4057"/>
    <w:rsid w:val="00DF2ACC"/>
    <w:rsid w:val="00DF3831"/>
    <w:rsid w:val="00DF3940"/>
    <w:rsid w:val="00DF48FB"/>
    <w:rsid w:val="00DF5803"/>
    <w:rsid w:val="00E03BB4"/>
    <w:rsid w:val="00E070E3"/>
    <w:rsid w:val="00E10100"/>
    <w:rsid w:val="00E1481B"/>
    <w:rsid w:val="00E211A9"/>
    <w:rsid w:val="00E3554B"/>
    <w:rsid w:val="00E37279"/>
    <w:rsid w:val="00E65631"/>
    <w:rsid w:val="00E7081C"/>
    <w:rsid w:val="00E72F48"/>
    <w:rsid w:val="00E7384F"/>
    <w:rsid w:val="00E73EEA"/>
    <w:rsid w:val="00E76D38"/>
    <w:rsid w:val="00E80BF5"/>
    <w:rsid w:val="00E80F47"/>
    <w:rsid w:val="00EA2D50"/>
    <w:rsid w:val="00EA687F"/>
    <w:rsid w:val="00EC383F"/>
    <w:rsid w:val="00EC6B51"/>
    <w:rsid w:val="00EE19A4"/>
    <w:rsid w:val="00EE320F"/>
    <w:rsid w:val="00EF08A2"/>
    <w:rsid w:val="00EF20C0"/>
    <w:rsid w:val="00EF36D7"/>
    <w:rsid w:val="00EF79A1"/>
    <w:rsid w:val="00F001C4"/>
    <w:rsid w:val="00F03696"/>
    <w:rsid w:val="00F10537"/>
    <w:rsid w:val="00F14B71"/>
    <w:rsid w:val="00F3224F"/>
    <w:rsid w:val="00F33FCD"/>
    <w:rsid w:val="00F341D2"/>
    <w:rsid w:val="00F364BD"/>
    <w:rsid w:val="00F47F6A"/>
    <w:rsid w:val="00F525C9"/>
    <w:rsid w:val="00F56416"/>
    <w:rsid w:val="00F56EEB"/>
    <w:rsid w:val="00F609A0"/>
    <w:rsid w:val="00F74B9F"/>
    <w:rsid w:val="00F875DD"/>
    <w:rsid w:val="00FA0A4E"/>
    <w:rsid w:val="00FA36EF"/>
    <w:rsid w:val="00FA5017"/>
    <w:rsid w:val="00FB0D64"/>
    <w:rsid w:val="00FB3826"/>
    <w:rsid w:val="00FB56B4"/>
    <w:rsid w:val="00FB682E"/>
    <w:rsid w:val="00FC3F3D"/>
    <w:rsid w:val="00FD2326"/>
    <w:rsid w:val="00FD3114"/>
    <w:rsid w:val="00FE2AC6"/>
    <w:rsid w:val="00FF5A89"/>
    <w:rsid w:val="00FF6093"/>
    <w:rsid w:val="00FF67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3E39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3E39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3E39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9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3961"/>
    <w:rPr>
      <w:rFonts w:eastAsiaTheme="minorEastAsia"/>
      <w:color w:val="5A5A5A" w:themeColor="text1" w:themeTint="A5"/>
      <w:spacing w:val="15"/>
    </w:rPr>
  </w:style>
  <w:style w:type="character" w:styleId="SubtleEmphasis">
    <w:name w:val="Subtle Emphasis"/>
    <w:basedOn w:val="DefaultParagraphFont"/>
    <w:uiPriority w:val="19"/>
    <w:qFormat/>
    <w:rsid w:val="003E3961"/>
    <w:rPr>
      <w:i/>
      <w:iCs/>
      <w:color w:val="404040" w:themeColor="text1" w:themeTint="BF"/>
    </w:rPr>
  </w:style>
  <w:style w:type="character" w:styleId="Emphasis">
    <w:name w:val="Emphasis"/>
    <w:basedOn w:val="DefaultParagraphFont"/>
    <w:uiPriority w:val="2"/>
    <w:qFormat/>
    <w:rsid w:val="003E3961"/>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3E3961"/>
    <w:rPr>
      <w:b/>
      <w:bCs/>
    </w:rPr>
  </w:style>
  <w:style w:type="paragraph" w:styleId="Quote">
    <w:name w:val="Quote"/>
    <w:basedOn w:val="Normal"/>
    <w:next w:val="Normal"/>
    <w:link w:val="QuoteChar"/>
    <w:uiPriority w:val="29"/>
    <w:qFormat/>
    <w:rsid w:val="003E396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E3961"/>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3E3961"/>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3E3961"/>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3E3961"/>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4F01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3554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E3554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4858E7"/>
    <w:pPr>
      <w:spacing w:line="259" w:lineRule="auto"/>
      <w:outlineLvl w:val="9"/>
    </w:pPr>
    <w:rPr>
      <w:color w:val="2E74B5" w:themeColor="accent1" w:themeShade="BF"/>
    </w:rPr>
  </w:style>
  <w:style w:type="paragraph" w:styleId="TOC1">
    <w:name w:val="toc 1"/>
    <w:basedOn w:val="Normal"/>
    <w:next w:val="Normal"/>
    <w:autoRedefine/>
    <w:uiPriority w:val="39"/>
    <w:unhideWhenUsed/>
    <w:rsid w:val="004858E7"/>
    <w:pPr>
      <w:spacing w:after="100"/>
    </w:pPr>
  </w:style>
  <w:style w:type="paragraph" w:styleId="TOC2">
    <w:name w:val="toc 2"/>
    <w:basedOn w:val="Normal"/>
    <w:next w:val="Normal"/>
    <w:autoRedefine/>
    <w:uiPriority w:val="39"/>
    <w:unhideWhenUsed/>
    <w:rsid w:val="004858E7"/>
    <w:pPr>
      <w:spacing w:after="100"/>
      <w:ind w:left="220"/>
    </w:pPr>
  </w:style>
  <w:style w:type="paragraph" w:styleId="TOC3">
    <w:name w:val="toc 3"/>
    <w:basedOn w:val="Normal"/>
    <w:next w:val="Normal"/>
    <w:autoRedefine/>
    <w:uiPriority w:val="39"/>
    <w:unhideWhenUsed/>
    <w:rsid w:val="004858E7"/>
    <w:pPr>
      <w:spacing w:after="100"/>
      <w:ind w:left="440"/>
    </w:pPr>
  </w:style>
  <w:style w:type="paragraph" w:styleId="ListParagraph">
    <w:name w:val="List Paragraph"/>
    <w:basedOn w:val="Normal"/>
    <w:uiPriority w:val="34"/>
    <w:qFormat/>
    <w:rsid w:val="00F364BD"/>
    <w:pPr>
      <w:spacing w:after="160" w:line="259" w:lineRule="auto"/>
      <w:ind w:left="720"/>
      <w:contextualSpacing/>
    </w:pPr>
  </w:style>
  <w:style w:type="paragraph" w:styleId="NormalWeb">
    <w:name w:val="Normal (Web)"/>
    <w:basedOn w:val="Normal"/>
    <w:uiPriority w:val="99"/>
    <w:unhideWhenUsed/>
    <w:rsid w:val="006C2D59"/>
    <w:pPr>
      <w:spacing w:before="100" w:beforeAutospacing="1" w:after="100" w:afterAutospacing="1"/>
    </w:pPr>
    <w:rPr>
      <w:rFonts w:ascii="Times New Roman" w:eastAsia="Times New Roman" w:hAnsi="Times New Roman" w:cs="Times New Roman"/>
      <w:sz w:val="24"/>
      <w:szCs w:val="24"/>
    </w:rPr>
  </w:style>
  <w:style w:type="paragraph" w:customStyle="1" w:styleId="ContactInfo">
    <w:name w:val="Contact Info"/>
    <w:basedOn w:val="Normal"/>
    <w:uiPriority w:val="2"/>
    <w:qFormat/>
    <w:rsid w:val="0006046A"/>
    <w:pPr>
      <w:spacing w:before="40"/>
      <w:jc w:val="right"/>
    </w:pPr>
    <w:rPr>
      <w:color w:val="595959" w:themeColor="text1" w:themeTint="A6"/>
      <w:kern w:val="20"/>
      <w:sz w:val="18"/>
      <w:szCs w:val="20"/>
      <w:lang w:eastAsia="ja-JP"/>
    </w:rPr>
  </w:style>
  <w:style w:type="paragraph" w:customStyle="1" w:styleId="Name">
    <w:name w:val="Name"/>
    <w:basedOn w:val="Normal"/>
    <w:next w:val="Normal"/>
    <w:uiPriority w:val="1"/>
    <w:qFormat/>
    <w:rsid w:val="0006046A"/>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20"/>
      <w:lang w:eastAsia="ja-JP"/>
    </w:rPr>
  </w:style>
  <w:style w:type="table" w:customStyle="1" w:styleId="ResumeTable">
    <w:name w:val="Resume Table"/>
    <w:basedOn w:val="TableNormal"/>
    <w:uiPriority w:val="99"/>
    <w:rsid w:val="0006046A"/>
    <w:pPr>
      <w:spacing w:before="40" w:after="160" w:line="288" w:lineRule="auto"/>
    </w:pPr>
    <w:rPr>
      <w:color w:val="595959" w:themeColor="text1" w:themeTint="A6"/>
      <w:sz w:val="20"/>
      <w:szCs w:val="20"/>
      <w:lang w:eastAsia="ja-JP"/>
    </w:rPr>
    <w:tblPr>
      <w:tblInd w:w="0" w:type="dxa"/>
      <w:tblBorders>
        <w:insideH w:val="single" w:sz="4" w:space="0" w:color="5B9BD5" w:themeColor="accent1"/>
      </w:tblBorders>
      <w:tblCellMar>
        <w:top w:w="144" w:type="dxa"/>
        <w:left w:w="0" w:type="dxa"/>
        <w:bottom w:w="144" w:type="dxa"/>
        <w:right w:w="0" w:type="dxa"/>
      </w:tblCellMar>
    </w:tblPr>
  </w:style>
  <w:style w:type="paragraph" w:customStyle="1" w:styleId="ResumeText">
    <w:name w:val="Resume Text"/>
    <w:basedOn w:val="Normal"/>
    <w:qFormat/>
    <w:rsid w:val="0006046A"/>
    <w:pPr>
      <w:spacing w:before="40" w:after="40" w:line="288" w:lineRule="auto"/>
      <w:ind w:right="1440"/>
    </w:pPr>
    <w:rPr>
      <w:color w:val="595959" w:themeColor="text1" w:themeTint="A6"/>
      <w:kern w:val="20"/>
      <w:sz w:val="20"/>
      <w:szCs w:val="20"/>
      <w:lang w:eastAsia="ja-JP"/>
    </w:rPr>
  </w:style>
  <w:style w:type="paragraph" w:styleId="NoSpacing">
    <w:name w:val="No Spacing"/>
    <w:uiPriority w:val="1"/>
    <w:qFormat/>
    <w:rsid w:val="00552610"/>
    <w:rPr>
      <w:color w:val="595959" w:themeColor="text1" w:themeTint="A6"/>
      <w:kern w:val="20"/>
      <w:sz w:val="20"/>
      <w:szCs w:val="20"/>
      <w:lang w:eastAsia="ja-JP"/>
    </w:rPr>
  </w:style>
  <w:style w:type="paragraph" w:customStyle="1" w:styleId="Default">
    <w:name w:val="Default"/>
    <w:rsid w:val="00DE069A"/>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3E39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3E39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3E39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9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3961"/>
    <w:rPr>
      <w:rFonts w:eastAsiaTheme="minorEastAsia"/>
      <w:color w:val="5A5A5A" w:themeColor="text1" w:themeTint="A5"/>
      <w:spacing w:val="15"/>
    </w:rPr>
  </w:style>
  <w:style w:type="character" w:styleId="SubtleEmphasis">
    <w:name w:val="Subtle Emphasis"/>
    <w:basedOn w:val="DefaultParagraphFont"/>
    <w:uiPriority w:val="19"/>
    <w:qFormat/>
    <w:rsid w:val="003E3961"/>
    <w:rPr>
      <w:i/>
      <w:iCs/>
      <w:color w:val="404040" w:themeColor="text1" w:themeTint="BF"/>
    </w:rPr>
  </w:style>
  <w:style w:type="character" w:styleId="Emphasis">
    <w:name w:val="Emphasis"/>
    <w:basedOn w:val="DefaultParagraphFont"/>
    <w:uiPriority w:val="2"/>
    <w:qFormat/>
    <w:rsid w:val="003E3961"/>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3E3961"/>
    <w:rPr>
      <w:b/>
      <w:bCs/>
    </w:rPr>
  </w:style>
  <w:style w:type="paragraph" w:styleId="Quote">
    <w:name w:val="Quote"/>
    <w:basedOn w:val="Normal"/>
    <w:next w:val="Normal"/>
    <w:link w:val="QuoteChar"/>
    <w:uiPriority w:val="29"/>
    <w:qFormat/>
    <w:rsid w:val="003E396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E3961"/>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3E3961"/>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3E3961"/>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3E3961"/>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4F01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3554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E3554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4858E7"/>
    <w:pPr>
      <w:spacing w:line="259" w:lineRule="auto"/>
      <w:outlineLvl w:val="9"/>
    </w:pPr>
    <w:rPr>
      <w:color w:val="2E74B5" w:themeColor="accent1" w:themeShade="BF"/>
    </w:rPr>
  </w:style>
  <w:style w:type="paragraph" w:styleId="TOC1">
    <w:name w:val="toc 1"/>
    <w:basedOn w:val="Normal"/>
    <w:next w:val="Normal"/>
    <w:autoRedefine/>
    <w:uiPriority w:val="39"/>
    <w:unhideWhenUsed/>
    <w:rsid w:val="004858E7"/>
    <w:pPr>
      <w:spacing w:after="100"/>
    </w:pPr>
  </w:style>
  <w:style w:type="paragraph" w:styleId="TOC2">
    <w:name w:val="toc 2"/>
    <w:basedOn w:val="Normal"/>
    <w:next w:val="Normal"/>
    <w:autoRedefine/>
    <w:uiPriority w:val="39"/>
    <w:unhideWhenUsed/>
    <w:rsid w:val="004858E7"/>
    <w:pPr>
      <w:spacing w:after="100"/>
      <w:ind w:left="220"/>
    </w:pPr>
  </w:style>
  <w:style w:type="paragraph" w:styleId="TOC3">
    <w:name w:val="toc 3"/>
    <w:basedOn w:val="Normal"/>
    <w:next w:val="Normal"/>
    <w:autoRedefine/>
    <w:uiPriority w:val="39"/>
    <w:unhideWhenUsed/>
    <w:rsid w:val="004858E7"/>
    <w:pPr>
      <w:spacing w:after="100"/>
      <w:ind w:left="440"/>
    </w:pPr>
  </w:style>
  <w:style w:type="paragraph" w:styleId="ListParagraph">
    <w:name w:val="List Paragraph"/>
    <w:basedOn w:val="Normal"/>
    <w:uiPriority w:val="34"/>
    <w:qFormat/>
    <w:rsid w:val="00F364BD"/>
    <w:pPr>
      <w:spacing w:after="160" w:line="259" w:lineRule="auto"/>
      <w:ind w:left="720"/>
      <w:contextualSpacing/>
    </w:pPr>
  </w:style>
  <w:style w:type="paragraph" w:styleId="NormalWeb">
    <w:name w:val="Normal (Web)"/>
    <w:basedOn w:val="Normal"/>
    <w:uiPriority w:val="99"/>
    <w:unhideWhenUsed/>
    <w:rsid w:val="006C2D59"/>
    <w:pPr>
      <w:spacing w:before="100" w:beforeAutospacing="1" w:after="100" w:afterAutospacing="1"/>
    </w:pPr>
    <w:rPr>
      <w:rFonts w:ascii="Times New Roman" w:eastAsia="Times New Roman" w:hAnsi="Times New Roman" w:cs="Times New Roman"/>
      <w:sz w:val="24"/>
      <w:szCs w:val="24"/>
    </w:rPr>
  </w:style>
  <w:style w:type="paragraph" w:customStyle="1" w:styleId="ContactInfo">
    <w:name w:val="Contact Info"/>
    <w:basedOn w:val="Normal"/>
    <w:uiPriority w:val="2"/>
    <w:qFormat/>
    <w:rsid w:val="0006046A"/>
    <w:pPr>
      <w:spacing w:before="40"/>
      <w:jc w:val="right"/>
    </w:pPr>
    <w:rPr>
      <w:color w:val="595959" w:themeColor="text1" w:themeTint="A6"/>
      <w:kern w:val="20"/>
      <w:sz w:val="18"/>
      <w:szCs w:val="20"/>
      <w:lang w:eastAsia="ja-JP"/>
    </w:rPr>
  </w:style>
  <w:style w:type="paragraph" w:customStyle="1" w:styleId="Name">
    <w:name w:val="Name"/>
    <w:basedOn w:val="Normal"/>
    <w:next w:val="Normal"/>
    <w:uiPriority w:val="1"/>
    <w:qFormat/>
    <w:rsid w:val="0006046A"/>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20"/>
      <w:lang w:eastAsia="ja-JP"/>
    </w:rPr>
  </w:style>
  <w:style w:type="table" w:customStyle="1" w:styleId="ResumeTable">
    <w:name w:val="Resume Table"/>
    <w:basedOn w:val="TableNormal"/>
    <w:uiPriority w:val="99"/>
    <w:rsid w:val="0006046A"/>
    <w:pPr>
      <w:spacing w:before="40" w:after="160" w:line="288" w:lineRule="auto"/>
    </w:pPr>
    <w:rPr>
      <w:color w:val="595959" w:themeColor="text1" w:themeTint="A6"/>
      <w:sz w:val="20"/>
      <w:szCs w:val="20"/>
      <w:lang w:eastAsia="ja-JP"/>
    </w:rPr>
    <w:tblPr>
      <w:tblInd w:w="0" w:type="dxa"/>
      <w:tblBorders>
        <w:insideH w:val="single" w:sz="4" w:space="0" w:color="5B9BD5" w:themeColor="accent1"/>
      </w:tblBorders>
      <w:tblCellMar>
        <w:top w:w="144" w:type="dxa"/>
        <w:left w:w="0" w:type="dxa"/>
        <w:bottom w:w="144" w:type="dxa"/>
        <w:right w:w="0" w:type="dxa"/>
      </w:tblCellMar>
    </w:tblPr>
  </w:style>
  <w:style w:type="paragraph" w:customStyle="1" w:styleId="ResumeText">
    <w:name w:val="Resume Text"/>
    <w:basedOn w:val="Normal"/>
    <w:qFormat/>
    <w:rsid w:val="0006046A"/>
    <w:pPr>
      <w:spacing w:before="40" w:after="40" w:line="288" w:lineRule="auto"/>
      <w:ind w:right="1440"/>
    </w:pPr>
    <w:rPr>
      <w:color w:val="595959" w:themeColor="text1" w:themeTint="A6"/>
      <w:kern w:val="20"/>
      <w:sz w:val="20"/>
      <w:szCs w:val="20"/>
      <w:lang w:eastAsia="ja-JP"/>
    </w:rPr>
  </w:style>
  <w:style w:type="paragraph" w:styleId="NoSpacing">
    <w:name w:val="No Spacing"/>
    <w:uiPriority w:val="1"/>
    <w:qFormat/>
    <w:rsid w:val="00552610"/>
    <w:rPr>
      <w:color w:val="595959" w:themeColor="text1" w:themeTint="A6"/>
      <w:kern w:val="20"/>
      <w:sz w:val="20"/>
      <w:szCs w:val="20"/>
      <w:lang w:eastAsia="ja-JP"/>
    </w:rPr>
  </w:style>
  <w:style w:type="paragraph" w:customStyle="1" w:styleId="Default">
    <w:name w:val="Default"/>
    <w:rsid w:val="00DE069A"/>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0993">
      <w:bodyDiv w:val="1"/>
      <w:marLeft w:val="0"/>
      <w:marRight w:val="0"/>
      <w:marTop w:val="0"/>
      <w:marBottom w:val="0"/>
      <w:divBdr>
        <w:top w:val="none" w:sz="0" w:space="0" w:color="auto"/>
        <w:left w:val="none" w:sz="0" w:space="0" w:color="auto"/>
        <w:bottom w:val="none" w:sz="0" w:space="0" w:color="auto"/>
        <w:right w:val="none" w:sz="0" w:space="0" w:color="auto"/>
      </w:divBdr>
    </w:div>
    <w:div w:id="403797757">
      <w:bodyDiv w:val="1"/>
      <w:marLeft w:val="0"/>
      <w:marRight w:val="0"/>
      <w:marTop w:val="0"/>
      <w:marBottom w:val="0"/>
      <w:divBdr>
        <w:top w:val="none" w:sz="0" w:space="0" w:color="auto"/>
        <w:left w:val="none" w:sz="0" w:space="0" w:color="auto"/>
        <w:bottom w:val="none" w:sz="0" w:space="0" w:color="auto"/>
        <w:right w:val="none" w:sz="0" w:space="0" w:color="auto"/>
      </w:divBdr>
    </w:div>
    <w:div w:id="464547040">
      <w:bodyDiv w:val="1"/>
      <w:marLeft w:val="0"/>
      <w:marRight w:val="0"/>
      <w:marTop w:val="0"/>
      <w:marBottom w:val="0"/>
      <w:divBdr>
        <w:top w:val="none" w:sz="0" w:space="0" w:color="auto"/>
        <w:left w:val="none" w:sz="0" w:space="0" w:color="auto"/>
        <w:bottom w:val="none" w:sz="0" w:space="0" w:color="auto"/>
        <w:right w:val="none" w:sz="0" w:space="0" w:color="auto"/>
      </w:divBdr>
    </w:div>
    <w:div w:id="844786770">
      <w:bodyDiv w:val="1"/>
      <w:marLeft w:val="0"/>
      <w:marRight w:val="0"/>
      <w:marTop w:val="0"/>
      <w:marBottom w:val="0"/>
      <w:divBdr>
        <w:top w:val="none" w:sz="0" w:space="0" w:color="auto"/>
        <w:left w:val="none" w:sz="0" w:space="0" w:color="auto"/>
        <w:bottom w:val="none" w:sz="0" w:space="0" w:color="auto"/>
        <w:right w:val="none" w:sz="0" w:space="0" w:color="auto"/>
      </w:divBdr>
    </w:div>
    <w:div w:id="970207779">
      <w:bodyDiv w:val="1"/>
      <w:marLeft w:val="0"/>
      <w:marRight w:val="0"/>
      <w:marTop w:val="0"/>
      <w:marBottom w:val="0"/>
      <w:divBdr>
        <w:top w:val="none" w:sz="0" w:space="0" w:color="auto"/>
        <w:left w:val="none" w:sz="0" w:space="0" w:color="auto"/>
        <w:bottom w:val="none" w:sz="0" w:space="0" w:color="auto"/>
        <w:right w:val="none" w:sz="0" w:space="0" w:color="auto"/>
      </w:divBdr>
    </w:div>
    <w:div w:id="1070998794">
      <w:bodyDiv w:val="1"/>
      <w:marLeft w:val="0"/>
      <w:marRight w:val="0"/>
      <w:marTop w:val="0"/>
      <w:marBottom w:val="0"/>
      <w:divBdr>
        <w:top w:val="none" w:sz="0" w:space="0" w:color="auto"/>
        <w:left w:val="none" w:sz="0" w:space="0" w:color="auto"/>
        <w:bottom w:val="none" w:sz="0" w:space="0" w:color="auto"/>
        <w:right w:val="none" w:sz="0" w:space="0" w:color="auto"/>
      </w:divBdr>
    </w:div>
    <w:div w:id="1581527381">
      <w:bodyDiv w:val="1"/>
      <w:marLeft w:val="0"/>
      <w:marRight w:val="0"/>
      <w:marTop w:val="0"/>
      <w:marBottom w:val="0"/>
      <w:divBdr>
        <w:top w:val="none" w:sz="0" w:space="0" w:color="auto"/>
        <w:left w:val="none" w:sz="0" w:space="0" w:color="auto"/>
        <w:bottom w:val="none" w:sz="0" w:space="0" w:color="auto"/>
        <w:right w:val="none" w:sz="0" w:space="0" w:color="auto"/>
      </w:divBdr>
    </w:div>
    <w:div w:id="182789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D5DEE15-2756-4E39-8E07-5A9D6080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Template>
  <TotalTime>0</TotalTime>
  <Pages>17</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ismail - [2010]</cp:lastModifiedBy>
  <cp:revision>2</cp:revision>
  <cp:lastPrinted>2019-03-13T01:54:00Z</cp:lastPrinted>
  <dcterms:created xsi:type="dcterms:W3CDTF">2019-10-16T18:12:00Z</dcterms:created>
  <dcterms:modified xsi:type="dcterms:W3CDTF">2019-10-16T18:12:00Z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